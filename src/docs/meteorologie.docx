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3018"/>
        <w:gridCol w:w="3018"/>
        <w:gridCol w:w="3028"/>
      </w:tblGrid>
      <w:tr w:rsidR="00D154DB" w14:paraId="561555F4" w14:textId="77777777"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AC7CD6" w14:textId="77777777" w:rsidR="00D154DB" w:rsidRDefault="00D154DB">
            <w:pPr>
              <w:snapToGrid w:val="0"/>
              <w:jc w:val="center"/>
              <w:rPr>
                <w:rFonts w:ascii="RomJurnalist" w:hAnsi="RomJurnalist"/>
              </w:rPr>
            </w:pPr>
            <w:bookmarkStart w:id="0" w:name="_GoBack"/>
            <w:bookmarkEnd w:id="0"/>
            <w:r>
              <w:rPr>
                <w:rFonts w:ascii="RomJurnalist" w:hAnsi="RomJurnalist"/>
              </w:rPr>
              <w:t xml:space="preserve">Numele şi prenumele                 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3DF209" w14:textId="77777777" w:rsidR="00D154DB" w:rsidRDefault="00D154DB">
            <w:pPr>
              <w:pStyle w:val="Heading1"/>
              <w:snapToGrid w:val="0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Semnătura</w:t>
            </w:r>
          </w:p>
        </w:tc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7B2A5E" w14:textId="77777777" w:rsidR="00D154DB" w:rsidRDefault="00D154DB">
            <w:pPr>
              <w:pStyle w:val="Heading1"/>
              <w:snapToGrid w:val="0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Data</w:t>
            </w:r>
          </w:p>
        </w:tc>
      </w:tr>
      <w:tr w:rsidR="00D154DB" w14:paraId="55BF0A91" w14:textId="77777777"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8F4A96" w14:textId="77777777" w:rsidR="00D154DB" w:rsidRDefault="00D154DB">
            <w:pPr>
              <w:snapToGrid w:val="0"/>
              <w:jc w:val="both"/>
              <w:rPr>
                <w:rFonts w:ascii="RomJurnalist" w:hAnsi="RomJurnalist"/>
                <w:sz w:val="20"/>
                <w:szCs w:val="20"/>
              </w:rPr>
            </w:pP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2D00E9" w14:textId="77777777" w:rsidR="00D154DB" w:rsidRDefault="00D154DB">
            <w:pPr>
              <w:snapToGrid w:val="0"/>
              <w:jc w:val="both"/>
              <w:rPr>
                <w:rFonts w:ascii="RomJurnalist" w:hAnsi="RomJurnalist"/>
              </w:rPr>
            </w:pPr>
          </w:p>
        </w:tc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88A8C3" w14:textId="77777777" w:rsidR="00D154DB" w:rsidRDefault="00D154DB">
            <w:pPr>
              <w:snapToGrid w:val="0"/>
              <w:jc w:val="both"/>
              <w:rPr>
                <w:rFonts w:ascii="RomJurnalist" w:hAnsi="RomJurnalist"/>
              </w:rPr>
            </w:pPr>
          </w:p>
        </w:tc>
      </w:tr>
    </w:tbl>
    <w:p w14:paraId="1D0552B1" w14:textId="77777777" w:rsidR="00D154DB" w:rsidRDefault="00D154DB">
      <w:pPr>
        <w:jc w:val="center"/>
      </w:pPr>
    </w:p>
    <w:p w14:paraId="704206FF" w14:textId="77777777" w:rsidR="00D154DB" w:rsidRDefault="00D154DB">
      <w:pPr>
        <w:jc w:val="center"/>
      </w:pPr>
      <w:r>
        <w:t>CHESTIONAR EXAMEN ACORDARE</w:t>
      </w:r>
      <w:r>
        <w:rPr>
          <w:lang w:val="fr-FR"/>
        </w:rPr>
        <w:t>/</w:t>
      </w:r>
      <w:r>
        <w:t>PRELUNGIRE</w:t>
      </w:r>
    </w:p>
    <w:p w14:paraId="30135568" w14:textId="77777777" w:rsidR="00D154DB" w:rsidRDefault="00D154DB">
      <w:pPr>
        <w:jc w:val="center"/>
      </w:pPr>
      <w:r>
        <w:t>LICENŢĂ PILOT AERONAVE ULTRAUŞOARE</w:t>
      </w:r>
    </w:p>
    <w:p w14:paraId="70C0387E" w14:textId="77777777" w:rsidR="00D154DB" w:rsidRDefault="00D154DB">
      <w:pPr>
        <w:jc w:val="center"/>
      </w:pPr>
      <w:r>
        <w:t>CLASA PARAPANTĂ</w:t>
      </w:r>
    </w:p>
    <w:p w14:paraId="19441F14" w14:textId="77777777" w:rsidR="00D154DB" w:rsidRDefault="00D154DB">
      <w:pPr>
        <w:jc w:val="center"/>
      </w:pPr>
    </w:p>
    <w:p w14:paraId="65690BEB" w14:textId="77777777" w:rsidR="00D154DB" w:rsidRDefault="00D154DB">
      <w:pPr>
        <w:jc w:val="center"/>
        <w:rPr>
          <w:b/>
          <w:i/>
        </w:rPr>
      </w:pPr>
      <w:r>
        <w:rPr>
          <w:b/>
          <w:i/>
        </w:rPr>
        <w:t>METEOROLOGIE</w:t>
      </w:r>
    </w:p>
    <w:p w14:paraId="09FB256B" w14:textId="77777777" w:rsidR="00D154DB" w:rsidRDefault="00D154DB">
      <w:pPr>
        <w:jc w:val="center"/>
      </w:pPr>
    </w:p>
    <w:p w14:paraId="02D734B2" w14:textId="77777777" w:rsidR="00D154DB" w:rsidRDefault="00D154DB">
      <w:pPr>
        <w:jc w:val="center"/>
      </w:pPr>
    </w:p>
    <w:p w14:paraId="150D3455" w14:textId="77777777" w:rsidR="00D154DB" w:rsidRDefault="00D154DB">
      <w:pPr>
        <w:pStyle w:val="ListParagraph"/>
        <w:numPr>
          <w:ilvl w:val="0"/>
          <w:numId w:val="20"/>
        </w:numPr>
        <w:tabs>
          <w:tab w:val="left" w:pos="-720"/>
        </w:tabs>
        <w:jc w:val="both"/>
        <w:rPr>
          <w:spacing w:val="-2"/>
          <w:sz w:val="24"/>
          <w:szCs w:val="24"/>
          <w:lang w:val="ro-RO"/>
        </w:rPr>
      </w:pPr>
      <w:r>
        <w:rPr>
          <w:spacing w:val="-2"/>
          <w:sz w:val="24"/>
          <w:szCs w:val="24"/>
          <w:lang w:val="ro-RO"/>
        </w:rPr>
        <w:t>Meteorologia este:</w:t>
      </w:r>
    </w:p>
    <w:p w14:paraId="369D660A" w14:textId="77777777" w:rsidR="00D154DB" w:rsidRDefault="00D154DB">
      <w:pPr>
        <w:pStyle w:val="ListParagraph"/>
        <w:numPr>
          <w:ilvl w:val="0"/>
          <w:numId w:val="30"/>
        </w:numPr>
        <w:tabs>
          <w:tab w:val="left" w:pos="-720"/>
        </w:tabs>
        <w:jc w:val="both"/>
        <w:rPr>
          <w:spacing w:val="-2"/>
          <w:sz w:val="24"/>
          <w:szCs w:val="24"/>
          <w:lang w:val="ro-RO"/>
        </w:rPr>
      </w:pPr>
      <w:r>
        <w:rPr>
          <w:b/>
          <w:bCs/>
          <w:spacing w:val="-2"/>
          <w:sz w:val="24"/>
          <w:szCs w:val="24"/>
          <w:lang w:val="ro-RO"/>
        </w:rPr>
        <w:t>stiinta care se ocupa cu studiul atmosferei si a fenomenelor din atmosfera</w:t>
      </w:r>
      <w:r>
        <w:rPr>
          <w:spacing w:val="-2"/>
          <w:sz w:val="24"/>
          <w:szCs w:val="24"/>
          <w:lang w:val="ro-RO"/>
        </w:rPr>
        <w:t>;</w:t>
      </w:r>
    </w:p>
    <w:p w14:paraId="4F607136" w14:textId="77777777" w:rsidR="00D154DB" w:rsidRDefault="00D154DB">
      <w:pPr>
        <w:pStyle w:val="ListParagraph"/>
        <w:numPr>
          <w:ilvl w:val="0"/>
          <w:numId w:val="30"/>
        </w:numPr>
        <w:tabs>
          <w:tab w:val="left" w:pos="-720"/>
        </w:tabs>
        <w:jc w:val="both"/>
        <w:rPr>
          <w:spacing w:val="-2"/>
          <w:sz w:val="24"/>
          <w:szCs w:val="24"/>
          <w:lang w:val="ro-RO"/>
        </w:rPr>
      </w:pPr>
      <w:r>
        <w:rPr>
          <w:spacing w:val="-2"/>
          <w:sz w:val="24"/>
          <w:szCs w:val="24"/>
          <w:lang w:val="ro-RO"/>
        </w:rPr>
        <w:t>disciplina care se ocupa cu studiul prognozei meteorologice;</w:t>
      </w:r>
    </w:p>
    <w:p w14:paraId="41E40DD1" w14:textId="77777777" w:rsidR="00D154DB" w:rsidRDefault="00D154DB">
      <w:pPr>
        <w:pStyle w:val="ListParagraph"/>
        <w:numPr>
          <w:ilvl w:val="0"/>
          <w:numId w:val="30"/>
        </w:numPr>
        <w:tabs>
          <w:tab w:val="left" w:pos="-720"/>
        </w:tabs>
        <w:jc w:val="both"/>
        <w:rPr>
          <w:spacing w:val="-2"/>
          <w:sz w:val="24"/>
          <w:szCs w:val="24"/>
          <w:lang w:val="ro-RO"/>
        </w:rPr>
      </w:pPr>
      <w:r>
        <w:rPr>
          <w:spacing w:val="-2"/>
          <w:sz w:val="24"/>
          <w:szCs w:val="24"/>
          <w:lang w:val="ro-RO"/>
        </w:rPr>
        <w:t>stiinta care se ocupa cu predictia vremii.</w:t>
      </w:r>
    </w:p>
    <w:p w14:paraId="64F2E5A9" w14:textId="77777777" w:rsidR="00D154DB" w:rsidRDefault="00D154DB">
      <w:pPr>
        <w:pStyle w:val="ListParagraph"/>
        <w:tabs>
          <w:tab w:val="left" w:pos="-720"/>
        </w:tabs>
        <w:jc w:val="both"/>
        <w:rPr>
          <w:spacing w:val="-2"/>
          <w:sz w:val="24"/>
          <w:szCs w:val="24"/>
          <w:lang w:val="ro-RO"/>
        </w:rPr>
      </w:pPr>
    </w:p>
    <w:p w14:paraId="55618352" w14:textId="77777777" w:rsidR="00D154DB" w:rsidRDefault="00D154DB">
      <w:pPr>
        <w:pStyle w:val="ListParagraph"/>
        <w:numPr>
          <w:ilvl w:val="0"/>
          <w:numId w:val="20"/>
        </w:numPr>
        <w:tabs>
          <w:tab w:val="left" w:pos="-720"/>
        </w:tabs>
        <w:jc w:val="both"/>
        <w:rPr>
          <w:spacing w:val="-2"/>
          <w:sz w:val="24"/>
          <w:szCs w:val="24"/>
          <w:lang w:val="ro-RO"/>
        </w:rPr>
      </w:pPr>
      <w:r>
        <w:rPr>
          <w:spacing w:val="-2"/>
          <w:sz w:val="24"/>
          <w:szCs w:val="24"/>
          <w:lang w:val="ro-RO"/>
        </w:rPr>
        <w:t>A.N.M este:</w:t>
      </w:r>
    </w:p>
    <w:p w14:paraId="18F7D575" w14:textId="77777777" w:rsidR="00D154DB" w:rsidRDefault="00D154DB">
      <w:pPr>
        <w:pStyle w:val="ListParagraph"/>
        <w:tabs>
          <w:tab w:val="left" w:pos="-720"/>
        </w:tabs>
        <w:jc w:val="both"/>
        <w:rPr>
          <w:spacing w:val="-2"/>
          <w:sz w:val="24"/>
          <w:szCs w:val="24"/>
          <w:lang w:val="ro-RO"/>
        </w:rPr>
      </w:pPr>
      <w:r>
        <w:rPr>
          <w:spacing w:val="-2"/>
          <w:sz w:val="24"/>
          <w:szCs w:val="24"/>
          <w:lang w:val="ro-RO"/>
        </w:rPr>
        <w:t>a) Inspectoratul National de Meteorologie si Hidrologie;</w:t>
      </w:r>
    </w:p>
    <w:p w14:paraId="76C495DC" w14:textId="77777777" w:rsidR="00D154DB" w:rsidRDefault="00D154DB">
      <w:pPr>
        <w:pStyle w:val="ListParagraph"/>
        <w:tabs>
          <w:tab w:val="left" w:pos="-720"/>
        </w:tabs>
        <w:jc w:val="both"/>
        <w:rPr>
          <w:spacing w:val="-2"/>
          <w:sz w:val="24"/>
          <w:szCs w:val="24"/>
          <w:lang w:val="ro-RO"/>
        </w:rPr>
      </w:pPr>
      <w:r>
        <w:rPr>
          <w:spacing w:val="-2"/>
          <w:sz w:val="24"/>
          <w:szCs w:val="24"/>
          <w:lang w:val="ro-RO"/>
        </w:rPr>
        <w:t>b) Administratia Nationala de Meteorologie;</w:t>
      </w:r>
    </w:p>
    <w:p w14:paraId="6EB60724" w14:textId="77777777" w:rsidR="00D154DB" w:rsidRDefault="00D154DB">
      <w:pPr>
        <w:pStyle w:val="ListParagraph"/>
        <w:tabs>
          <w:tab w:val="left" w:pos="-720"/>
        </w:tabs>
        <w:jc w:val="both"/>
        <w:rPr>
          <w:spacing w:val="-2"/>
          <w:sz w:val="24"/>
          <w:szCs w:val="24"/>
          <w:lang w:val="ro-RO"/>
        </w:rPr>
      </w:pPr>
      <w:r>
        <w:rPr>
          <w:spacing w:val="-2"/>
          <w:sz w:val="24"/>
          <w:szCs w:val="24"/>
          <w:lang w:val="ro-RO"/>
        </w:rPr>
        <w:t>c) Interpretarea Nationala de Meteorologie si Hidrologie.</w:t>
      </w:r>
    </w:p>
    <w:p w14:paraId="583CD169" w14:textId="77777777" w:rsidR="00D154DB" w:rsidRDefault="00D154DB">
      <w:pPr>
        <w:pStyle w:val="ListParagraph"/>
        <w:tabs>
          <w:tab w:val="left" w:pos="-720"/>
        </w:tabs>
        <w:jc w:val="both"/>
        <w:rPr>
          <w:spacing w:val="-2"/>
          <w:sz w:val="24"/>
          <w:szCs w:val="24"/>
          <w:lang w:val="ro-RO"/>
        </w:rPr>
      </w:pPr>
    </w:p>
    <w:p w14:paraId="303A8130" w14:textId="77777777" w:rsidR="00D154DB" w:rsidRDefault="00D154DB">
      <w:pPr>
        <w:pStyle w:val="ListParagraph"/>
        <w:numPr>
          <w:ilvl w:val="0"/>
          <w:numId w:val="20"/>
        </w:numPr>
        <w:tabs>
          <w:tab w:val="left" w:pos="-720"/>
        </w:tabs>
        <w:jc w:val="both"/>
        <w:rPr>
          <w:spacing w:val="-2"/>
          <w:sz w:val="24"/>
          <w:szCs w:val="24"/>
          <w:lang w:val="ro-RO"/>
        </w:rPr>
      </w:pPr>
      <w:r>
        <w:rPr>
          <w:spacing w:val="-2"/>
          <w:sz w:val="24"/>
          <w:szCs w:val="24"/>
          <w:lang w:val="ro-RO"/>
        </w:rPr>
        <w:t>Ce este atmosfera?</w:t>
      </w:r>
    </w:p>
    <w:p w14:paraId="4F7AD252" w14:textId="77777777" w:rsidR="00D154DB" w:rsidRDefault="00D154DB">
      <w:pPr>
        <w:pStyle w:val="ListParagraph"/>
        <w:numPr>
          <w:ilvl w:val="0"/>
          <w:numId w:val="10"/>
        </w:numPr>
        <w:tabs>
          <w:tab w:val="left" w:pos="-720"/>
        </w:tabs>
        <w:jc w:val="both"/>
        <w:rPr>
          <w:b/>
          <w:bCs/>
          <w:spacing w:val="-2"/>
          <w:sz w:val="24"/>
          <w:szCs w:val="24"/>
          <w:lang w:val="ro-RO"/>
        </w:rPr>
      </w:pPr>
      <w:r>
        <w:rPr>
          <w:b/>
          <w:bCs/>
          <w:spacing w:val="-2"/>
          <w:sz w:val="24"/>
          <w:szCs w:val="24"/>
          <w:lang w:val="ro-RO"/>
        </w:rPr>
        <w:t>invelisul gazos al globului pamantesc, cunoscut sub denumirea de aer;</w:t>
      </w:r>
    </w:p>
    <w:p w14:paraId="35E3835C" w14:textId="77777777" w:rsidR="00D154DB" w:rsidRDefault="00D154DB">
      <w:pPr>
        <w:pStyle w:val="ListParagraph"/>
        <w:numPr>
          <w:ilvl w:val="0"/>
          <w:numId w:val="10"/>
        </w:numPr>
        <w:tabs>
          <w:tab w:val="left" w:pos="-720"/>
        </w:tabs>
        <w:jc w:val="both"/>
        <w:rPr>
          <w:spacing w:val="-2"/>
          <w:sz w:val="24"/>
          <w:szCs w:val="24"/>
          <w:lang w:val="ro-RO"/>
        </w:rPr>
      </w:pPr>
      <w:r>
        <w:rPr>
          <w:spacing w:val="-2"/>
          <w:sz w:val="24"/>
          <w:szCs w:val="24"/>
          <w:lang w:val="ro-RO"/>
        </w:rPr>
        <w:t>invelisul gazos al pamantului pana la o inaltime de 30.000m;</w:t>
      </w:r>
    </w:p>
    <w:p w14:paraId="743325A7" w14:textId="77777777" w:rsidR="00D154DB" w:rsidRDefault="00D154DB">
      <w:pPr>
        <w:pStyle w:val="ListParagraph"/>
        <w:numPr>
          <w:ilvl w:val="0"/>
          <w:numId w:val="10"/>
        </w:numPr>
        <w:tabs>
          <w:tab w:val="left" w:pos="-720"/>
        </w:tabs>
        <w:jc w:val="both"/>
        <w:rPr>
          <w:spacing w:val="-2"/>
          <w:sz w:val="24"/>
          <w:szCs w:val="24"/>
          <w:lang w:val="ro-RO"/>
        </w:rPr>
      </w:pPr>
      <w:r>
        <w:rPr>
          <w:spacing w:val="-2"/>
          <w:sz w:val="24"/>
          <w:szCs w:val="24"/>
          <w:lang w:val="ro-RO"/>
        </w:rPr>
        <w:t>invelisul gazos al pamantului pana la stratosfera.</w:t>
      </w:r>
    </w:p>
    <w:p w14:paraId="69387193" w14:textId="77777777" w:rsidR="00D154DB" w:rsidRDefault="00D154DB">
      <w:pPr>
        <w:pStyle w:val="ListParagraph"/>
        <w:tabs>
          <w:tab w:val="left" w:pos="-720"/>
        </w:tabs>
        <w:jc w:val="both"/>
        <w:rPr>
          <w:spacing w:val="-2"/>
          <w:sz w:val="24"/>
          <w:szCs w:val="24"/>
          <w:lang w:val="ro-RO"/>
        </w:rPr>
      </w:pPr>
    </w:p>
    <w:p w14:paraId="356A029F" w14:textId="77777777" w:rsidR="00D154DB" w:rsidRDefault="00D154DB">
      <w:pPr>
        <w:pStyle w:val="ListParagraph"/>
        <w:numPr>
          <w:ilvl w:val="0"/>
          <w:numId w:val="20"/>
        </w:numPr>
        <w:tabs>
          <w:tab w:val="left" w:pos="-720"/>
        </w:tabs>
        <w:jc w:val="both"/>
        <w:rPr>
          <w:spacing w:val="-2"/>
          <w:sz w:val="24"/>
          <w:szCs w:val="24"/>
          <w:lang w:val="ro-RO"/>
        </w:rPr>
      </w:pPr>
      <w:r>
        <w:rPr>
          <w:spacing w:val="-2"/>
          <w:sz w:val="24"/>
          <w:szCs w:val="24"/>
          <w:lang w:val="ro-RO"/>
        </w:rPr>
        <w:t>Aerul este compus din:</w:t>
      </w:r>
    </w:p>
    <w:p w14:paraId="3EF36F05" w14:textId="77777777" w:rsidR="00D154DB" w:rsidRDefault="00D154DB">
      <w:pPr>
        <w:pStyle w:val="ListParagraph"/>
        <w:numPr>
          <w:ilvl w:val="0"/>
          <w:numId w:val="12"/>
        </w:numPr>
        <w:tabs>
          <w:tab w:val="left" w:pos="-720"/>
        </w:tabs>
        <w:jc w:val="both"/>
        <w:rPr>
          <w:b/>
          <w:bCs/>
          <w:spacing w:val="-2"/>
          <w:sz w:val="24"/>
          <w:szCs w:val="24"/>
          <w:lang w:val="ro-RO"/>
        </w:rPr>
      </w:pPr>
      <w:r>
        <w:rPr>
          <w:b/>
          <w:bCs/>
          <w:spacing w:val="-2"/>
          <w:sz w:val="24"/>
          <w:szCs w:val="24"/>
          <w:lang w:val="ro-RO"/>
        </w:rPr>
        <w:t>vapori de apa, particule microscopice, fum;</w:t>
      </w:r>
    </w:p>
    <w:p w14:paraId="1BF6E3D1" w14:textId="77777777" w:rsidR="00D154DB" w:rsidRDefault="00D154DB">
      <w:pPr>
        <w:pStyle w:val="ListParagraph"/>
        <w:numPr>
          <w:ilvl w:val="0"/>
          <w:numId w:val="12"/>
        </w:numPr>
        <w:tabs>
          <w:tab w:val="left" w:pos="-720"/>
        </w:tabs>
        <w:jc w:val="both"/>
        <w:rPr>
          <w:b/>
          <w:bCs/>
          <w:spacing w:val="-2"/>
          <w:sz w:val="24"/>
          <w:szCs w:val="24"/>
          <w:lang w:val="ro-RO"/>
        </w:rPr>
      </w:pPr>
      <w:r>
        <w:rPr>
          <w:b/>
          <w:bCs/>
          <w:spacing w:val="-2"/>
          <w:sz w:val="24"/>
          <w:szCs w:val="24"/>
          <w:lang w:val="ro-RO"/>
        </w:rPr>
        <w:t>praf, micrometeoriti, saruri, bacterii;</w:t>
      </w:r>
    </w:p>
    <w:p w14:paraId="698E89F6" w14:textId="77777777" w:rsidR="00D154DB" w:rsidRDefault="00D154DB">
      <w:pPr>
        <w:pStyle w:val="ListParagraph"/>
        <w:numPr>
          <w:ilvl w:val="0"/>
          <w:numId w:val="12"/>
        </w:numPr>
        <w:tabs>
          <w:tab w:val="left" w:pos="-720"/>
        </w:tabs>
        <w:jc w:val="both"/>
        <w:rPr>
          <w:b/>
          <w:bCs/>
          <w:spacing w:val="-2"/>
          <w:sz w:val="24"/>
          <w:szCs w:val="24"/>
          <w:lang w:val="ro-RO"/>
        </w:rPr>
      </w:pPr>
      <w:r>
        <w:rPr>
          <w:b/>
          <w:bCs/>
          <w:spacing w:val="-2"/>
          <w:sz w:val="24"/>
          <w:szCs w:val="24"/>
          <w:lang w:val="ro-RO"/>
        </w:rPr>
        <w:t>amestec de gaze.</w:t>
      </w:r>
    </w:p>
    <w:p w14:paraId="1C4F95AF" w14:textId="77777777" w:rsidR="00D154DB" w:rsidRDefault="00D154DB">
      <w:pPr>
        <w:pStyle w:val="ListParagraph"/>
        <w:tabs>
          <w:tab w:val="left" w:pos="-720"/>
        </w:tabs>
        <w:ind w:left="1080"/>
        <w:jc w:val="both"/>
        <w:rPr>
          <w:spacing w:val="-2"/>
          <w:sz w:val="24"/>
          <w:szCs w:val="24"/>
          <w:lang w:val="ro-RO"/>
        </w:rPr>
      </w:pPr>
    </w:p>
    <w:p w14:paraId="342E22F5" w14:textId="77777777" w:rsidR="00D154DB" w:rsidRDefault="00D154DB">
      <w:pPr>
        <w:pStyle w:val="ListParagraph"/>
        <w:numPr>
          <w:ilvl w:val="0"/>
          <w:numId w:val="20"/>
        </w:numPr>
        <w:tabs>
          <w:tab w:val="left" w:pos="-720"/>
        </w:tabs>
        <w:jc w:val="both"/>
        <w:rPr>
          <w:spacing w:val="-2"/>
          <w:sz w:val="24"/>
          <w:szCs w:val="24"/>
          <w:lang w:val="ro-RO"/>
        </w:rPr>
      </w:pPr>
      <w:r>
        <w:rPr>
          <w:spacing w:val="-2"/>
          <w:sz w:val="24"/>
          <w:szCs w:val="24"/>
          <w:lang w:val="ro-RO"/>
        </w:rPr>
        <w:t>Dintre gazele componente ale atmosferei, procentajul cel mai mare in componenta aerului uscat il are:</w:t>
      </w:r>
    </w:p>
    <w:p w14:paraId="68FFD64F" w14:textId="77777777" w:rsidR="00D154DB" w:rsidRDefault="00D154DB">
      <w:pPr>
        <w:pStyle w:val="ListParagraph"/>
        <w:numPr>
          <w:ilvl w:val="0"/>
          <w:numId w:val="9"/>
        </w:numPr>
        <w:tabs>
          <w:tab w:val="left" w:pos="-720"/>
        </w:tabs>
        <w:jc w:val="both"/>
        <w:rPr>
          <w:spacing w:val="-2"/>
          <w:sz w:val="24"/>
          <w:szCs w:val="24"/>
          <w:lang w:val="ro-RO"/>
        </w:rPr>
      </w:pPr>
      <w:r>
        <w:rPr>
          <w:spacing w:val="-2"/>
          <w:sz w:val="24"/>
          <w:szCs w:val="24"/>
          <w:lang w:val="ro-RO"/>
        </w:rPr>
        <w:t>oxigenul;</w:t>
      </w:r>
    </w:p>
    <w:p w14:paraId="39CD9594" w14:textId="77777777" w:rsidR="00D154DB" w:rsidRDefault="00D154DB">
      <w:pPr>
        <w:pStyle w:val="ListParagraph"/>
        <w:numPr>
          <w:ilvl w:val="0"/>
          <w:numId w:val="9"/>
        </w:numPr>
        <w:tabs>
          <w:tab w:val="left" w:pos="-720"/>
        </w:tabs>
        <w:jc w:val="both"/>
        <w:rPr>
          <w:spacing w:val="-2"/>
          <w:sz w:val="24"/>
          <w:szCs w:val="24"/>
          <w:lang w:val="ro-RO"/>
        </w:rPr>
      </w:pPr>
      <w:r>
        <w:rPr>
          <w:spacing w:val="-2"/>
          <w:sz w:val="24"/>
          <w:szCs w:val="24"/>
          <w:lang w:val="ro-RO"/>
        </w:rPr>
        <w:t>bioxidul de carbon;</w:t>
      </w:r>
    </w:p>
    <w:p w14:paraId="1EF0126E" w14:textId="77777777" w:rsidR="00D154DB" w:rsidRDefault="00D154DB">
      <w:pPr>
        <w:pStyle w:val="ListParagraph"/>
        <w:numPr>
          <w:ilvl w:val="0"/>
          <w:numId w:val="9"/>
        </w:numPr>
        <w:tabs>
          <w:tab w:val="left" w:pos="-720"/>
        </w:tabs>
        <w:jc w:val="both"/>
        <w:rPr>
          <w:b/>
          <w:bCs/>
          <w:spacing w:val="-2"/>
          <w:sz w:val="24"/>
          <w:szCs w:val="24"/>
          <w:lang w:val="ro-RO"/>
        </w:rPr>
      </w:pPr>
      <w:r>
        <w:rPr>
          <w:b/>
          <w:bCs/>
          <w:spacing w:val="-2"/>
          <w:sz w:val="24"/>
          <w:szCs w:val="24"/>
          <w:lang w:val="ro-RO"/>
        </w:rPr>
        <w:t>azotul.</w:t>
      </w:r>
    </w:p>
    <w:p w14:paraId="7AFFBA42" w14:textId="77777777" w:rsidR="00D154DB" w:rsidRDefault="00D154DB">
      <w:pPr>
        <w:pStyle w:val="ListParagraph"/>
        <w:tabs>
          <w:tab w:val="left" w:pos="-720"/>
        </w:tabs>
        <w:jc w:val="both"/>
        <w:rPr>
          <w:spacing w:val="-2"/>
          <w:sz w:val="24"/>
          <w:szCs w:val="24"/>
          <w:lang w:val="ro-RO"/>
        </w:rPr>
      </w:pPr>
    </w:p>
    <w:p w14:paraId="3F996DF0" w14:textId="77777777" w:rsidR="00D154DB" w:rsidRDefault="00D154DB">
      <w:pPr>
        <w:pStyle w:val="ListParagraph"/>
        <w:numPr>
          <w:ilvl w:val="0"/>
          <w:numId w:val="20"/>
        </w:numPr>
        <w:tabs>
          <w:tab w:val="left" w:pos="-720"/>
        </w:tabs>
        <w:jc w:val="both"/>
        <w:rPr>
          <w:spacing w:val="-2"/>
          <w:sz w:val="24"/>
          <w:szCs w:val="24"/>
          <w:lang w:val="ro-RO"/>
        </w:rPr>
      </w:pPr>
      <w:r>
        <w:rPr>
          <w:spacing w:val="-2"/>
          <w:sz w:val="24"/>
          <w:szCs w:val="24"/>
          <w:lang w:val="ro-RO"/>
        </w:rPr>
        <w:t>Zonele atmosferei sunt:</w:t>
      </w:r>
    </w:p>
    <w:p w14:paraId="7C1B62AE" w14:textId="77777777" w:rsidR="00D154DB" w:rsidRDefault="00D154DB">
      <w:pPr>
        <w:pStyle w:val="ListParagraph"/>
        <w:numPr>
          <w:ilvl w:val="0"/>
          <w:numId w:val="50"/>
        </w:numPr>
        <w:tabs>
          <w:tab w:val="left" w:pos="-720"/>
        </w:tabs>
        <w:jc w:val="both"/>
        <w:rPr>
          <w:b/>
          <w:bCs/>
          <w:spacing w:val="-2"/>
          <w:sz w:val="24"/>
          <w:szCs w:val="24"/>
          <w:lang w:val="ro-RO"/>
        </w:rPr>
      </w:pPr>
      <w:r>
        <w:rPr>
          <w:b/>
          <w:bCs/>
          <w:spacing w:val="-2"/>
          <w:sz w:val="24"/>
          <w:szCs w:val="24"/>
          <w:lang w:val="ro-RO"/>
        </w:rPr>
        <w:t xml:space="preserve">troposfera, stratosfera, mezosfera, termosfera, </w:t>
      </w:r>
    </w:p>
    <w:p w14:paraId="41A5ACE4" w14:textId="77777777" w:rsidR="00D154DB" w:rsidRDefault="00D154DB">
      <w:pPr>
        <w:pStyle w:val="ListParagraph"/>
        <w:numPr>
          <w:ilvl w:val="0"/>
          <w:numId w:val="50"/>
        </w:numPr>
        <w:tabs>
          <w:tab w:val="left" w:pos="-720"/>
        </w:tabs>
        <w:jc w:val="both"/>
        <w:rPr>
          <w:spacing w:val="-2"/>
          <w:sz w:val="24"/>
          <w:szCs w:val="24"/>
          <w:lang w:val="ro-RO"/>
        </w:rPr>
      </w:pPr>
      <w:r>
        <w:rPr>
          <w:spacing w:val="-2"/>
          <w:sz w:val="24"/>
          <w:szCs w:val="24"/>
          <w:lang w:val="ro-RO"/>
        </w:rPr>
        <w:t>troposfera, stratosfera, mezosfera;</w:t>
      </w:r>
    </w:p>
    <w:p w14:paraId="0BE66E17" w14:textId="77777777" w:rsidR="00D154DB" w:rsidRDefault="00D154DB">
      <w:pPr>
        <w:pStyle w:val="ListParagraph"/>
        <w:numPr>
          <w:ilvl w:val="0"/>
          <w:numId w:val="50"/>
        </w:numPr>
        <w:tabs>
          <w:tab w:val="left" w:pos="-720"/>
        </w:tabs>
        <w:jc w:val="both"/>
        <w:rPr>
          <w:spacing w:val="-2"/>
          <w:sz w:val="24"/>
          <w:szCs w:val="24"/>
          <w:lang w:val="ro-RO"/>
        </w:rPr>
      </w:pPr>
      <w:r>
        <w:rPr>
          <w:spacing w:val="-2"/>
          <w:sz w:val="24"/>
          <w:szCs w:val="24"/>
          <w:lang w:val="ro-RO"/>
        </w:rPr>
        <w:t>stratosfera, mezosfera, termosfera.</w:t>
      </w:r>
    </w:p>
    <w:p w14:paraId="221A11DE" w14:textId="77777777" w:rsidR="00D154DB" w:rsidRDefault="00D154DB">
      <w:pPr>
        <w:pStyle w:val="ListParagraph"/>
        <w:tabs>
          <w:tab w:val="left" w:pos="-720"/>
        </w:tabs>
        <w:ind w:left="0"/>
        <w:jc w:val="both"/>
        <w:rPr>
          <w:spacing w:val="-2"/>
          <w:sz w:val="24"/>
          <w:szCs w:val="24"/>
          <w:lang w:val="ro-RO"/>
        </w:rPr>
      </w:pPr>
    </w:p>
    <w:p w14:paraId="5D2C3D40" w14:textId="77777777" w:rsidR="00D154DB" w:rsidRDefault="00D154DB">
      <w:pPr>
        <w:pStyle w:val="ListParagraph"/>
        <w:numPr>
          <w:ilvl w:val="0"/>
          <w:numId w:val="20"/>
        </w:numPr>
        <w:tabs>
          <w:tab w:val="left" w:pos="-720"/>
        </w:tabs>
        <w:jc w:val="both"/>
        <w:rPr>
          <w:spacing w:val="-2"/>
          <w:sz w:val="24"/>
          <w:szCs w:val="24"/>
          <w:lang w:val="ro-RO"/>
        </w:rPr>
      </w:pPr>
      <w:r>
        <w:rPr>
          <w:spacing w:val="-2"/>
          <w:sz w:val="24"/>
          <w:szCs w:val="24"/>
          <w:lang w:val="ro-RO"/>
        </w:rPr>
        <w:t>In care zona a atmosferei au loc toate fenomenele obisnuite din natura: ploaie, fulgere, trasnete?</w:t>
      </w:r>
    </w:p>
    <w:p w14:paraId="0536A4A8" w14:textId="77777777" w:rsidR="00D154DB" w:rsidRDefault="00D154DB">
      <w:pPr>
        <w:pStyle w:val="ListParagraph"/>
        <w:numPr>
          <w:ilvl w:val="0"/>
          <w:numId w:val="5"/>
        </w:numPr>
        <w:tabs>
          <w:tab w:val="left" w:pos="-720"/>
        </w:tabs>
        <w:jc w:val="both"/>
        <w:rPr>
          <w:spacing w:val="-2"/>
          <w:sz w:val="24"/>
          <w:szCs w:val="24"/>
          <w:lang w:val="ro-RO"/>
        </w:rPr>
      </w:pPr>
      <w:r>
        <w:rPr>
          <w:spacing w:val="-2"/>
          <w:sz w:val="24"/>
          <w:szCs w:val="24"/>
          <w:lang w:val="ro-RO"/>
        </w:rPr>
        <w:t>mezosfera;</w:t>
      </w:r>
    </w:p>
    <w:p w14:paraId="1C5783CB" w14:textId="77777777" w:rsidR="00D154DB" w:rsidRDefault="00D154DB">
      <w:pPr>
        <w:pStyle w:val="ListParagraph"/>
        <w:numPr>
          <w:ilvl w:val="0"/>
          <w:numId w:val="5"/>
        </w:numPr>
        <w:tabs>
          <w:tab w:val="left" w:pos="-720"/>
        </w:tabs>
        <w:jc w:val="both"/>
        <w:rPr>
          <w:b/>
          <w:bCs/>
          <w:spacing w:val="-2"/>
          <w:sz w:val="24"/>
          <w:szCs w:val="24"/>
          <w:lang w:val="ro-RO"/>
        </w:rPr>
      </w:pPr>
      <w:r>
        <w:rPr>
          <w:b/>
          <w:bCs/>
          <w:spacing w:val="-2"/>
          <w:sz w:val="24"/>
          <w:szCs w:val="24"/>
          <w:lang w:val="ro-RO"/>
        </w:rPr>
        <w:t>troposfera;</w:t>
      </w:r>
    </w:p>
    <w:p w14:paraId="6467D684" w14:textId="77777777" w:rsidR="00D154DB" w:rsidRDefault="00D154DB">
      <w:pPr>
        <w:pStyle w:val="ListParagraph"/>
        <w:numPr>
          <w:ilvl w:val="0"/>
          <w:numId w:val="5"/>
        </w:numPr>
        <w:tabs>
          <w:tab w:val="left" w:pos="-720"/>
        </w:tabs>
        <w:jc w:val="both"/>
        <w:rPr>
          <w:spacing w:val="-2"/>
          <w:sz w:val="24"/>
          <w:szCs w:val="24"/>
          <w:lang w:val="ro-RO"/>
        </w:rPr>
      </w:pPr>
      <w:r>
        <w:rPr>
          <w:spacing w:val="-2"/>
          <w:sz w:val="24"/>
          <w:szCs w:val="24"/>
          <w:lang w:val="ro-RO"/>
        </w:rPr>
        <w:t>tropopauza.</w:t>
      </w:r>
    </w:p>
    <w:p w14:paraId="7E9D62A3" w14:textId="77777777" w:rsidR="00D154DB" w:rsidRDefault="00D154DB">
      <w:pPr>
        <w:pStyle w:val="ListParagraph"/>
        <w:tabs>
          <w:tab w:val="left" w:pos="-720"/>
        </w:tabs>
        <w:jc w:val="both"/>
        <w:rPr>
          <w:spacing w:val="-2"/>
          <w:sz w:val="24"/>
          <w:szCs w:val="24"/>
          <w:lang w:val="ro-RO"/>
        </w:rPr>
      </w:pPr>
      <w:r>
        <w:rPr>
          <w:spacing w:val="-2"/>
          <w:sz w:val="24"/>
          <w:szCs w:val="24"/>
          <w:lang w:val="ro-RO"/>
        </w:rPr>
        <w:t xml:space="preserve"> </w:t>
      </w:r>
    </w:p>
    <w:p w14:paraId="76DDFB80" w14:textId="77777777" w:rsidR="00D154DB" w:rsidRDefault="00D154DB">
      <w:pPr>
        <w:pStyle w:val="ListParagraph"/>
        <w:numPr>
          <w:ilvl w:val="0"/>
          <w:numId w:val="20"/>
        </w:numPr>
        <w:tabs>
          <w:tab w:val="left" w:pos="-720"/>
        </w:tabs>
        <w:jc w:val="both"/>
        <w:rPr>
          <w:spacing w:val="-2"/>
          <w:sz w:val="24"/>
          <w:szCs w:val="24"/>
          <w:lang w:val="ro-RO"/>
        </w:rPr>
      </w:pPr>
      <w:r>
        <w:rPr>
          <w:spacing w:val="-2"/>
          <w:sz w:val="24"/>
          <w:szCs w:val="24"/>
          <w:lang w:val="ro-RO"/>
        </w:rPr>
        <w:t>In ce zona a atmosferei zburam cu parapanta?</w:t>
      </w:r>
    </w:p>
    <w:p w14:paraId="3D065A1B" w14:textId="77777777" w:rsidR="00D154DB" w:rsidRDefault="00D154DB">
      <w:pPr>
        <w:pStyle w:val="ListParagraph"/>
        <w:numPr>
          <w:ilvl w:val="0"/>
          <w:numId w:val="48"/>
        </w:numPr>
        <w:tabs>
          <w:tab w:val="left" w:pos="-720"/>
        </w:tabs>
        <w:jc w:val="both"/>
        <w:rPr>
          <w:spacing w:val="-2"/>
          <w:sz w:val="24"/>
          <w:szCs w:val="24"/>
          <w:lang w:val="ro-RO"/>
        </w:rPr>
      </w:pPr>
      <w:r>
        <w:rPr>
          <w:spacing w:val="-2"/>
          <w:sz w:val="24"/>
          <w:szCs w:val="24"/>
          <w:lang w:val="ro-RO"/>
        </w:rPr>
        <w:t>ionosfera;</w:t>
      </w:r>
    </w:p>
    <w:p w14:paraId="37BB9A59" w14:textId="77777777" w:rsidR="00D154DB" w:rsidRDefault="00D154DB">
      <w:pPr>
        <w:pStyle w:val="ListParagraph"/>
        <w:numPr>
          <w:ilvl w:val="0"/>
          <w:numId w:val="48"/>
        </w:numPr>
        <w:tabs>
          <w:tab w:val="left" w:pos="-720"/>
        </w:tabs>
        <w:jc w:val="both"/>
        <w:rPr>
          <w:spacing w:val="-2"/>
          <w:sz w:val="24"/>
          <w:szCs w:val="24"/>
          <w:lang w:val="ro-RO"/>
        </w:rPr>
      </w:pPr>
      <w:r>
        <w:rPr>
          <w:spacing w:val="-2"/>
          <w:sz w:val="24"/>
          <w:szCs w:val="24"/>
          <w:lang w:val="ro-RO"/>
        </w:rPr>
        <w:t>strat de ozon;</w:t>
      </w:r>
    </w:p>
    <w:p w14:paraId="331D0852" w14:textId="77777777" w:rsidR="00D154DB" w:rsidRDefault="00D154DB">
      <w:pPr>
        <w:pStyle w:val="ListParagraph"/>
        <w:numPr>
          <w:ilvl w:val="0"/>
          <w:numId w:val="48"/>
        </w:numPr>
        <w:tabs>
          <w:tab w:val="left" w:pos="-720"/>
        </w:tabs>
        <w:jc w:val="both"/>
        <w:rPr>
          <w:b/>
          <w:bCs/>
          <w:spacing w:val="-2"/>
          <w:sz w:val="24"/>
          <w:szCs w:val="24"/>
          <w:lang w:val="ro-RO"/>
        </w:rPr>
      </w:pPr>
      <w:r>
        <w:rPr>
          <w:b/>
          <w:bCs/>
          <w:spacing w:val="-2"/>
          <w:sz w:val="24"/>
          <w:szCs w:val="24"/>
          <w:lang w:val="ro-RO"/>
        </w:rPr>
        <w:t>troposfera.</w:t>
      </w:r>
    </w:p>
    <w:p w14:paraId="7BD51045" w14:textId="77777777" w:rsidR="00D154DB" w:rsidRDefault="00D154DB">
      <w:pPr>
        <w:pStyle w:val="ListParagraph"/>
        <w:numPr>
          <w:ilvl w:val="0"/>
          <w:numId w:val="20"/>
        </w:numPr>
        <w:tabs>
          <w:tab w:val="left" w:pos="-720"/>
        </w:tabs>
        <w:jc w:val="both"/>
        <w:rPr>
          <w:spacing w:val="-2"/>
          <w:sz w:val="24"/>
          <w:szCs w:val="24"/>
          <w:lang w:val="ro-RO"/>
        </w:rPr>
      </w:pPr>
      <w:r>
        <w:rPr>
          <w:spacing w:val="-2"/>
          <w:sz w:val="24"/>
          <w:szCs w:val="24"/>
          <w:lang w:val="ro-RO"/>
        </w:rPr>
        <w:t>Factorii care caracterizeaza aerul atmosferic sunt:</w:t>
      </w:r>
    </w:p>
    <w:p w14:paraId="37DE2925" w14:textId="77777777" w:rsidR="00D154DB" w:rsidRDefault="00D154DB">
      <w:pPr>
        <w:pStyle w:val="ListParagraph"/>
        <w:numPr>
          <w:ilvl w:val="0"/>
          <w:numId w:val="29"/>
        </w:numPr>
        <w:tabs>
          <w:tab w:val="left" w:pos="-720"/>
        </w:tabs>
        <w:jc w:val="both"/>
        <w:rPr>
          <w:spacing w:val="-2"/>
          <w:sz w:val="24"/>
          <w:szCs w:val="24"/>
          <w:lang w:val="ro-RO"/>
        </w:rPr>
      </w:pPr>
      <w:r>
        <w:rPr>
          <w:spacing w:val="-2"/>
          <w:sz w:val="24"/>
          <w:szCs w:val="24"/>
          <w:lang w:val="ro-RO"/>
        </w:rPr>
        <w:t>vantul, presiunea si temperatura;</w:t>
      </w:r>
    </w:p>
    <w:p w14:paraId="60DD3081" w14:textId="77777777" w:rsidR="00D154DB" w:rsidRDefault="00D154DB">
      <w:pPr>
        <w:pStyle w:val="ListParagraph"/>
        <w:numPr>
          <w:ilvl w:val="0"/>
          <w:numId w:val="29"/>
        </w:numPr>
        <w:tabs>
          <w:tab w:val="left" w:pos="-720"/>
        </w:tabs>
        <w:jc w:val="both"/>
        <w:rPr>
          <w:spacing w:val="-2"/>
          <w:sz w:val="24"/>
          <w:szCs w:val="24"/>
          <w:lang w:val="ro-RO"/>
        </w:rPr>
      </w:pPr>
      <w:r>
        <w:rPr>
          <w:spacing w:val="-2"/>
          <w:sz w:val="24"/>
          <w:szCs w:val="24"/>
          <w:lang w:val="ro-RO"/>
        </w:rPr>
        <w:t>umiditatea, presiunea si vantul;</w:t>
      </w:r>
    </w:p>
    <w:p w14:paraId="209AAA52" w14:textId="77777777" w:rsidR="00D154DB" w:rsidRDefault="00D154DB">
      <w:pPr>
        <w:pStyle w:val="ListParagraph"/>
        <w:numPr>
          <w:ilvl w:val="0"/>
          <w:numId w:val="29"/>
        </w:numPr>
        <w:tabs>
          <w:tab w:val="left" w:pos="-720"/>
        </w:tabs>
        <w:jc w:val="both"/>
        <w:rPr>
          <w:spacing w:val="-2"/>
          <w:sz w:val="24"/>
          <w:szCs w:val="24"/>
          <w:lang w:val="ro-RO"/>
        </w:rPr>
      </w:pPr>
      <w:r>
        <w:rPr>
          <w:b/>
          <w:bCs/>
          <w:spacing w:val="-2"/>
          <w:sz w:val="24"/>
          <w:szCs w:val="24"/>
          <w:lang w:val="ro-RO"/>
        </w:rPr>
        <w:t>presiunea, temperatura si umiditatea</w:t>
      </w:r>
      <w:r>
        <w:rPr>
          <w:spacing w:val="-2"/>
          <w:sz w:val="24"/>
          <w:szCs w:val="24"/>
          <w:lang w:val="ro-RO"/>
        </w:rPr>
        <w:t>.</w:t>
      </w:r>
    </w:p>
    <w:p w14:paraId="6884BD04" w14:textId="77777777" w:rsidR="00D154DB" w:rsidRDefault="00D154DB">
      <w:pPr>
        <w:pStyle w:val="ListParagraph"/>
        <w:tabs>
          <w:tab w:val="left" w:pos="-720"/>
        </w:tabs>
        <w:ind w:left="0"/>
        <w:jc w:val="both"/>
        <w:rPr>
          <w:spacing w:val="-2"/>
          <w:sz w:val="24"/>
          <w:szCs w:val="24"/>
          <w:lang w:val="ro-RO"/>
        </w:rPr>
      </w:pPr>
    </w:p>
    <w:p w14:paraId="47542941" w14:textId="77777777" w:rsidR="00D154DB" w:rsidRDefault="00D154DB">
      <w:pPr>
        <w:pStyle w:val="ListParagraph"/>
        <w:numPr>
          <w:ilvl w:val="0"/>
          <w:numId w:val="20"/>
        </w:numPr>
        <w:tabs>
          <w:tab w:val="left" w:pos="-720"/>
        </w:tabs>
        <w:jc w:val="both"/>
        <w:rPr>
          <w:spacing w:val="-2"/>
          <w:sz w:val="24"/>
          <w:szCs w:val="24"/>
          <w:lang w:val="ro-RO"/>
        </w:rPr>
      </w:pPr>
      <w:r>
        <w:rPr>
          <w:spacing w:val="-2"/>
          <w:sz w:val="24"/>
          <w:szCs w:val="24"/>
          <w:lang w:val="ro-RO"/>
        </w:rPr>
        <w:lastRenderedPageBreak/>
        <w:t>Aerul poate fi caracterizat ca si:</w:t>
      </w:r>
    </w:p>
    <w:p w14:paraId="02BF848C" w14:textId="77777777" w:rsidR="00D154DB" w:rsidRDefault="00D154DB">
      <w:pPr>
        <w:pStyle w:val="ListParagraph"/>
        <w:numPr>
          <w:ilvl w:val="0"/>
          <w:numId w:val="44"/>
        </w:numPr>
        <w:tabs>
          <w:tab w:val="left" w:pos="-720"/>
        </w:tabs>
        <w:jc w:val="both"/>
        <w:rPr>
          <w:b/>
          <w:bCs/>
          <w:spacing w:val="-2"/>
          <w:sz w:val="24"/>
          <w:szCs w:val="24"/>
          <w:lang w:val="ro-RO"/>
        </w:rPr>
      </w:pPr>
      <w:r>
        <w:rPr>
          <w:b/>
          <w:bCs/>
          <w:spacing w:val="-2"/>
          <w:sz w:val="24"/>
          <w:szCs w:val="24"/>
          <w:lang w:val="ro-RO"/>
        </w:rPr>
        <w:t>omogen;</w:t>
      </w:r>
    </w:p>
    <w:p w14:paraId="084CB1D9" w14:textId="77777777" w:rsidR="00D154DB" w:rsidRDefault="00D154DB">
      <w:pPr>
        <w:pStyle w:val="ListParagraph"/>
        <w:numPr>
          <w:ilvl w:val="0"/>
          <w:numId w:val="44"/>
        </w:numPr>
        <w:tabs>
          <w:tab w:val="left" w:pos="-720"/>
        </w:tabs>
        <w:jc w:val="both"/>
        <w:rPr>
          <w:spacing w:val="-2"/>
          <w:sz w:val="24"/>
          <w:szCs w:val="24"/>
          <w:lang w:val="ro-RO"/>
        </w:rPr>
      </w:pPr>
      <w:r>
        <w:rPr>
          <w:spacing w:val="-2"/>
          <w:sz w:val="24"/>
          <w:szCs w:val="24"/>
          <w:lang w:val="ro-RO"/>
        </w:rPr>
        <w:t>regulat;</w:t>
      </w:r>
    </w:p>
    <w:p w14:paraId="014F9426" w14:textId="77777777" w:rsidR="00D154DB" w:rsidRDefault="00D154DB">
      <w:pPr>
        <w:pStyle w:val="ListParagraph"/>
        <w:numPr>
          <w:ilvl w:val="0"/>
          <w:numId w:val="44"/>
        </w:numPr>
        <w:tabs>
          <w:tab w:val="left" w:pos="-720"/>
        </w:tabs>
        <w:jc w:val="both"/>
        <w:rPr>
          <w:spacing w:val="-2"/>
          <w:sz w:val="24"/>
          <w:szCs w:val="24"/>
          <w:lang w:val="ro-RO"/>
        </w:rPr>
      </w:pPr>
      <w:r>
        <w:rPr>
          <w:spacing w:val="-2"/>
          <w:sz w:val="24"/>
          <w:szCs w:val="24"/>
          <w:lang w:val="ro-RO"/>
        </w:rPr>
        <w:t>neregulat.</w:t>
      </w:r>
    </w:p>
    <w:p w14:paraId="64F336C2" w14:textId="77777777" w:rsidR="00D154DB" w:rsidRDefault="00D154DB">
      <w:pPr>
        <w:pStyle w:val="ListParagraph"/>
        <w:tabs>
          <w:tab w:val="left" w:pos="-720"/>
        </w:tabs>
        <w:jc w:val="both"/>
        <w:rPr>
          <w:spacing w:val="-2"/>
          <w:sz w:val="24"/>
          <w:szCs w:val="24"/>
          <w:lang w:val="ro-RO"/>
        </w:rPr>
      </w:pPr>
    </w:p>
    <w:p w14:paraId="61888D91" w14:textId="77777777" w:rsidR="00D154DB" w:rsidRDefault="00D154DB">
      <w:pPr>
        <w:pStyle w:val="ListParagraph"/>
        <w:numPr>
          <w:ilvl w:val="0"/>
          <w:numId w:val="20"/>
        </w:numPr>
        <w:tabs>
          <w:tab w:val="left" w:pos="-720"/>
        </w:tabs>
        <w:jc w:val="both"/>
        <w:rPr>
          <w:spacing w:val="-2"/>
          <w:sz w:val="24"/>
          <w:szCs w:val="24"/>
          <w:lang w:val="ro-RO"/>
        </w:rPr>
      </w:pPr>
      <w:r>
        <w:rPr>
          <w:spacing w:val="-2"/>
          <w:sz w:val="24"/>
          <w:szCs w:val="24"/>
          <w:lang w:val="ro-RO"/>
        </w:rPr>
        <w:t>Presiunea atmosferica este:</w:t>
      </w:r>
    </w:p>
    <w:p w14:paraId="4EABD0F6" w14:textId="77777777" w:rsidR="00D154DB" w:rsidRDefault="00D154DB">
      <w:pPr>
        <w:pStyle w:val="ListParagraph"/>
        <w:numPr>
          <w:ilvl w:val="0"/>
          <w:numId w:val="27"/>
        </w:numPr>
        <w:tabs>
          <w:tab w:val="left" w:pos="-720"/>
        </w:tabs>
        <w:jc w:val="both"/>
        <w:rPr>
          <w:b/>
          <w:bCs/>
          <w:spacing w:val="-2"/>
          <w:sz w:val="24"/>
          <w:szCs w:val="24"/>
          <w:lang w:val="ro-RO"/>
        </w:rPr>
      </w:pPr>
      <w:r>
        <w:rPr>
          <w:b/>
          <w:bCs/>
          <w:spacing w:val="-2"/>
          <w:sz w:val="24"/>
          <w:szCs w:val="24"/>
          <w:lang w:val="ro-RO"/>
        </w:rPr>
        <w:t>apasarea exercitata de o coloana de aer avand suprafata bazei de 1cm</w:t>
      </w:r>
      <w:r>
        <w:rPr>
          <w:b/>
          <w:bCs/>
          <w:spacing w:val="-2"/>
          <w:sz w:val="24"/>
          <w:szCs w:val="24"/>
          <w:vertAlign w:val="superscript"/>
          <w:lang w:val="ro-RO"/>
        </w:rPr>
        <w:t>2</w:t>
      </w:r>
      <w:r>
        <w:rPr>
          <w:b/>
          <w:bCs/>
          <w:spacing w:val="-2"/>
          <w:sz w:val="24"/>
          <w:szCs w:val="24"/>
          <w:lang w:val="ro-RO"/>
        </w:rPr>
        <w:t xml:space="preserve"> si inaltimea egala cu inaltimea atmosferei;</w:t>
      </w:r>
    </w:p>
    <w:p w14:paraId="307C4CAD" w14:textId="77777777" w:rsidR="00D154DB" w:rsidRDefault="00D154DB">
      <w:pPr>
        <w:pStyle w:val="ListParagraph"/>
        <w:numPr>
          <w:ilvl w:val="0"/>
          <w:numId w:val="27"/>
        </w:numPr>
        <w:tabs>
          <w:tab w:val="left" w:pos="-720"/>
        </w:tabs>
        <w:jc w:val="both"/>
        <w:rPr>
          <w:spacing w:val="-2"/>
          <w:sz w:val="24"/>
          <w:szCs w:val="24"/>
          <w:lang w:val="ro-RO"/>
        </w:rPr>
      </w:pPr>
      <w:r>
        <w:rPr>
          <w:spacing w:val="-2"/>
          <w:sz w:val="24"/>
          <w:szCs w:val="24"/>
          <w:lang w:val="ro-RO"/>
        </w:rPr>
        <w:t>apasarea exercitata de o coloana de aer avand suprafata bazei de 1cm</w:t>
      </w:r>
      <w:r>
        <w:rPr>
          <w:spacing w:val="-2"/>
          <w:sz w:val="24"/>
          <w:szCs w:val="24"/>
          <w:vertAlign w:val="superscript"/>
          <w:lang w:val="ro-RO"/>
        </w:rPr>
        <w:t>2</w:t>
      </w:r>
      <w:r>
        <w:rPr>
          <w:spacing w:val="-2"/>
          <w:sz w:val="24"/>
          <w:szCs w:val="24"/>
          <w:lang w:val="ro-RO"/>
        </w:rPr>
        <w:t xml:space="preserve"> si inaltimea egala cu inaltimea troposferei;</w:t>
      </w:r>
    </w:p>
    <w:p w14:paraId="2B96647D" w14:textId="77777777" w:rsidR="00D154DB" w:rsidRDefault="00D154DB">
      <w:pPr>
        <w:pStyle w:val="ListParagraph"/>
        <w:numPr>
          <w:ilvl w:val="0"/>
          <w:numId w:val="27"/>
        </w:numPr>
        <w:tabs>
          <w:tab w:val="left" w:pos="-720"/>
        </w:tabs>
        <w:jc w:val="both"/>
        <w:rPr>
          <w:spacing w:val="-2"/>
          <w:sz w:val="24"/>
          <w:szCs w:val="24"/>
          <w:lang w:val="ro-RO"/>
        </w:rPr>
      </w:pPr>
      <w:r>
        <w:rPr>
          <w:spacing w:val="-2"/>
          <w:sz w:val="24"/>
          <w:szCs w:val="24"/>
          <w:lang w:val="ro-RO"/>
        </w:rPr>
        <w:t>apasarea exercitata de o coloana de aer avand suprafata bazei de 1cm</w:t>
      </w:r>
      <w:r>
        <w:rPr>
          <w:spacing w:val="-2"/>
          <w:sz w:val="24"/>
          <w:szCs w:val="24"/>
          <w:vertAlign w:val="superscript"/>
          <w:lang w:val="ro-RO"/>
        </w:rPr>
        <w:t>2</w:t>
      </w:r>
      <w:r>
        <w:rPr>
          <w:spacing w:val="-2"/>
          <w:sz w:val="24"/>
          <w:szCs w:val="24"/>
          <w:lang w:val="ro-RO"/>
        </w:rPr>
        <w:t xml:space="preserve"> si inaltimea egala cu inaltimea tropopauzei.</w:t>
      </w:r>
    </w:p>
    <w:p w14:paraId="4399C881" w14:textId="77777777" w:rsidR="00D154DB" w:rsidRDefault="00D154DB">
      <w:pPr>
        <w:pStyle w:val="ListParagraph"/>
        <w:tabs>
          <w:tab w:val="left" w:pos="-720"/>
        </w:tabs>
        <w:ind w:left="1080"/>
        <w:jc w:val="both"/>
        <w:rPr>
          <w:spacing w:val="-2"/>
          <w:sz w:val="24"/>
          <w:szCs w:val="24"/>
          <w:lang w:val="ro-RO"/>
        </w:rPr>
      </w:pPr>
    </w:p>
    <w:p w14:paraId="7DADE66F" w14:textId="77777777" w:rsidR="00D154DB" w:rsidRDefault="00D154DB">
      <w:pPr>
        <w:pStyle w:val="ListParagraph"/>
        <w:numPr>
          <w:ilvl w:val="0"/>
          <w:numId w:val="20"/>
        </w:numPr>
        <w:tabs>
          <w:tab w:val="left" w:pos="-720"/>
        </w:tabs>
        <w:jc w:val="both"/>
        <w:rPr>
          <w:b/>
          <w:bCs/>
          <w:spacing w:val="-2"/>
          <w:sz w:val="24"/>
          <w:szCs w:val="24"/>
          <w:lang w:val="ro-RO"/>
        </w:rPr>
      </w:pPr>
      <w:r>
        <w:rPr>
          <w:b/>
          <w:bCs/>
          <w:spacing w:val="-2"/>
          <w:sz w:val="24"/>
          <w:szCs w:val="24"/>
          <w:lang w:val="ro-RO"/>
        </w:rPr>
        <w:t>Unitatea de masura a presiunii atmosferice este:</w:t>
      </w:r>
    </w:p>
    <w:p w14:paraId="136E2DE8" w14:textId="77777777" w:rsidR="00D154DB" w:rsidRDefault="00D154DB">
      <w:pPr>
        <w:pStyle w:val="ListParagraph"/>
        <w:numPr>
          <w:ilvl w:val="0"/>
          <w:numId w:val="11"/>
        </w:numPr>
        <w:tabs>
          <w:tab w:val="left" w:pos="-720"/>
        </w:tabs>
        <w:jc w:val="both"/>
        <w:rPr>
          <w:b/>
          <w:bCs/>
          <w:spacing w:val="-2"/>
          <w:sz w:val="24"/>
          <w:szCs w:val="24"/>
          <w:lang w:val="ro-RO"/>
        </w:rPr>
      </w:pPr>
      <w:r>
        <w:rPr>
          <w:b/>
          <w:bCs/>
          <w:spacing w:val="-2"/>
          <w:sz w:val="24"/>
          <w:szCs w:val="24"/>
          <w:lang w:val="ro-RO"/>
        </w:rPr>
        <w:t>hectopascal;</w:t>
      </w:r>
    </w:p>
    <w:p w14:paraId="04E3E13F" w14:textId="77777777" w:rsidR="00D154DB" w:rsidRDefault="00D154DB">
      <w:pPr>
        <w:pStyle w:val="ListParagraph"/>
        <w:numPr>
          <w:ilvl w:val="0"/>
          <w:numId w:val="11"/>
        </w:numPr>
        <w:tabs>
          <w:tab w:val="left" w:pos="-720"/>
        </w:tabs>
        <w:jc w:val="both"/>
        <w:rPr>
          <w:b/>
          <w:bCs/>
          <w:spacing w:val="-2"/>
          <w:sz w:val="24"/>
          <w:szCs w:val="24"/>
          <w:lang w:val="ro-RO"/>
        </w:rPr>
      </w:pPr>
      <w:r>
        <w:rPr>
          <w:b/>
          <w:bCs/>
          <w:spacing w:val="-2"/>
          <w:sz w:val="24"/>
          <w:szCs w:val="24"/>
          <w:lang w:val="ro-RO"/>
        </w:rPr>
        <w:t>milibari;</w:t>
      </w:r>
    </w:p>
    <w:p w14:paraId="3544D7B3" w14:textId="77777777" w:rsidR="00D154DB" w:rsidRDefault="00D154DB">
      <w:pPr>
        <w:pStyle w:val="ListParagraph"/>
        <w:numPr>
          <w:ilvl w:val="0"/>
          <w:numId w:val="11"/>
        </w:numPr>
        <w:tabs>
          <w:tab w:val="left" w:pos="-720"/>
        </w:tabs>
        <w:jc w:val="both"/>
        <w:rPr>
          <w:b/>
          <w:bCs/>
          <w:spacing w:val="-2"/>
          <w:sz w:val="24"/>
          <w:szCs w:val="24"/>
          <w:lang w:val="ro-RO"/>
        </w:rPr>
      </w:pPr>
      <w:r>
        <w:rPr>
          <w:b/>
          <w:bCs/>
          <w:spacing w:val="-2"/>
          <w:sz w:val="24"/>
          <w:szCs w:val="24"/>
          <w:lang w:val="ro-RO"/>
        </w:rPr>
        <w:t>milimetrul coloana de mercur.</w:t>
      </w:r>
    </w:p>
    <w:p w14:paraId="2D13AF24" w14:textId="77777777" w:rsidR="00D154DB" w:rsidRDefault="00D154DB">
      <w:pPr>
        <w:pStyle w:val="ListParagraph"/>
        <w:tabs>
          <w:tab w:val="left" w:pos="-720"/>
        </w:tabs>
        <w:ind w:left="1080"/>
        <w:jc w:val="both"/>
        <w:rPr>
          <w:spacing w:val="-2"/>
          <w:sz w:val="24"/>
          <w:szCs w:val="24"/>
          <w:lang w:val="ro-RO"/>
        </w:rPr>
      </w:pPr>
    </w:p>
    <w:p w14:paraId="6732CBFF" w14:textId="77777777" w:rsidR="00D154DB" w:rsidRDefault="00D154DB">
      <w:pPr>
        <w:pStyle w:val="ListParagraph"/>
        <w:numPr>
          <w:ilvl w:val="0"/>
          <w:numId w:val="20"/>
        </w:numPr>
        <w:tabs>
          <w:tab w:val="left" w:pos="-720"/>
        </w:tabs>
        <w:jc w:val="both"/>
        <w:rPr>
          <w:spacing w:val="-2"/>
          <w:sz w:val="24"/>
          <w:szCs w:val="24"/>
          <w:lang w:val="ro-RO"/>
        </w:rPr>
      </w:pPr>
      <w:r>
        <w:rPr>
          <w:spacing w:val="-2"/>
          <w:sz w:val="24"/>
          <w:szCs w:val="24"/>
          <w:lang w:val="ro-RO"/>
        </w:rPr>
        <w:t>Masurarea presiunii atmosferice se poate realiza cu ajutorul:</w:t>
      </w:r>
    </w:p>
    <w:p w14:paraId="22C8E043" w14:textId="77777777" w:rsidR="00D154DB" w:rsidRDefault="00D154DB">
      <w:pPr>
        <w:pStyle w:val="ListParagraph"/>
        <w:numPr>
          <w:ilvl w:val="0"/>
          <w:numId w:val="38"/>
        </w:numPr>
        <w:tabs>
          <w:tab w:val="left" w:pos="-720"/>
        </w:tabs>
        <w:jc w:val="both"/>
        <w:rPr>
          <w:spacing w:val="-2"/>
          <w:sz w:val="24"/>
          <w:szCs w:val="24"/>
          <w:lang w:val="ro-RO"/>
        </w:rPr>
      </w:pPr>
      <w:r>
        <w:rPr>
          <w:spacing w:val="-2"/>
          <w:sz w:val="24"/>
          <w:szCs w:val="24"/>
          <w:lang w:val="ro-RO"/>
        </w:rPr>
        <w:t>hectometrul;</w:t>
      </w:r>
    </w:p>
    <w:p w14:paraId="0F503007" w14:textId="77777777" w:rsidR="00D154DB" w:rsidRDefault="00D154DB">
      <w:pPr>
        <w:pStyle w:val="ListParagraph"/>
        <w:numPr>
          <w:ilvl w:val="0"/>
          <w:numId w:val="38"/>
        </w:numPr>
        <w:tabs>
          <w:tab w:val="left" w:pos="-720"/>
        </w:tabs>
        <w:jc w:val="both"/>
        <w:rPr>
          <w:spacing w:val="-2"/>
          <w:sz w:val="24"/>
          <w:szCs w:val="24"/>
          <w:lang w:val="ro-RO"/>
        </w:rPr>
      </w:pPr>
      <w:r>
        <w:rPr>
          <w:spacing w:val="-2"/>
          <w:sz w:val="24"/>
          <w:szCs w:val="24"/>
          <w:lang w:val="ro-RO"/>
        </w:rPr>
        <w:t>variometrul;</w:t>
      </w:r>
    </w:p>
    <w:p w14:paraId="124F2D2D" w14:textId="77777777" w:rsidR="00D154DB" w:rsidRDefault="00D154DB">
      <w:pPr>
        <w:pStyle w:val="ListParagraph"/>
        <w:numPr>
          <w:ilvl w:val="0"/>
          <w:numId w:val="38"/>
        </w:numPr>
        <w:tabs>
          <w:tab w:val="left" w:pos="-720"/>
        </w:tabs>
        <w:jc w:val="both"/>
        <w:rPr>
          <w:b/>
          <w:bCs/>
          <w:spacing w:val="-2"/>
          <w:sz w:val="24"/>
          <w:szCs w:val="24"/>
          <w:lang w:val="ro-RO"/>
        </w:rPr>
      </w:pPr>
      <w:r>
        <w:rPr>
          <w:b/>
          <w:bCs/>
          <w:spacing w:val="-2"/>
          <w:sz w:val="24"/>
          <w:szCs w:val="24"/>
          <w:lang w:val="ro-RO"/>
        </w:rPr>
        <w:t>barometrul.</w:t>
      </w:r>
    </w:p>
    <w:p w14:paraId="0284C668" w14:textId="77777777" w:rsidR="00D154DB" w:rsidRDefault="00D154DB">
      <w:pPr>
        <w:pStyle w:val="ListParagraph"/>
        <w:tabs>
          <w:tab w:val="left" w:pos="-720"/>
        </w:tabs>
        <w:jc w:val="both"/>
        <w:rPr>
          <w:spacing w:val="-2"/>
          <w:sz w:val="24"/>
          <w:szCs w:val="24"/>
          <w:lang w:val="ro-RO"/>
        </w:rPr>
      </w:pPr>
    </w:p>
    <w:p w14:paraId="3ABC39F4" w14:textId="77777777" w:rsidR="00D154DB" w:rsidRDefault="00D154DB">
      <w:pPr>
        <w:numPr>
          <w:ilvl w:val="0"/>
          <w:numId w:val="20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>Presiunea atmosferica scade in altitudine datorita:</w:t>
      </w:r>
    </w:p>
    <w:p w14:paraId="62082BFE" w14:textId="77777777" w:rsidR="00D154DB" w:rsidRDefault="00D154DB">
      <w:pPr>
        <w:numPr>
          <w:ilvl w:val="0"/>
          <w:numId w:val="2"/>
        </w:numPr>
        <w:tabs>
          <w:tab w:val="left" w:pos="-720"/>
        </w:tabs>
        <w:jc w:val="both"/>
        <w:rPr>
          <w:b/>
          <w:bCs/>
          <w:spacing w:val="-2"/>
        </w:rPr>
      </w:pPr>
      <w:r>
        <w:rPr>
          <w:b/>
          <w:bCs/>
          <w:spacing w:val="-2"/>
        </w:rPr>
        <w:t>scaderii densitatii aerului in inaltime;</w:t>
      </w:r>
    </w:p>
    <w:p w14:paraId="6E8CA4C2" w14:textId="77777777" w:rsidR="00D154DB" w:rsidRDefault="00D154DB">
      <w:pPr>
        <w:numPr>
          <w:ilvl w:val="0"/>
          <w:numId w:val="2"/>
        </w:numPr>
        <w:tabs>
          <w:tab w:val="left" w:pos="-720"/>
        </w:tabs>
        <w:jc w:val="both"/>
        <w:rPr>
          <w:b/>
          <w:bCs/>
          <w:spacing w:val="-2"/>
        </w:rPr>
      </w:pPr>
      <w:r>
        <w:rPr>
          <w:b/>
          <w:bCs/>
          <w:spacing w:val="-2"/>
        </w:rPr>
        <w:t>scurtarii coloanei de aer odata cu cresterea inaltimii;</w:t>
      </w:r>
    </w:p>
    <w:p w14:paraId="24999F7D" w14:textId="77777777" w:rsidR="00D154DB" w:rsidRDefault="00D154DB">
      <w:pPr>
        <w:numPr>
          <w:ilvl w:val="0"/>
          <w:numId w:val="2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>scaderii umiditatii.</w:t>
      </w:r>
    </w:p>
    <w:p w14:paraId="34883F60" w14:textId="77777777" w:rsidR="00D154DB" w:rsidRDefault="00D154DB">
      <w:pPr>
        <w:tabs>
          <w:tab w:val="left" w:pos="-720"/>
        </w:tabs>
        <w:jc w:val="both"/>
        <w:rPr>
          <w:spacing w:val="-2"/>
        </w:rPr>
      </w:pPr>
    </w:p>
    <w:p w14:paraId="69F40BDB" w14:textId="77777777" w:rsidR="00D154DB" w:rsidRDefault="00D154DB">
      <w:pPr>
        <w:numPr>
          <w:ilvl w:val="0"/>
          <w:numId w:val="20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>Prin definitie, treapta barica reprezinta:</w:t>
      </w:r>
    </w:p>
    <w:p w14:paraId="5277C36C" w14:textId="77777777" w:rsidR="00D154DB" w:rsidRDefault="00D154DB">
      <w:pPr>
        <w:numPr>
          <w:ilvl w:val="0"/>
          <w:numId w:val="26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>distanta pe verticala, in metri, pentru care se inregistreaza o crestere a presiunii atmosferice cu 1 milibar;</w:t>
      </w:r>
    </w:p>
    <w:p w14:paraId="5790F188" w14:textId="77777777" w:rsidR="00D154DB" w:rsidRDefault="00D154DB">
      <w:pPr>
        <w:numPr>
          <w:ilvl w:val="0"/>
          <w:numId w:val="26"/>
        </w:numPr>
        <w:tabs>
          <w:tab w:val="left" w:pos="-720"/>
        </w:tabs>
        <w:jc w:val="both"/>
        <w:rPr>
          <w:b/>
          <w:bCs/>
          <w:spacing w:val="-2"/>
        </w:rPr>
      </w:pPr>
      <w:r>
        <w:rPr>
          <w:b/>
          <w:bCs/>
          <w:spacing w:val="-2"/>
        </w:rPr>
        <w:t>distanta pe verticala, in metri, pentru care se inregistreaza o descrestere a presiunii atmosferice cu 1 milibar;</w:t>
      </w:r>
    </w:p>
    <w:p w14:paraId="6E8ECC70" w14:textId="77777777" w:rsidR="00D154DB" w:rsidRDefault="00D154DB">
      <w:pPr>
        <w:numPr>
          <w:ilvl w:val="0"/>
          <w:numId w:val="26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>distanta pe orizontala, in metri, pentru care se inregistreaza o descrestere a presiunii atmosferice cu 1 milibar.</w:t>
      </w:r>
    </w:p>
    <w:p w14:paraId="7745E350" w14:textId="77777777" w:rsidR="00D154DB" w:rsidRDefault="00D154DB">
      <w:pPr>
        <w:tabs>
          <w:tab w:val="left" w:pos="-720"/>
        </w:tabs>
        <w:ind w:left="1080"/>
        <w:jc w:val="both"/>
        <w:rPr>
          <w:spacing w:val="-2"/>
        </w:rPr>
      </w:pPr>
    </w:p>
    <w:p w14:paraId="4F2E735D" w14:textId="77777777" w:rsidR="00D154DB" w:rsidRDefault="00D154DB">
      <w:pPr>
        <w:numPr>
          <w:ilvl w:val="0"/>
          <w:numId w:val="20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>Vantul este miscarea aerului pe:</w:t>
      </w:r>
    </w:p>
    <w:p w14:paraId="440CA800" w14:textId="77777777" w:rsidR="00D154DB" w:rsidRDefault="00D154DB">
      <w:pPr>
        <w:numPr>
          <w:ilvl w:val="0"/>
          <w:numId w:val="52"/>
        </w:numPr>
        <w:tabs>
          <w:tab w:val="left" w:pos="-720"/>
        </w:tabs>
        <w:jc w:val="both"/>
        <w:rPr>
          <w:b/>
          <w:bCs/>
          <w:spacing w:val="-2"/>
        </w:rPr>
      </w:pPr>
      <w:r>
        <w:rPr>
          <w:b/>
          <w:bCs/>
          <w:spacing w:val="-2"/>
        </w:rPr>
        <w:t>orizontala;</w:t>
      </w:r>
    </w:p>
    <w:p w14:paraId="3495F373" w14:textId="77777777" w:rsidR="00D154DB" w:rsidRDefault="00D154DB">
      <w:pPr>
        <w:numPr>
          <w:ilvl w:val="0"/>
          <w:numId w:val="52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>verticala;</w:t>
      </w:r>
    </w:p>
    <w:p w14:paraId="77A94862" w14:textId="77777777" w:rsidR="00D154DB" w:rsidRDefault="00D154DB">
      <w:pPr>
        <w:numPr>
          <w:ilvl w:val="0"/>
          <w:numId w:val="52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>diagonala.</w:t>
      </w:r>
    </w:p>
    <w:p w14:paraId="344ACDFD" w14:textId="77777777" w:rsidR="00D154DB" w:rsidRDefault="00D154DB">
      <w:pPr>
        <w:tabs>
          <w:tab w:val="left" w:pos="-720"/>
        </w:tabs>
        <w:jc w:val="both"/>
        <w:rPr>
          <w:spacing w:val="-2"/>
        </w:rPr>
      </w:pPr>
    </w:p>
    <w:p w14:paraId="34CD3C73" w14:textId="77777777" w:rsidR="00D154DB" w:rsidRDefault="00D154DB">
      <w:pPr>
        <w:numPr>
          <w:ilvl w:val="0"/>
          <w:numId w:val="20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>Miscarile verticale si/sau inclinate ale aerului se numesc:</w:t>
      </w:r>
    </w:p>
    <w:p w14:paraId="4094E3F0" w14:textId="77777777" w:rsidR="00D154DB" w:rsidRDefault="00D154DB">
      <w:pPr>
        <w:numPr>
          <w:ilvl w:val="0"/>
          <w:numId w:val="14"/>
        </w:numPr>
        <w:tabs>
          <w:tab w:val="left" w:pos="-720"/>
        </w:tabs>
        <w:jc w:val="both"/>
        <w:rPr>
          <w:b/>
          <w:bCs/>
          <w:spacing w:val="-2"/>
        </w:rPr>
      </w:pPr>
      <w:r>
        <w:rPr>
          <w:b/>
          <w:bCs/>
          <w:spacing w:val="-2"/>
        </w:rPr>
        <w:t>curenti;</w:t>
      </w:r>
    </w:p>
    <w:p w14:paraId="2AF95810" w14:textId="77777777" w:rsidR="00D154DB" w:rsidRDefault="00D154DB">
      <w:pPr>
        <w:numPr>
          <w:ilvl w:val="0"/>
          <w:numId w:val="14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>vanturi;</w:t>
      </w:r>
    </w:p>
    <w:p w14:paraId="3AB42A8A" w14:textId="77777777" w:rsidR="00D154DB" w:rsidRDefault="00D154DB">
      <w:pPr>
        <w:numPr>
          <w:ilvl w:val="0"/>
          <w:numId w:val="14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>rafale.</w:t>
      </w:r>
    </w:p>
    <w:p w14:paraId="2CD0C9F9" w14:textId="77777777" w:rsidR="00D154DB" w:rsidRDefault="00D154DB">
      <w:pPr>
        <w:numPr>
          <w:ilvl w:val="0"/>
          <w:numId w:val="20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 xml:space="preserve">De ce este provocat vantul: </w:t>
      </w:r>
    </w:p>
    <w:p w14:paraId="60E12721" w14:textId="77777777" w:rsidR="00D154DB" w:rsidRDefault="00D154DB">
      <w:pPr>
        <w:numPr>
          <w:ilvl w:val="0"/>
          <w:numId w:val="43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>de diferenta de presiune pe verticala;</w:t>
      </w:r>
    </w:p>
    <w:p w14:paraId="38A6F661" w14:textId="77777777" w:rsidR="00D154DB" w:rsidRDefault="00D154DB">
      <w:pPr>
        <w:numPr>
          <w:ilvl w:val="0"/>
          <w:numId w:val="43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>de diferenta de presiune pe diagonala;</w:t>
      </w:r>
    </w:p>
    <w:p w14:paraId="7846B576" w14:textId="77777777" w:rsidR="00D154DB" w:rsidRDefault="00D154DB">
      <w:pPr>
        <w:numPr>
          <w:ilvl w:val="0"/>
          <w:numId w:val="43"/>
        </w:numPr>
        <w:tabs>
          <w:tab w:val="left" w:pos="-720"/>
        </w:tabs>
        <w:jc w:val="both"/>
        <w:rPr>
          <w:b/>
          <w:bCs/>
          <w:spacing w:val="-2"/>
        </w:rPr>
      </w:pPr>
      <w:r>
        <w:rPr>
          <w:b/>
          <w:bCs/>
          <w:spacing w:val="-2"/>
        </w:rPr>
        <w:t>de diferenta de presiune pe orizontala.</w:t>
      </w:r>
    </w:p>
    <w:p w14:paraId="4BAC61FC" w14:textId="77777777" w:rsidR="00D154DB" w:rsidRDefault="00D154DB">
      <w:pPr>
        <w:tabs>
          <w:tab w:val="left" w:pos="-720"/>
        </w:tabs>
        <w:ind w:left="720"/>
        <w:jc w:val="both"/>
        <w:rPr>
          <w:spacing w:val="-2"/>
        </w:rPr>
      </w:pPr>
    </w:p>
    <w:p w14:paraId="2F37CC9A" w14:textId="77777777" w:rsidR="00D154DB" w:rsidRDefault="00D154DB">
      <w:pPr>
        <w:numPr>
          <w:ilvl w:val="0"/>
          <w:numId w:val="20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 xml:space="preserve"> Incalzirea suprafetei terestre deci si a maselor de aer din vecinatatea acestora este:</w:t>
      </w:r>
    </w:p>
    <w:p w14:paraId="0AB0F170" w14:textId="77777777" w:rsidR="00D154DB" w:rsidRDefault="00D154DB">
      <w:pPr>
        <w:numPr>
          <w:ilvl w:val="0"/>
          <w:numId w:val="35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>egala;</w:t>
      </w:r>
    </w:p>
    <w:p w14:paraId="412AFFB9" w14:textId="77777777" w:rsidR="00D154DB" w:rsidRDefault="00D154DB">
      <w:pPr>
        <w:numPr>
          <w:ilvl w:val="0"/>
          <w:numId w:val="35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>omogena;</w:t>
      </w:r>
    </w:p>
    <w:p w14:paraId="29A1323A" w14:textId="77777777" w:rsidR="00D154DB" w:rsidRDefault="00D154DB">
      <w:pPr>
        <w:numPr>
          <w:ilvl w:val="0"/>
          <w:numId w:val="35"/>
        </w:numPr>
        <w:tabs>
          <w:tab w:val="left" w:pos="-720"/>
        </w:tabs>
        <w:jc w:val="both"/>
        <w:rPr>
          <w:b/>
          <w:bCs/>
          <w:spacing w:val="-2"/>
        </w:rPr>
      </w:pPr>
      <w:r>
        <w:rPr>
          <w:b/>
          <w:bCs/>
          <w:spacing w:val="-2"/>
        </w:rPr>
        <w:t>inegala.</w:t>
      </w:r>
    </w:p>
    <w:p w14:paraId="2810A2A1" w14:textId="77777777" w:rsidR="00D154DB" w:rsidRDefault="007B49A4">
      <w:pPr>
        <w:tabs>
          <w:tab w:val="left" w:pos="-720"/>
        </w:tabs>
        <w:ind w:left="1080"/>
        <w:jc w:val="both"/>
        <w:rPr>
          <w:spacing w:val="-2"/>
        </w:rPr>
      </w:pPr>
      <w:r>
        <w:rPr>
          <w:spacing w:val="-2"/>
        </w:rPr>
        <w:br w:type="page"/>
      </w:r>
    </w:p>
    <w:p w14:paraId="213BBFE0" w14:textId="77777777" w:rsidR="00D154DB" w:rsidRDefault="00D154DB">
      <w:pPr>
        <w:numPr>
          <w:ilvl w:val="0"/>
          <w:numId w:val="20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>Marimile ce definesc vantul sunt:</w:t>
      </w:r>
    </w:p>
    <w:p w14:paraId="0C3CAF7F" w14:textId="77777777" w:rsidR="00D154DB" w:rsidRDefault="00D154DB">
      <w:pPr>
        <w:numPr>
          <w:ilvl w:val="0"/>
          <w:numId w:val="24"/>
        </w:numPr>
        <w:tabs>
          <w:tab w:val="left" w:pos="-720"/>
        </w:tabs>
        <w:jc w:val="both"/>
        <w:rPr>
          <w:b/>
          <w:bCs/>
          <w:spacing w:val="-2"/>
        </w:rPr>
      </w:pPr>
      <w:r>
        <w:rPr>
          <w:b/>
          <w:bCs/>
          <w:spacing w:val="-2"/>
        </w:rPr>
        <w:t>directia;</w:t>
      </w:r>
    </w:p>
    <w:p w14:paraId="0F255AAE" w14:textId="77777777" w:rsidR="00D154DB" w:rsidRDefault="00D154DB">
      <w:pPr>
        <w:numPr>
          <w:ilvl w:val="0"/>
          <w:numId w:val="24"/>
        </w:numPr>
        <w:tabs>
          <w:tab w:val="left" w:pos="-720"/>
        </w:tabs>
        <w:jc w:val="both"/>
        <w:rPr>
          <w:b/>
          <w:bCs/>
          <w:spacing w:val="-2"/>
        </w:rPr>
      </w:pPr>
      <w:r>
        <w:rPr>
          <w:b/>
          <w:bCs/>
          <w:spacing w:val="-2"/>
        </w:rPr>
        <w:t>intensitatea (si viteza)</w:t>
      </w:r>
    </w:p>
    <w:p w14:paraId="271479E3" w14:textId="77777777" w:rsidR="00D154DB" w:rsidRDefault="00D154DB">
      <w:pPr>
        <w:numPr>
          <w:ilvl w:val="0"/>
          <w:numId w:val="24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>densitatea.</w:t>
      </w:r>
    </w:p>
    <w:p w14:paraId="5794C78A" w14:textId="77777777" w:rsidR="00D154DB" w:rsidRDefault="00D154DB">
      <w:pPr>
        <w:tabs>
          <w:tab w:val="left" w:pos="-720"/>
        </w:tabs>
        <w:jc w:val="both"/>
        <w:rPr>
          <w:spacing w:val="-2"/>
        </w:rPr>
      </w:pPr>
    </w:p>
    <w:p w14:paraId="01B7DD51" w14:textId="77777777" w:rsidR="00D154DB" w:rsidRDefault="00D154DB">
      <w:pPr>
        <w:numPr>
          <w:ilvl w:val="0"/>
          <w:numId w:val="20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>Prin directia vantului, in meteorologie se intelege:</w:t>
      </w:r>
    </w:p>
    <w:p w14:paraId="05B21A49" w14:textId="77777777" w:rsidR="00D154DB" w:rsidRDefault="00D154DB">
      <w:pPr>
        <w:numPr>
          <w:ilvl w:val="0"/>
          <w:numId w:val="17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>directia inspre care "sufla" (vine) vantul;</w:t>
      </w:r>
    </w:p>
    <w:p w14:paraId="1CA71C4B" w14:textId="77777777" w:rsidR="00D154DB" w:rsidRDefault="00D154DB">
      <w:pPr>
        <w:numPr>
          <w:ilvl w:val="0"/>
          <w:numId w:val="17"/>
        </w:numPr>
        <w:tabs>
          <w:tab w:val="left" w:pos="-720"/>
        </w:tabs>
        <w:jc w:val="both"/>
        <w:rPr>
          <w:b/>
          <w:bCs/>
          <w:spacing w:val="-2"/>
        </w:rPr>
      </w:pPr>
      <w:r>
        <w:rPr>
          <w:b/>
          <w:bCs/>
          <w:spacing w:val="-2"/>
        </w:rPr>
        <w:t>directia de unde "sufla" (vine) vantul;</w:t>
      </w:r>
    </w:p>
    <w:p w14:paraId="51F53570" w14:textId="77777777" w:rsidR="00D154DB" w:rsidRDefault="00D154DB">
      <w:pPr>
        <w:numPr>
          <w:ilvl w:val="0"/>
          <w:numId w:val="17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>nordul magnetic.</w:t>
      </w:r>
    </w:p>
    <w:p w14:paraId="470FF03A" w14:textId="77777777" w:rsidR="00D154DB" w:rsidRDefault="00D154DB">
      <w:pPr>
        <w:tabs>
          <w:tab w:val="left" w:pos="-720"/>
        </w:tabs>
        <w:ind w:left="1080"/>
        <w:jc w:val="both"/>
        <w:rPr>
          <w:spacing w:val="-2"/>
        </w:rPr>
      </w:pPr>
    </w:p>
    <w:p w14:paraId="497FBDD5" w14:textId="77777777" w:rsidR="00D154DB" w:rsidRDefault="00D154DB">
      <w:pPr>
        <w:numPr>
          <w:ilvl w:val="0"/>
          <w:numId w:val="20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>1m/s este egal cu:</w:t>
      </w:r>
    </w:p>
    <w:p w14:paraId="44A26946" w14:textId="77777777" w:rsidR="00D154DB" w:rsidRDefault="00D154DB">
      <w:pPr>
        <w:numPr>
          <w:ilvl w:val="0"/>
          <w:numId w:val="25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>2,8 km/h;</w:t>
      </w:r>
    </w:p>
    <w:p w14:paraId="25AD748E" w14:textId="77777777" w:rsidR="00D154DB" w:rsidRDefault="00D154DB">
      <w:pPr>
        <w:numPr>
          <w:ilvl w:val="0"/>
          <w:numId w:val="25"/>
        </w:numPr>
        <w:tabs>
          <w:tab w:val="left" w:pos="-720"/>
        </w:tabs>
        <w:jc w:val="both"/>
        <w:rPr>
          <w:b/>
          <w:bCs/>
          <w:spacing w:val="-2"/>
        </w:rPr>
      </w:pPr>
      <w:r>
        <w:rPr>
          <w:b/>
          <w:bCs/>
          <w:spacing w:val="-2"/>
        </w:rPr>
        <w:t>3,6 km/h;</w:t>
      </w:r>
    </w:p>
    <w:p w14:paraId="0A5D2210" w14:textId="77777777" w:rsidR="00D154DB" w:rsidRDefault="00D154DB">
      <w:pPr>
        <w:numPr>
          <w:ilvl w:val="0"/>
          <w:numId w:val="25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>12km/h.</w:t>
      </w:r>
    </w:p>
    <w:p w14:paraId="31F07550" w14:textId="77777777" w:rsidR="00D154DB" w:rsidRDefault="00D154DB">
      <w:pPr>
        <w:tabs>
          <w:tab w:val="left" w:pos="-720"/>
        </w:tabs>
        <w:jc w:val="both"/>
        <w:rPr>
          <w:spacing w:val="-2"/>
        </w:rPr>
      </w:pPr>
    </w:p>
    <w:p w14:paraId="70D14C0F" w14:textId="77777777" w:rsidR="00D154DB" w:rsidRDefault="00D154DB">
      <w:pPr>
        <w:numPr>
          <w:ilvl w:val="0"/>
          <w:numId w:val="20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>Liniile care unesc punctele cu aceeasi presiune atmosferica:</w:t>
      </w:r>
    </w:p>
    <w:p w14:paraId="285FDF06" w14:textId="77777777" w:rsidR="00D154DB" w:rsidRDefault="00D154DB">
      <w:pPr>
        <w:numPr>
          <w:ilvl w:val="0"/>
          <w:numId w:val="18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>izometre;</w:t>
      </w:r>
    </w:p>
    <w:p w14:paraId="00FBC186" w14:textId="77777777" w:rsidR="00D154DB" w:rsidRDefault="00D154DB">
      <w:pPr>
        <w:numPr>
          <w:ilvl w:val="0"/>
          <w:numId w:val="18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>izoterme;</w:t>
      </w:r>
    </w:p>
    <w:p w14:paraId="553BEB13" w14:textId="77777777" w:rsidR="00D154DB" w:rsidRDefault="00D154DB">
      <w:pPr>
        <w:numPr>
          <w:ilvl w:val="0"/>
          <w:numId w:val="18"/>
        </w:numPr>
        <w:tabs>
          <w:tab w:val="left" w:pos="-720"/>
        </w:tabs>
        <w:jc w:val="both"/>
        <w:rPr>
          <w:b/>
          <w:bCs/>
          <w:spacing w:val="-2"/>
        </w:rPr>
      </w:pPr>
      <w:r>
        <w:rPr>
          <w:b/>
          <w:bCs/>
          <w:spacing w:val="-2"/>
        </w:rPr>
        <w:t>izobare.</w:t>
      </w:r>
    </w:p>
    <w:p w14:paraId="76B616FC" w14:textId="77777777" w:rsidR="00D154DB" w:rsidRDefault="00D154DB">
      <w:pPr>
        <w:tabs>
          <w:tab w:val="left" w:pos="-720"/>
        </w:tabs>
        <w:ind w:left="1080"/>
        <w:jc w:val="both"/>
        <w:rPr>
          <w:spacing w:val="-2"/>
        </w:rPr>
      </w:pPr>
    </w:p>
    <w:p w14:paraId="429CBA1B" w14:textId="77777777" w:rsidR="00D154DB" w:rsidRDefault="00D154DB">
      <w:pPr>
        <w:numPr>
          <w:ilvl w:val="0"/>
          <w:numId w:val="20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 xml:space="preserve">Distanta pe verticala masurata de la nivelul mediu al marii pana la punctul considerat unde se afla aeronava </w:t>
      </w:r>
      <w:r>
        <w:t>se numeste</w:t>
      </w:r>
      <w:r>
        <w:rPr>
          <w:spacing w:val="-2"/>
        </w:rPr>
        <w:t>:</w:t>
      </w:r>
    </w:p>
    <w:p w14:paraId="119C81B1" w14:textId="77777777" w:rsidR="00D154DB" w:rsidRDefault="00D154DB">
      <w:pPr>
        <w:numPr>
          <w:ilvl w:val="0"/>
          <w:numId w:val="21"/>
        </w:numPr>
        <w:tabs>
          <w:tab w:val="left" w:pos="-720"/>
        </w:tabs>
        <w:jc w:val="both"/>
        <w:rPr>
          <w:b/>
          <w:bCs/>
          <w:spacing w:val="-2"/>
        </w:rPr>
      </w:pPr>
      <w:r>
        <w:rPr>
          <w:b/>
          <w:bCs/>
          <w:spacing w:val="-2"/>
        </w:rPr>
        <w:t>altitudine;</w:t>
      </w:r>
    </w:p>
    <w:p w14:paraId="3C281BA6" w14:textId="77777777" w:rsidR="00D154DB" w:rsidRDefault="00D154DB">
      <w:pPr>
        <w:numPr>
          <w:ilvl w:val="0"/>
          <w:numId w:val="21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>inaltimea reala;</w:t>
      </w:r>
    </w:p>
    <w:p w14:paraId="69B9798E" w14:textId="77777777" w:rsidR="00D154DB" w:rsidRDefault="00D154DB">
      <w:pPr>
        <w:numPr>
          <w:ilvl w:val="0"/>
          <w:numId w:val="21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>inaltime</w:t>
      </w:r>
    </w:p>
    <w:p w14:paraId="0B793D04" w14:textId="77777777" w:rsidR="00D154DB" w:rsidRDefault="00D154DB">
      <w:pPr>
        <w:tabs>
          <w:tab w:val="left" w:pos="-720"/>
        </w:tabs>
        <w:jc w:val="both"/>
        <w:rPr>
          <w:spacing w:val="-2"/>
        </w:rPr>
      </w:pPr>
    </w:p>
    <w:p w14:paraId="452682AB" w14:textId="77777777" w:rsidR="00D154DB" w:rsidRDefault="00D154DB">
      <w:pPr>
        <w:numPr>
          <w:ilvl w:val="0"/>
          <w:numId w:val="20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>Care din urmatoarele afirmatii sunt corecte:</w:t>
      </w:r>
    </w:p>
    <w:p w14:paraId="716FA725" w14:textId="77777777" w:rsidR="00D154DB" w:rsidRDefault="00D154DB">
      <w:pPr>
        <w:numPr>
          <w:ilvl w:val="0"/>
          <w:numId w:val="56"/>
        </w:numPr>
        <w:tabs>
          <w:tab w:val="left" w:pos="-720"/>
        </w:tabs>
        <w:jc w:val="both"/>
        <w:rPr>
          <w:b/>
          <w:bCs/>
          <w:spacing w:val="-2"/>
        </w:rPr>
      </w:pPr>
      <w:r>
        <w:rPr>
          <w:b/>
          <w:bCs/>
          <w:spacing w:val="-2"/>
        </w:rPr>
        <w:t>QNH = presiunea redusa la nivelul marii;</w:t>
      </w:r>
    </w:p>
    <w:p w14:paraId="636C2C27" w14:textId="77777777" w:rsidR="00D154DB" w:rsidRDefault="00D154DB">
      <w:pPr>
        <w:numPr>
          <w:ilvl w:val="0"/>
          <w:numId w:val="56"/>
        </w:numPr>
        <w:tabs>
          <w:tab w:val="left" w:pos="-720"/>
        </w:tabs>
        <w:jc w:val="both"/>
        <w:rPr>
          <w:b/>
          <w:bCs/>
          <w:spacing w:val="-2"/>
        </w:rPr>
      </w:pPr>
      <w:r>
        <w:rPr>
          <w:b/>
          <w:bCs/>
          <w:spacing w:val="-2"/>
        </w:rPr>
        <w:t>QFE = presiunea la nivelul pistei;</w:t>
      </w:r>
    </w:p>
    <w:p w14:paraId="47E6BBCB" w14:textId="77777777" w:rsidR="00D154DB" w:rsidRDefault="00D154DB">
      <w:pPr>
        <w:numPr>
          <w:ilvl w:val="0"/>
          <w:numId w:val="56"/>
        </w:numPr>
        <w:tabs>
          <w:tab w:val="left" w:pos="-720"/>
        </w:tabs>
        <w:jc w:val="both"/>
        <w:rPr>
          <w:b/>
          <w:bCs/>
          <w:spacing w:val="-2"/>
        </w:rPr>
      </w:pPr>
      <w:r>
        <w:rPr>
          <w:b/>
          <w:bCs/>
          <w:spacing w:val="-2"/>
        </w:rPr>
        <w:t>QNE (Std) = presiunea de referinta de 760 mm col Hg sau 1013.25Mb (HPa).</w:t>
      </w:r>
    </w:p>
    <w:p w14:paraId="79BF3C99" w14:textId="77777777" w:rsidR="00D154DB" w:rsidRDefault="00D154DB">
      <w:pPr>
        <w:tabs>
          <w:tab w:val="left" w:pos="-720"/>
        </w:tabs>
        <w:jc w:val="both"/>
        <w:rPr>
          <w:spacing w:val="-2"/>
        </w:rPr>
      </w:pPr>
    </w:p>
    <w:p w14:paraId="3884C254" w14:textId="77777777" w:rsidR="00D154DB" w:rsidRDefault="00D154DB">
      <w:pPr>
        <w:numPr>
          <w:ilvl w:val="0"/>
          <w:numId w:val="20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>Pamantul se incalzeste de la soare printr-un fenomen numit:</w:t>
      </w:r>
    </w:p>
    <w:p w14:paraId="581FD706" w14:textId="77777777" w:rsidR="00D154DB" w:rsidRDefault="00D154DB">
      <w:pPr>
        <w:numPr>
          <w:ilvl w:val="0"/>
          <w:numId w:val="37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>conductie;</w:t>
      </w:r>
    </w:p>
    <w:p w14:paraId="5888D818" w14:textId="77777777" w:rsidR="00D154DB" w:rsidRDefault="00D154DB">
      <w:pPr>
        <w:numPr>
          <w:ilvl w:val="0"/>
          <w:numId w:val="37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>convectie;</w:t>
      </w:r>
    </w:p>
    <w:p w14:paraId="14D70589" w14:textId="77777777" w:rsidR="00D154DB" w:rsidRDefault="00D154DB">
      <w:pPr>
        <w:numPr>
          <w:ilvl w:val="0"/>
          <w:numId w:val="37"/>
        </w:numPr>
        <w:tabs>
          <w:tab w:val="left" w:pos="-720"/>
        </w:tabs>
        <w:jc w:val="both"/>
        <w:rPr>
          <w:b/>
          <w:bCs/>
          <w:spacing w:val="-2"/>
        </w:rPr>
      </w:pPr>
      <w:r>
        <w:rPr>
          <w:b/>
          <w:bCs/>
          <w:spacing w:val="-2"/>
        </w:rPr>
        <w:t>radiatie.</w:t>
      </w:r>
    </w:p>
    <w:p w14:paraId="17FC1311" w14:textId="77777777" w:rsidR="00D154DB" w:rsidRDefault="00D154DB">
      <w:pPr>
        <w:tabs>
          <w:tab w:val="left" w:pos="-720"/>
        </w:tabs>
        <w:ind w:left="1080"/>
        <w:jc w:val="both"/>
        <w:rPr>
          <w:spacing w:val="-2"/>
        </w:rPr>
      </w:pPr>
    </w:p>
    <w:p w14:paraId="3C7432CA" w14:textId="77777777" w:rsidR="00D154DB" w:rsidRDefault="00D154DB">
      <w:pPr>
        <w:numPr>
          <w:ilvl w:val="0"/>
          <w:numId w:val="20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>Izotermele reprezinta:</w:t>
      </w:r>
    </w:p>
    <w:p w14:paraId="50CD5163" w14:textId="77777777" w:rsidR="00D154DB" w:rsidRDefault="00D154DB">
      <w:pPr>
        <w:numPr>
          <w:ilvl w:val="0"/>
          <w:numId w:val="36"/>
        </w:numPr>
        <w:tabs>
          <w:tab w:val="left" w:pos="-720"/>
        </w:tabs>
        <w:jc w:val="both"/>
        <w:rPr>
          <w:b/>
          <w:bCs/>
          <w:spacing w:val="-2"/>
        </w:rPr>
      </w:pPr>
      <w:r>
        <w:rPr>
          <w:b/>
          <w:bCs/>
          <w:spacing w:val="-2"/>
        </w:rPr>
        <w:t>liniile ce unesc toate punctele cu aceeasi temperatura;</w:t>
      </w:r>
    </w:p>
    <w:p w14:paraId="6FB83348" w14:textId="77777777" w:rsidR="00D154DB" w:rsidRDefault="00D154DB">
      <w:pPr>
        <w:numPr>
          <w:ilvl w:val="0"/>
          <w:numId w:val="36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>liniile ce unesc toate punctele cu aceeasi presiune;</w:t>
      </w:r>
    </w:p>
    <w:p w14:paraId="089435B7" w14:textId="77777777" w:rsidR="00D154DB" w:rsidRDefault="00D154DB">
      <w:pPr>
        <w:numPr>
          <w:ilvl w:val="0"/>
          <w:numId w:val="36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>liniile ce unesc toate punctele cu aceeasi altitudine.</w:t>
      </w:r>
    </w:p>
    <w:p w14:paraId="38DD57F7" w14:textId="77777777" w:rsidR="00D154DB" w:rsidRDefault="00D154DB">
      <w:pPr>
        <w:numPr>
          <w:ilvl w:val="0"/>
          <w:numId w:val="20"/>
        </w:numPr>
        <w:tabs>
          <w:tab w:val="left" w:pos="-720"/>
        </w:tabs>
        <w:jc w:val="both"/>
      </w:pPr>
      <w:r>
        <w:t>Masa calda de aer este obligata sa urce pe panta aerului rece, si prin detenta are loc racirea adiabatica, conditie care determina ajungerea masei de aer la saturatie, fenomen denumit:</w:t>
      </w:r>
    </w:p>
    <w:p w14:paraId="1E847832" w14:textId="77777777" w:rsidR="00D154DB" w:rsidRDefault="00D154DB">
      <w:pPr>
        <w:numPr>
          <w:ilvl w:val="0"/>
          <w:numId w:val="55"/>
        </w:numPr>
        <w:tabs>
          <w:tab w:val="left" w:pos="-720"/>
        </w:tabs>
        <w:jc w:val="both"/>
        <w:rPr>
          <w:b/>
          <w:bCs/>
        </w:rPr>
      </w:pPr>
      <w:r>
        <w:rPr>
          <w:b/>
          <w:bCs/>
        </w:rPr>
        <w:t>convectie frontala;</w:t>
      </w:r>
    </w:p>
    <w:p w14:paraId="5B03EB5B" w14:textId="77777777" w:rsidR="00D154DB" w:rsidRDefault="00D154DB">
      <w:pPr>
        <w:numPr>
          <w:ilvl w:val="0"/>
          <w:numId w:val="55"/>
        </w:numPr>
        <w:tabs>
          <w:tab w:val="left" w:pos="-720"/>
        </w:tabs>
        <w:jc w:val="both"/>
      </w:pPr>
      <w:r>
        <w:t>convectie orografica;</w:t>
      </w:r>
    </w:p>
    <w:p w14:paraId="4068F00E" w14:textId="77777777" w:rsidR="00D154DB" w:rsidRDefault="00D154DB">
      <w:pPr>
        <w:numPr>
          <w:ilvl w:val="0"/>
          <w:numId w:val="55"/>
        </w:numPr>
        <w:tabs>
          <w:tab w:val="left" w:pos="-720"/>
        </w:tabs>
        <w:jc w:val="both"/>
      </w:pPr>
      <w:r>
        <w:t>convectie orizontala.</w:t>
      </w:r>
    </w:p>
    <w:p w14:paraId="14CE1571" w14:textId="77777777" w:rsidR="00D154DB" w:rsidRDefault="00D154DB">
      <w:pPr>
        <w:tabs>
          <w:tab w:val="left" w:pos="-720"/>
        </w:tabs>
        <w:ind w:left="1080"/>
        <w:jc w:val="both"/>
      </w:pPr>
    </w:p>
    <w:p w14:paraId="4119470C" w14:textId="77777777" w:rsidR="00D154DB" w:rsidRDefault="00D154DB">
      <w:pPr>
        <w:numPr>
          <w:ilvl w:val="0"/>
          <w:numId w:val="20"/>
        </w:numPr>
        <w:tabs>
          <w:tab w:val="left" w:pos="-720"/>
        </w:tabs>
        <w:jc w:val="both"/>
      </w:pPr>
      <w:r>
        <w:t>Masa calda de aer este obligata sa urce pe panta montana, si prin detenta are loc racirea adiabatica, conditie care determina ajungerea masei de aer la saturatie, fenomen denumit:</w:t>
      </w:r>
    </w:p>
    <w:p w14:paraId="01C77DA4" w14:textId="77777777" w:rsidR="00D154DB" w:rsidRDefault="00D154DB">
      <w:pPr>
        <w:numPr>
          <w:ilvl w:val="0"/>
          <w:numId w:val="3"/>
        </w:numPr>
        <w:tabs>
          <w:tab w:val="left" w:pos="-720"/>
        </w:tabs>
        <w:jc w:val="both"/>
      </w:pPr>
      <w:r>
        <w:t>convectie frontala;</w:t>
      </w:r>
    </w:p>
    <w:p w14:paraId="5D2BADBB" w14:textId="77777777" w:rsidR="00D154DB" w:rsidRDefault="00D154DB">
      <w:pPr>
        <w:numPr>
          <w:ilvl w:val="0"/>
          <w:numId w:val="3"/>
        </w:numPr>
        <w:tabs>
          <w:tab w:val="left" w:pos="-720"/>
        </w:tabs>
        <w:jc w:val="both"/>
      </w:pPr>
      <w:r>
        <w:rPr>
          <w:b/>
          <w:bCs/>
        </w:rPr>
        <w:t>convectie orografica</w:t>
      </w:r>
      <w:r>
        <w:t>;</w:t>
      </w:r>
    </w:p>
    <w:p w14:paraId="6FB4BEC4" w14:textId="77777777" w:rsidR="00D154DB" w:rsidRDefault="00D154DB">
      <w:pPr>
        <w:numPr>
          <w:ilvl w:val="0"/>
          <w:numId w:val="3"/>
        </w:numPr>
        <w:tabs>
          <w:tab w:val="left" w:pos="-720"/>
        </w:tabs>
        <w:jc w:val="both"/>
      </w:pPr>
      <w:r>
        <w:t>convectie orizontala.</w:t>
      </w:r>
    </w:p>
    <w:p w14:paraId="04076243" w14:textId="77777777" w:rsidR="00D154DB" w:rsidRDefault="007B49A4">
      <w:pPr>
        <w:tabs>
          <w:tab w:val="left" w:pos="-720"/>
        </w:tabs>
        <w:jc w:val="both"/>
      </w:pPr>
      <w:r>
        <w:br w:type="page"/>
      </w:r>
    </w:p>
    <w:p w14:paraId="2A515DF6" w14:textId="77777777" w:rsidR="00D154DB" w:rsidRDefault="00D154DB">
      <w:pPr>
        <w:numPr>
          <w:ilvl w:val="0"/>
          <w:numId w:val="20"/>
        </w:numPr>
        <w:tabs>
          <w:tab w:val="left" w:pos="-720"/>
        </w:tabs>
        <w:jc w:val="both"/>
        <w:rPr>
          <w:spacing w:val="-2"/>
        </w:rPr>
      </w:pPr>
      <w:r>
        <w:t xml:space="preserve">Variatia </w:t>
      </w:r>
      <w:r>
        <w:rPr>
          <w:spacing w:val="-2"/>
        </w:rPr>
        <w:t>temperaturii pentru o diferenta de nivel de 100 m se numeste:</w:t>
      </w:r>
    </w:p>
    <w:p w14:paraId="0E8E73FF" w14:textId="77777777" w:rsidR="00D154DB" w:rsidRDefault="00D154DB">
      <w:pPr>
        <w:numPr>
          <w:ilvl w:val="0"/>
          <w:numId w:val="28"/>
        </w:numPr>
        <w:tabs>
          <w:tab w:val="left" w:pos="-720"/>
        </w:tabs>
        <w:jc w:val="both"/>
        <w:rPr>
          <w:spacing w:val="-2"/>
        </w:rPr>
      </w:pPr>
      <w:r>
        <w:rPr>
          <w:b/>
          <w:bCs/>
          <w:spacing w:val="-2"/>
        </w:rPr>
        <w:t>gradientul termic vertical</w:t>
      </w:r>
      <w:r>
        <w:rPr>
          <w:spacing w:val="-2"/>
        </w:rPr>
        <w:t>;</w:t>
      </w:r>
    </w:p>
    <w:p w14:paraId="0A04B802" w14:textId="77777777" w:rsidR="00D154DB" w:rsidRDefault="00D154DB">
      <w:pPr>
        <w:numPr>
          <w:ilvl w:val="0"/>
          <w:numId w:val="28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>gradientul orizontal;</w:t>
      </w:r>
    </w:p>
    <w:p w14:paraId="7213EB4E" w14:textId="77777777" w:rsidR="00D154DB" w:rsidRDefault="00D154DB">
      <w:pPr>
        <w:numPr>
          <w:ilvl w:val="0"/>
          <w:numId w:val="28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>gradientul adiabatic.</w:t>
      </w:r>
    </w:p>
    <w:p w14:paraId="01371397" w14:textId="77777777" w:rsidR="00D154DB" w:rsidRDefault="00D154DB">
      <w:pPr>
        <w:tabs>
          <w:tab w:val="left" w:pos="-720"/>
        </w:tabs>
        <w:ind w:left="1080"/>
        <w:jc w:val="both"/>
      </w:pPr>
    </w:p>
    <w:p w14:paraId="38F72BE6" w14:textId="77777777" w:rsidR="00D154DB" w:rsidRDefault="00D154DB">
      <w:pPr>
        <w:numPr>
          <w:ilvl w:val="0"/>
          <w:numId w:val="20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>Valoarea gradientului termic vertical mediu este:</w:t>
      </w:r>
    </w:p>
    <w:p w14:paraId="7D5BD831" w14:textId="77777777" w:rsidR="00D154DB" w:rsidRDefault="00D154DB">
      <w:pPr>
        <w:numPr>
          <w:ilvl w:val="0"/>
          <w:numId w:val="32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>1</w:t>
      </w:r>
      <w:r>
        <w:rPr>
          <w:spacing w:val="-2"/>
          <w:vertAlign w:val="superscript"/>
        </w:rPr>
        <w:t>o</w:t>
      </w:r>
      <w:r>
        <w:rPr>
          <w:spacing w:val="-2"/>
        </w:rPr>
        <w:t>C/100 m;</w:t>
      </w:r>
    </w:p>
    <w:p w14:paraId="4781B999" w14:textId="77777777" w:rsidR="00D154DB" w:rsidRDefault="00D154DB">
      <w:pPr>
        <w:numPr>
          <w:ilvl w:val="0"/>
          <w:numId w:val="32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>0,5</w:t>
      </w:r>
      <w:r>
        <w:rPr>
          <w:spacing w:val="-2"/>
          <w:vertAlign w:val="superscript"/>
        </w:rPr>
        <w:t>o</w:t>
      </w:r>
      <w:r>
        <w:rPr>
          <w:spacing w:val="-2"/>
        </w:rPr>
        <w:t>C/100 m;</w:t>
      </w:r>
    </w:p>
    <w:p w14:paraId="56BA0EB4" w14:textId="77777777" w:rsidR="00D154DB" w:rsidRDefault="00D154DB">
      <w:pPr>
        <w:numPr>
          <w:ilvl w:val="0"/>
          <w:numId w:val="32"/>
        </w:numPr>
        <w:tabs>
          <w:tab w:val="left" w:pos="-720"/>
        </w:tabs>
        <w:jc w:val="both"/>
        <w:rPr>
          <w:b/>
          <w:bCs/>
          <w:spacing w:val="-2"/>
        </w:rPr>
      </w:pPr>
      <w:r>
        <w:rPr>
          <w:b/>
          <w:bCs/>
          <w:spacing w:val="-2"/>
        </w:rPr>
        <w:t>0,65</w:t>
      </w:r>
      <w:r>
        <w:rPr>
          <w:b/>
          <w:bCs/>
          <w:spacing w:val="-2"/>
          <w:vertAlign w:val="superscript"/>
        </w:rPr>
        <w:t>o</w:t>
      </w:r>
      <w:r>
        <w:rPr>
          <w:b/>
          <w:bCs/>
          <w:spacing w:val="-2"/>
        </w:rPr>
        <w:t>C/100m.</w:t>
      </w:r>
    </w:p>
    <w:p w14:paraId="3AD2ED5A" w14:textId="77777777" w:rsidR="00D154DB" w:rsidRDefault="00D154DB">
      <w:pPr>
        <w:tabs>
          <w:tab w:val="left" w:pos="-720"/>
        </w:tabs>
        <w:jc w:val="both"/>
        <w:rPr>
          <w:spacing w:val="-2"/>
        </w:rPr>
      </w:pPr>
    </w:p>
    <w:p w14:paraId="48E866FE" w14:textId="77777777" w:rsidR="00D154DB" w:rsidRDefault="00D154DB">
      <w:pPr>
        <w:numPr>
          <w:ilvl w:val="0"/>
          <w:numId w:val="20"/>
        </w:numPr>
        <w:tabs>
          <w:tab w:val="left" w:pos="-720"/>
        </w:tabs>
        <w:jc w:val="both"/>
      </w:pPr>
      <w:r>
        <w:t>Spunem despre atmosfera ca este instabila daca:</w:t>
      </w:r>
    </w:p>
    <w:p w14:paraId="16C3FB30" w14:textId="77777777" w:rsidR="00D154DB" w:rsidRDefault="00D154DB">
      <w:pPr>
        <w:numPr>
          <w:ilvl w:val="0"/>
          <w:numId w:val="8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>miscarile verticale produse la un moment</w:t>
      </w:r>
      <w:r>
        <w:rPr>
          <w:i/>
          <w:spacing w:val="-2"/>
        </w:rPr>
        <w:t xml:space="preserve"> </w:t>
      </w:r>
      <w:r>
        <w:rPr>
          <w:spacing w:val="-2"/>
        </w:rPr>
        <w:t>dat, nu pot sa se dezvolte si deci inceteaza;</w:t>
      </w:r>
    </w:p>
    <w:p w14:paraId="77881CE7" w14:textId="77777777" w:rsidR="00D154DB" w:rsidRDefault="00D154DB">
      <w:pPr>
        <w:numPr>
          <w:ilvl w:val="0"/>
          <w:numId w:val="8"/>
        </w:numPr>
        <w:tabs>
          <w:tab w:val="left" w:pos="-720"/>
        </w:tabs>
        <w:jc w:val="both"/>
        <w:rPr>
          <w:b/>
          <w:bCs/>
          <w:spacing w:val="-2"/>
        </w:rPr>
      </w:pPr>
      <w:r>
        <w:rPr>
          <w:b/>
          <w:bCs/>
          <w:spacing w:val="-2"/>
        </w:rPr>
        <w:t>miscarile verticale care se produc se propaga de la un nivel la altul;</w:t>
      </w:r>
    </w:p>
    <w:p w14:paraId="3BC9BA29" w14:textId="77777777" w:rsidR="00D154DB" w:rsidRDefault="00D154DB">
      <w:pPr>
        <w:numPr>
          <w:ilvl w:val="0"/>
          <w:numId w:val="8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>curentii ascendenti formati in urma unui impuls oarecare se vor opri din miscarea acensionala.</w:t>
      </w:r>
    </w:p>
    <w:p w14:paraId="44F794A1" w14:textId="77777777" w:rsidR="00D154DB" w:rsidRDefault="00D154DB">
      <w:pPr>
        <w:tabs>
          <w:tab w:val="left" w:pos="-720"/>
        </w:tabs>
        <w:ind w:left="1080"/>
        <w:jc w:val="both"/>
      </w:pPr>
    </w:p>
    <w:p w14:paraId="690DC73E" w14:textId="77777777" w:rsidR="00D154DB" w:rsidRDefault="00D154DB">
      <w:pPr>
        <w:numPr>
          <w:ilvl w:val="0"/>
          <w:numId w:val="20"/>
        </w:numPr>
        <w:tabs>
          <w:tab w:val="left" w:pos="-720"/>
        </w:tabs>
        <w:jc w:val="both"/>
      </w:pPr>
      <w:r>
        <w:t>Spunem despre atmosfera ca este stabila daca:</w:t>
      </w:r>
    </w:p>
    <w:p w14:paraId="50A17ECC" w14:textId="77777777" w:rsidR="00D154DB" w:rsidRDefault="00D154DB">
      <w:pPr>
        <w:numPr>
          <w:ilvl w:val="0"/>
          <w:numId w:val="40"/>
        </w:numPr>
        <w:tabs>
          <w:tab w:val="left" w:pos="-720"/>
        </w:tabs>
        <w:jc w:val="both"/>
        <w:rPr>
          <w:b/>
          <w:bCs/>
          <w:spacing w:val="-2"/>
        </w:rPr>
      </w:pPr>
      <w:r>
        <w:rPr>
          <w:b/>
          <w:bCs/>
          <w:spacing w:val="-2"/>
        </w:rPr>
        <w:t>curentii ascendenti formati in urma unui impuls oarecare se vor opri din miscarea acensionala;</w:t>
      </w:r>
    </w:p>
    <w:p w14:paraId="5E8A39D0" w14:textId="77777777" w:rsidR="00D154DB" w:rsidRDefault="00D154DB">
      <w:pPr>
        <w:numPr>
          <w:ilvl w:val="0"/>
          <w:numId w:val="40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>curentii ascendenti tind sa-si continue miscarea impulsionati de o accelaratie noua;</w:t>
      </w:r>
    </w:p>
    <w:p w14:paraId="77D8DB5E" w14:textId="77777777" w:rsidR="00D154DB" w:rsidRDefault="00D154DB">
      <w:pPr>
        <w:numPr>
          <w:ilvl w:val="0"/>
          <w:numId w:val="40"/>
        </w:numPr>
        <w:tabs>
          <w:tab w:val="left" w:pos="-720"/>
        </w:tabs>
        <w:jc w:val="both"/>
        <w:rPr>
          <w:bCs/>
          <w:spacing w:val="-2"/>
        </w:rPr>
      </w:pPr>
      <w:r>
        <w:rPr>
          <w:bCs/>
          <w:spacing w:val="-2"/>
        </w:rPr>
        <w:t>miscarile orizontale produse la un moment</w:t>
      </w:r>
      <w:r>
        <w:rPr>
          <w:bCs/>
          <w:i/>
          <w:spacing w:val="-2"/>
        </w:rPr>
        <w:t xml:space="preserve"> </w:t>
      </w:r>
      <w:r>
        <w:rPr>
          <w:bCs/>
          <w:spacing w:val="-2"/>
        </w:rPr>
        <w:t>dat, nu pot sa se dezvolte si deci inceteaza.</w:t>
      </w:r>
    </w:p>
    <w:p w14:paraId="55649A2F" w14:textId="77777777" w:rsidR="00D154DB" w:rsidRDefault="00D154DB">
      <w:pPr>
        <w:tabs>
          <w:tab w:val="left" w:pos="-720"/>
        </w:tabs>
        <w:ind w:left="1080"/>
        <w:jc w:val="both"/>
      </w:pPr>
    </w:p>
    <w:p w14:paraId="0F7BF2CA" w14:textId="77777777" w:rsidR="00D154DB" w:rsidRDefault="00D154DB">
      <w:pPr>
        <w:numPr>
          <w:ilvl w:val="0"/>
          <w:numId w:val="20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>Zona din troposfera in care temperatura creste odata cu cresterea de inaltime se numeste zona de:</w:t>
      </w:r>
    </w:p>
    <w:p w14:paraId="211DF093" w14:textId="77777777" w:rsidR="00D154DB" w:rsidRDefault="00D154DB">
      <w:pPr>
        <w:numPr>
          <w:ilvl w:val="0"/>
          <w:numId w:val="34"/>
        </w:numPr>
        <w:tabs>
          <w:tab w:val="left" w:pos="-720"/>
        </w:tabs>
        <w:jc w:val="both"/>
        <w:rPr>
          <w:b/>
          <w:bCs/>
          <w:spacing w:val="-2"/>
        </w:rPr>
      </w:pPr>
      <w:r>
        <w:rPr>
          <w:b/>
          <w:bCs/>
          <w:spacing w:val="-2"/>
        </w:rPr>
        <w:t>Inversiune termica;</w:t>
      </w:r>
    </w:p>
    <w:p w14:paraId="14A2EBEE" w14:textId="77777777" w:rsidR="00D154DB" w:rsidRDefault="00D154DB">
      <w:pPr>
        <w:numPr>
          <w:ilvl w:val="0"/>
          <w:numId w:val="34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>izotermie;</w:t>
      </w:r>
    </w:p>
    <w:p w14:paraId="4941C999" w14:textId="77777777" w:rsidR="00D154DB" w:rsidRDefault="00D154DB">
      <w:pPr>
        <w:numPr>
          <w:ilvl w:val="0"/>
          <w:numId w:val="34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>condensare.</w:t>
      </w:r>
    </w:p>
    <w:p w14:paraId="7BDFDF00" w14:textId="77777777" w:rsidR="00D154DB" w:rsidRDefault="00D154DB">
      <w:pPr>
        <w:tabs>
          <w:tab w:val="left" w:pos="-720"/>
        </w:tabs>
        <w:jc w:val="both"/>
        <w:rPr>
          <w:spacing w:val="-2"/>
        </w:rPr>
      </w:pPr>
    </w:p>
    <w:p w14:paraId="567AFCD5" w14:textId="77777777" w:rsidR="00D154DB" w:rsidRDefault="00D154DB">
      <w:pPr>
        <w:numPr>
          <w:ilvl w:val="0"/>
          <w:numId w:val="20"/>
        </w:numPr>
        <w:tabs>
          <w:tab w:val="left" w:pos="-720"/>
        </w:tabs>
        <w:jc w:val="both"/>
        <w:rPr>
          <w:spacing w:val="-3"/>
        </w:rPr>
      </w:pPr>
      <w:r>
        <w:rPr>
          <w:spacing w:val="-3"/>
        </w:rPr>
        <w:t xml:space="preserve">Izotermia se defineste ca zona: </w:t>
      </w:r>
    </w:p>
    <w:p w14:paraId="47425EB4" w14:textId="77777777" w:rsidR="00D154DB" w:rsidRDefault="00D154DB">
      <w:pPr>
        <w:numPr>
          <w:ilvl w:val="0"/>
          <w:numId w:val="46"/>
        </w:numPr>
        <w:tabs>
          <w:tab w:val="left" w:pos="-720"/>
        </w:tabs>
        <w:jc w:val="both"/>
        <w:rPr>
          <w:b/>
          <w:bCs/>
          <w:spacing w:val="-2"/>
        </w:rPr>
      </w:pPr>
      <w:r>
        <w:rPr>
          <w:b/>
          <w:bCs/>
          <w:spacing w:val="-2"/>
        </w:rPr>
        <w:t>in care temperatura este stationara cu cresterea de inaltime;</w:t>
      </w:r>
    </w:p>
    <w:p w14:paraId="58380BBC" w14:textId="77777777" w:rsidR="00D154DB" w:rsidRDefault="00D154DB">
      <w:pPr>
        <w:numPr>
          <w:ilvl w:val="0"/>
          <w:numId w:val="46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>in care temperatura creste odata cu cresterea de inaltime;</w:t>
      </w:r>
    </w:p>
    <w:p w14:paraId="79271E29" w14:textId="77777777" w:rsidR="00D154DB" w:rsidRDefault="00D154DB">
      <w:pPr>
        <w:numPr>
          <w:ilvl w:val="0"/>
          <w:numId w:val="46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>in care temperatura scade odata cu cresterea de inaltime.</w:t>
      </w:r>
    </w:p>
    <w:p w14:paraId="6CBCF630" w14:textId="77777777" w:rsidR="00D154DB" w:rsidRDefault="00D154DB">
      <w:pPr>
        <w:tabs>
          <w:tab w:val="left" w:pos="-720"/>
        </w:tabs>
        <w:jc w:val="both"/>
        <w:rPr>
          <w:spacing w:val="-3"/>
        </w:rPr>
      </w:pPr>
    </w:p>
    <w:p w14:paraId="283D93D6" w14:textId="77777777" w:rsidR="00D154DB" w:rsidRDefault="00D154DB">
      <w:pPr>
        <w:numPr>
          <w:ilvl w:val="0"/>
          <w:numId w:val="20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>In cazul in care avem inversiune termica la sol se poate produce:</w:t>
      </w:r>
    </w:p>
    <w:p w14:paraId="5D5D5115" w14:textId="77777777" w:rsidR="00D154DB" w:rsidRDefault="00D154DB">
      <w:pPr>
        <w:numPr>
          <w:ilvl w:val="0"/>
          <w:numId w:val="16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>polei;</w:t>
      </w:r>
    </w:p>
    <w:p w14:paraId="5FFC7263" w14:textId="77777777" w:rsidR="00D154DB" w:rsidRDefault="00D154DB">
      <w:pPr>
        <w:numPr>
          <w:ilvl w:val="0"/>
          <w:numId w:val="16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>chiciura;</w:t>
      </w:r>
    </w:p>
    <w:p w14:paraId="72BD1F0C" w14:textId="77777777" w:rsidR="00D154DB" w:rsidRDefault="00D154DB">
      <w:pPr>
        <w:numPr>
          <w:ilvl w:val="0"/>
          <w:numId w:val="16"/>
        </w:numPr>
        <w:tabs>
          <w:tab w:val="left" w:pos="-720"/>
        </w:tabs>
        <w:jc w:val="both"/>
        <w:rPr>
          <w:b/>
          <w:bCs/>
          <w:spacing w:val="-2"/>
        </w:rPr>
      </w:pPr>
      <w:r>
        <w:rPr>
          <w:b/>
          <w:bCs/>
          <w:spacing w:val="-2"/>
        </w:rPr>
        <w:t>ceata.</w:t>
      </w:r>
    </w:p>
    <w:p w14:paraId="5C5CFC74" w14:textId="77777777" w:rsidR="00D154DB" w:rsidRDefault="00D154DB">
      <w:pPr>
        <w:numPr>
          <w:ilvl w:val="0"/>
          <w:numId w:val="20"/>
        </w:numPr>
        <w:tabs>
          <w:tab w:val="left" w:pos="-720"/>
        </w:tabs>
        <w:jc w:val="both"/>
        <w:rPr>
          <w:spacing w:val="-3"/>
        </w:rPr>
      </w:pPr>
      <w:r>
        <w:rPr>
          <w:spacing w:val="-3"/>
        </w:rPr>
        <w:t>Care din urmatoarele afirmatii este falsa?</w:t>
      </w:r>
    </w:p>
    <w:p w14:paraId="764DD9F6" w14:textId="77777777" w:rsidR="00D154DB" w:rsidRDefault="00D154DB">
      <w:pPr>
        <w:numPr>
          <w:ilvl w:val="0"/>
          <w:numId w:val="13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>o masa de aer cald urca peste o masa de aer rece;</w:t>
      </w:r>
    </w:p>
    <w:p w14:paraId="23AF9AD2" w14:textId="77777777" w:rsidR="00D154DB" w:rsidRDefault="00D154DB">
      <w:pPr>
        <w:numPr>
          <w:ilvl w:val="0"/>
          <w:numId w:val="13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>o masa de aer rece in miscare disloca o masa de aer cald pe care o obliga sa urce;</w:t>
      </w:r>
    </w:p>
    <w:p w14:paraId="22D325DC" w14:textId="77777777" w:rsidR="00D154DB" w:rsidRDefault="00D154DB">
      <w:pPr>
        <w:numPr>
          <w:ilvl w:val="0"/>
          <w:numId w:val="13"/>
        </w:numPr>
        <w:tabs>
          <w:tab w:val="left" w:pos="-720"/>
        </w:tabs>
        <w:jc w:val="both"/>
        <w:rPr>
          <w:b/>
          <w:bCs/>
          <w:spacing w:val="-2"/>
        </w:rPr>
      </w:pPr>
      <w:r>
        <w:rPr>
          <w:b/>
          <w:bCs/>
          <w:spacing w:val="-2"/>
        </w:rPr>
        <w:t>o masa de aer cald coboara sub o masa de aer rece;</w:t>
      </w:r>
    </w:p>
    <w:p w14:paraId="19602BE9" w14:textId="77777777" w:rsidR="00D154DB" w:rsidRDefault="00D154DB" w:rsidP="007B49A4">
      <w:pPr>
        <w:tabs>
          <w:tab w:val="left" w:pos="-720"/>
        </w:tabs>
        <w:jc w:val="both"/>
        <w:rPr>
          <w:spacing w:val="-2"/>
        </w:rPr>
      </w:pPr>
    </w:p>
    <w:p w14:paraId="19814BF5" w14:textId="77777777" w:rsidR="00D154DB" w:rsidRDefault="00D154DB">
      <w:pPr>
        <w:numPr>
          <w:ilvl w:val="0"/>
          <w:numId w:val="20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>Temperatura standard in aviatie este:</w:t>
      </w:r>
    </w:p>
    <w:p w14:paraId="104BC655" w14:textId="77777777" w:rsidR="00D154DB" w:rsidRDefault="00D154DB">
      <w:pPr>
        <w:numPr>
          <w:ilvl w:val="0"/>
          <w:numId w:val="31"/>
        </w:numPr>
        <w:tabs>
          <w:tab w:val="left" w:pos="-720"/>
        </w:tabs>
        <w:jc w:val="both"/>
        <w:rPr>
          <w:b/>
          <w:bCs/>
          <w:spacing w:val="-2"/>
        </w:rPr>
      </w:pPr>
      <w:r>
        <w:rPr>
          <w:b/>
          <w:bCs/>
          <w:spacing w:val="-2"/>
        </w:rPr>
        <w:t>15</w:t>
      </w:r>
      <w:r>
        <w:rPr>
          <w:b/>
          <w:bCs/>
          <w:spacing w:val="-2"/>
          <w:vertAlign w:val="superscript"/>
        </w:rPr>
        <w:t>o</w:t>
      </w:r>
      <w:r>
        <w:rPr>
          <w:b/>
          <w:bCs/>
          <w:spacing w:val="-2"/>
        </w:rPr>
        <w:t>C la 760 mm Hg;</w:t>
      </w:r>
    </w:p>
    <w:p w14:paraId="46045391" w14:textId="77777777" w:rsidR="00D154DB" w:rsidRDefault="00D154DB">
      <w:pPr>
        <w:numPr>
          <w:ilvl w:val="0"/>
          <w:numId w:val="31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>10</w:t>
      </w:r>
      <w:r>
        <w:rPr>
          <w:spacing w:val="-2"/>
          <w:vertAlign w:val="superscript"/>
        </w:rPr>
        <w:t>o</w:t>
      </w:r>
      <w:r>
        <w:rPr>
          <w:spacing w:val="-2"/>
        </w:rPr>
        <w:t>C la 760 mm Hg;</w:t>
      </w:r>
    </w:p>
    <w:p w14:paraId="2F06AD5B" w14:textId="77777777" w:rsidR="00D154DB" w:rsidRDefault="00D154DB">
      <w:pPr>
        <w:numPr>
          <w:ilvl w:val="0"/>
          <w:numId w:val="31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>0</w:t>
      </w:r>
      <w:r>
        <w:rPr>
          <w:spacing w:val="-2"/>
          <w:vertAlign w:val="superscript"/>
        </w:rPr>
        <w:t>o</w:t>
      </w:r>
      <w:r>
        <w:rPr>
          <w:spacing w:val="-2"/>
        </w:rPr>
        <w:t>C la 760 mm Hg.</w:t>
      </w:r>
    </w:p>
    <w:p w14:paraId="2E354112" w14:textId="77777777" w:rsidR="00D154DB" w:rsidRDefault="00D154DB">
      <w:pPr>
        <w:tabs>
          <w:tab w:val="left" w:pos="-720"/>
        </w:tabs>
        <w:ind w:left="1080"/>
        <w:jc w:val="both"/>
        <w:rPr>
          <w:spacing w:val="-2"/>
        </w:rPr>
      </w:pPr>
    </w:p>
    <w:p w14:paraId="4C0E0E2E" w14:textId="77777777" w:rsidR="00D154DB" w:rsidRDefault="00D154DB">
      <w:pPr>
        <w:numPr>
          <w:ilvl w:val="0"/>
          <w:numId w:val="20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>Temperatura punctului de roua este:</w:t>
      </w:r>
    </w:p>
    <w:p w14:paraId="5242CEDB" w14:textId="77777777" w:rsidR="00D154DB" w:rsidRDefault="00D154DB">
      <w:pPr>
        <w:numPr>
          <w:ilvl w:val="0"/>
          <w:numId w:val="53"/>
        </w:numPr>
        <w:tabs>
          <w:tab w:val="left" w:pos="-720"/>
        </w:tabs>
        <w:jc w:val="both"/>
        <w:rPr>
          <w:spacing w:val="-2"/>
        </w:rPr>
      </w:pPr>
      <w:r>
        <w:rPr>
          <w:b/>
          <w:bCs/>
          <w:spacing w:val="-2"/>
        </w:rPr>
        <w:t>temperatura la care aerul devine saturat prin racire la o presiune constanta</w:t>
      </w:r>
      <w:r>
        <w:rPr>
          <w:spacing w:val="-2"/>
        </w:rPr>
        <w:t>;</w:t>
      </w:r>
    </w:p>
    <w:p w14:paraId="680680B9" w14:textId="77777777" w:rsidR="00D154DB" w:rsidRDefault="00D154DB">
      <w:pPr>
        <w:numPr>
          <w:ilvl w:val="0"/>
          <w:numId w:val="53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>temperatura la care aerul devine saturat prin racire la o presiune in crestere;</w:t>
      </w:r>
    </w:p>
    <w:p w14:paraId="5C8518E4" w14:textId="77777777" w:rsidR="00D154DB" w:rsidRDefault="00D154DB">
      <w:pPr>
        <w:numPr>
          <w:ilvl w:val="0"/>
          <w:numId w:val="53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>temperatura la care aerul devine saturat prin incalzire la o presiune constanta.</w:t>
      </w:r>
    </w:p>
    <w:p w14:paraId="7918BAF1" w14:textId="77777777" w:rsidR="00D154DB" w:rsidRDefault="007B49A4">
      <w:p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br w:type="page"/>
      </w:r>
    </w:p>
    <w:p w14:paraId="44C8A0C4" w14:textId="77777777" w:rsidR="00D154DB" w:rsidRDefault="00D154DB">
      <w:pPr>
        <w:numPr>
          <w:ilvl w:val="0"/>
          <w:numId w:val="20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>Ce se intampla cu o masa de aer in urcare datorita scaderii presiunii?</w:t>
      </w:r>
    </w:p>
    <w:p w14:paraId="5FCC6AB9" w14:textId="77777777" w:rsidR="00D154DB" w:rsidRDefault="00D154DB">
      <w:pPr>
        <w:numPr>
          <w:ilvl w:val="0"/>
          <w:numId w:val="7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>aerul se contracta;</w:t>
      </w:r>
    </w:p>
    <w:p w14:paraId="40272E26" w14:textId="77777777" w:rsidR="00D154DB" w:rsidRDefault="00D154DB">
      <w:pPr>
        <w:numPr>
          <w:ilvl w:val="0"/>
          <w:numId w:val="7"/>
        </w:numPr>
        <w:tabs>
          <w:tab w:val="left" w:pos="-720"/>
        </w:tabs>
        <w:jc w:val="both"/>
        <w:rPr>
          <w:b/>
          <w:bCs/>
          <w:spacing w:val="-2"/>
        </w:rPr>
      </w:pPr>
      <w:r>
        <w:rPr>
          <w:b/>
          <w:bCs/>
          <w:spacing w:val="-2"/>
        </w:rPr>
        <w:t>aerul se dilata;</w:t>
      </w:r>
    </w:p>
    <w:p w14:paraId="3A2233B5" w14:textId="77777777" w:rsidR="00D154DB" w:rsidRDefault="00D154DB">
      <w:pPr>
        <w:numPr>
          <w:ilvl w:val="0"/>
          <w:numId w:val="7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 xml:space="preserve">aerul nu-si modifica volumul. </w:t>
      </w:r>
    </w:p>
    <w:p w14:paraId="4D2680AB" w14:textId="77777777" w:rsidR="00D154DB" w:rsidRDefault="00D154DB">
      <w:pPr>
        <w:tabs>
          <w:tab w:val="left" w:pos="-720"/>
        </w:tabs>
        <w:jc w:val="both"/>
        <w:rPr>
          <w:spacing w:val="-2"/>
        </w:rPr>
      </w:pPr>
    </w:p>
    <w:p w14:paraId="5922F8C3" w14:textId="77777777" w:rsidR="00D154DB" w:rsidRDefault="00D154DB">
      <w:pPr>
        <w:numPr>
          <w:ilvl w:val="0"/>
          <w:numId w:val="20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>Ce reprezinta nivelul de condensare?</w:t>
      </w:r>
    </w:p>
    <w:p w14:paraId="2DAE261C" w14:textId="77777777" w:rsidR="00D154DB" w:rsidRDefault="00D154DB">
      <w:pPr>
        <w:numPr>
          <w:ilvl w:val="0"/>
          <w:numId w:val="49"/>
        </w:numPr>
        <w:tabs>
          <w:tab w:val="left" w:pos="-720"/>
        </w:tabs>
        <w:jc w:val="both"/>
        <w:rPr>
          <w:bCs/>
          <w:spacing w:val="-2"/>
        </w:rPr>
      </w:pPr>
      <w:r>
        <w:rPr>
          <w:bCs/>
          <w:spacing w:val="-2"/>
        </w:rPr>
        <w:t>Inaltimea la care apar norii;</w:t>
      </w:r>
    </w:p>
    <w:p w14:paraId="0CF8CEC6" w14:textId="77777777" w:rsidR="00D154DB" w:rsidRDefault="00D154DB">
      <w:pPr>
        <w:numPr>
          <w:ilvl w:val="0"/>
          <w:numId w:val="49"/>
        </w:numPr>
        <w:tabs>
          <w:tab w:val="left" w:pos="-720"/>
        </w:tabs>
        <w:jc w:val="both"/>
        <w:rPr>
          <w:b/>
          <w:spacing w:val="-2"/>
        </w:rPr>
      </w:pPr>
      <w:r>
        <w:rPr>
          <w:b/>
          <w:spacing w:val="-2"/>
        </w:rPr>
        <w:t>altitudinea la care umezeala relativa devine 100%;</w:t>
      </w:r>
    </w:p>
    <w:p w14:paraId="40214A29" w14:textId="77777777" w:rsidR="00D154DB" w:rsidRDefault="00D154DB">
      <w:pPr>
        <w:numPr>
          <w:ilvl w:val="0"/>
          <w:numId w:val="49"/>
        </w:numPr>
        <w:tabs>
          <w:tab w:val="left" w:pos="-720"/>
        </w:tabs>
        <w:jc w:val="both"/>
        <w:rPr>
          <w:bCs/>
          <w:spacing w:val="-2"/>
        </w:rPr>
      </w:pPr>
      <w:r>
        <w:rPr>
          <w:bCs/>
          <w:spacing w:val="-2"/>
        </w:rPr>
        <w:t xml:space="preserve">inaltimea la care umezeala relativa devine 100%. </w:t>
      </w:r>
    </w:p>
    <w:p w14:paraId="5826E4A1" w14:textId="77777777" w:rsidR="00D154DB" w:rsidRDefault="00D154DB">
      <w:pPr>
        <w:tabs>
          <w:tab w:val="left" w:pos="-720"/>
        </w:tabs>
        <w:ind w:left="1080"/>
        <w:jc w:val="both"/>
        <w:rPr>
          <w:spacing w:val="-2"/>
        </w:rPr>
      </w:pPr>
    </w:p>
    <w:p w14:paraId="671DD73E" w14:textId="77777777" w:rsidR="00D154DB" w:rsidRDefault="00D154DB">
      <w:pPr>
        <w:numPr>
          <w:ilvl w:val="0"/>
          <w:numId w:val="20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>In mod obisnuit, ploaia cade din:</w:t>
      </w:r>
    </w:p>
    <w:p w14:paraId="7ED74ECB" w14:textId="77777777" w:rsidR="00D154DB" w:rsidRDefault="00D154DB">
      <w:pPr>
        <w:numPr>
          <w:ilvl w:val="0"/>
          <w:numId w:val="54"/>
        </w:numPr>
        <w:tabs>
          <w:tab w:val="left" w:pos="-720"/>
        </w:tabs>
        <w:jc w:val="both"/>
        <w:rPr>
          <w:b/>
          <w:bCs/>
          <w:spacing w:val="-2"/>
        </w:rPr>
      </w:pPr>
      <w:r>
        <w:rPr>
          <w:b/>
          <w:bCs/>
          <w:spacing w:val="-2"/>
        </w:rPr>
        <w:t>Nimbostratus;</w:t>
      </w:r>
    </w:p>
    <w:p w14:paraId="24F6C9D1" w14:textId="77777777" w:rsidR="00D154DB" w:rsidRDefault="00D154DB">
      <w:pPr>
        <w:numPr>
          <w:ilvl w:val="0"/>
          <w:numId w:val="54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>Stratus;</w:t>
      </w:r>
    </w:p>
    <w:p w14:paraId="2AA92B5F" w14:textId="77777777" w:rsidR="00D154DB" w:rsidRDefault="00D154DB">
      <w:pPr>
        <w:numPr>
          <w:ilvl w:val="0"/>
          <w:numId w:val="54"/>
        </w:numPr>
        <w:tabs>
          <w:tab w:val="left" w:pos="-720"/>
        </w:tabs>
        <w:jc w:val="both"/>
      </w:pPr>
      <w:r>
        <w:t>Stratocumulus.</w:t>
      </w:r>
    </w:p>
    <w:p w14:paraId="36F1AA30" w14:textId="77777777" w:rsidR="00D154DB" w:rsidRDefault="00D154DB">
      <w:pPr>
        <w:tabs>
          <w:tab w:val="left" w:pos="-720"/>
        </w:tabs>
        <w:jc w:val="both"/>
        <w:rPr>
          <w:b/>
        </w:rPr>
      </w:pPr>
    </w:p>
    <w:p w14:paraId="701AC2A2" w14:textId="77777777" w:rsidR="00D154DB" w:rsidRDefault="00D154DB">
      <w:pPr>
        <w:numPr>
          <w:ilvl w:val="0"/>
          <w:numId w:val="20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>Centru de minima presiune caracterizata prin descresterea presiunii catre centrul sistemului se numeste:</w:t>
      </w:r>
    </w:p>
    <w:p w14:paraId="4DA9C0D4" w14:textId="77777777" w:rsidR="00D154DB" w:rsidRDefault="00D154DB">
      <w:pPr>
        <w:numPr>
          <w:ilvl w:val="0"/>
          <w:numId w:val="39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>anticiclon;</w:t>
      </w:r>
    </w:p>
    <w:p w14:paraId="04576826" w14:textId="77777777" w:rsidR="00D154DB" w:rsidRDefault="00D154DB">
      <w:pPr>
        <w:numPr>
          <w:ilvl w:val="0"/>
          <w:numId w:val="39"/>
        </w:numPr>
        <w:tabs>
          <w:tab w:val="left" w:pos="-720"/>
        </w:tabs>
        <w:jc w:val="both"/>
        <w:rPr>
          <w:b/>
          <w:bCs/>
          <w:spacing w:val="-2"/>
        </w:rPr>
      </w:pPr>
      <w:r>
        <w:rPr>
          <w:b/>
          <w:bCs/>
          <w:spacing w:val="-2"/>
        </w:rPr>
        <w:t>ciclon;</w:t>
      </w:r>
    </w:p>
    <w:p w14:paraId="28433932" w14:textId="77777777" w:rsidR="00D154DB" w:rsidRDefault="00D154DB">
      <w:pPr>
        <w:numPr>
          <w:ilvl w:val="0"/>
          <w:numId w:val="39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>anticiclon, ciclon.</w:t>
      </w:r>
    </w:p>
    <w:p w14:paraId="35F60044" w14:textId="77777777" w:rsidR="00D154DB" w:rsidRDefault="00D154DB">
      <w:pPr>
        <w:tabs>
          <w:tab w:val="left" w:pos="-720"/>
        </w:tabs>
        <w:jc w:val="both"/>
        <w:rPr>
          <w:b/>
          <w:spacing w:val="-3"/>
        </w:rPr>
      </w:pPr>
    </w:p>
    <w:p w14:paraId="39750705" w14:textId="77777777" w:rsidR="00D154DB" w:rsidRDefault="00D154DB">
      <w:pPr>
        <w:numPr>
          <w:ilvl w:val="0"/>
          <w:numId w:val="20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>Vantul are o miscare de la exterior spre centru sau i</w:t>
      </w:r>
      <w:r>
        <w:rPr>
          <w:i/>
          <w:spacing w:val="-2"/>
        </w:rPr>
        <w:t xml:space="preserve">n sens invers acelor de ceasornic </w:t>
      </w:r>
      <w:r>
        <w:rPr>
          <w:spacing w:val="-2"/>
        </w:rPr>
        <w:t>(pentru emisfera nordica).</w:t>
      </w:r>
    </w:p>
    <w:p w14:paraId="599B2E3F" w14:textId="77777777" w:rsidR="00D154DB" w:rsidRDefault="00D154DB">
      <w:pPr>
        <w:numPr>
          <w:ilvl w:val="0"/>
          <w:numId w:val="45"/>
        </w:numPr>
        <w:tabs>
          <w:tab w:val="left" w:pos="-720"/>
          <w:tab w:val="left" w:pos="1080"/>
        </w:tabs>
        <w:ind w:firstLine="0"/>
        <w:jc w:val="both"/>
        <w:rPr>
          <w:spacing w:val="-2"/>
        </w:rPr>
      </w:pPr>
      <w:r>
        <w:rPr>
          <w:b/>
          <w:bCs/>
          <w:spacing w:val="-2"/>
        </w:rPr>
        <w:t>in cazul ciclonului</w:t>
      </w:r>
      <w:r>
        <w:rPr>
          <w:spacing w:val="-2"/>
        </w:rPr>
        <w:t>;</w:t>
      </w:r>
    </w:p>
    <w:p w14:paraId="314A0227" w14:textId="77777777" w:rsidR="00D154DB" w:rsidRDefault="00D154DB">
      <w:pPr>
        <w:numPr>
          <w:ilvl w:val="0"/>
          <w:numId w:val="45"/>
        </w:numPr>
        <w:tabs>
          <w:tab w:val="left" w:pos="-720"/>
          <w:tab w:val="left" w:pos="1080"/>
        </w:tabs>
        <w:ind w:firstLine="0"/>
        <w:jc w:val="both"/>
        <w:rPr>
          <w:spacing w:val="-2"/>
        </w:rPr>
      </w:pPr>
      <w:r>
        <w:rPr>
          <w:spacing w:val="-2"/>
        </w:rPr>
        <w:t>in cazul izotermei;</w:t>
      </w:r>
    </w:p>
    <w:p w14:paraId="7F414EC8" w14:textId="77777777" w:rsidR="00D154DB" w:rsidRDefault="00D154DB">
      <w:pPr>
        <w:numPr>
          <w:ilvl w:val="0"/>
          <w:numId w:val="45"/>
        </w:numPr>
        <w:tabs>
          <w:tab w:val="left" w:pos="-720"/>
          <w:tab w:val="left" w:pos="1080"/>
        </w:tabs>
        <w:ind w:firstLine="0"/>
        <w:jc w:val="both"/>
        <w:rPr>
          <w:spacing w:val="-2"/>
        </w:rPr>
      </w:pPr>
      <w:r>
        <w:rPr>
          <w:spacing w:val="-2"/>
        </w:rPr>
        <w:t>in cazul anticiclonului.</w:t>
      </w:r>
    </w:p>
    <w:p w14:paraId="07784CD7" w14:textId="77777777" w:rsidR="00D154DB" w:rsidRDefault="00D154DB">
      <w:pPr>
        <w:tabs>
          <w:tab w:val="left" w:pos="-720"/>
        </w:tabs>
        <w:ind w:left="720"/>
        <w:jc w:val="both"/>
        <w:rPr>
          <w:spacing w:val="-2"/>
        </w:rPr>
      </w:pPr>
    </w:p>
    <w:p w14:paraId="2D288316" w14:textId="77777777" w:rsidR="00D154DB" w:rsidRDefault="00D154DB">
      <w:pPr>
        <w:numPr>
          <w:ilvl w:val="0"/>
          <w:numId w:val="20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>Centru de maxima presiune caracterizata prin cresterea presiunii de la exterior spre centrul sistemului se numeste:</w:t>
      </w:r>
    </w:p>
    <w:p w14:paraId="0639B890" w14:textId="77777777" w:rsidR="00D154DB" w:rsidRDefault="00D154DB">
      <w:pPr>
        <w:numPr>
          <w:ilvl w:val="0"/>
          <w:numId w:val="47"/>
        </w:numPr>
        <w:tabs>
          <w:tab w:val="left" w:pos="-720"/>
        </w:tabs>
        <w:jc w:val="both"/>
        <w:rPr>
          <w:b/>
          <w:bCs/>
          <w:spacing w:val="-2"/>
        </w:rPr>
      </w:pPr>
      <w:r>
        <w:rPr>
          <w:b/>
          <w:bCs/>
          <w:spacing w:val="-2"/>
        </w:rPr>
        <w:t>anticiclon;</w:t>
      </w:r>
    </w:p>
    <w:p w14:paraId="6F6A306B" w14:textId="77777777" w:rsidR="00D154DB" w:rsidRDefault="00D154DB">
      <w:pPr>
        <w:numPr>
          <w:ilvl w:val="0"/>
          <w:numId w:val="47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>ciclon;</w:t>
      </w:r>
    </w:p>
    <w:p w14:paraId="57D07D58" w14:textId="77777777" w:rsidR="00D154DB" w:rsidRDefault="00D154DB">
      <w:pPr>
        <w:numPr>
          <w:ilvl w:val="0"/>
          <w:numId w:val="47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>anticiclon, ciclon.</w:t>
      </w:r>
    </w:p>
    <w:p w14:paraId="74657833" w14:textId="77777777" w:rsidR="00D154DB" w:rsidRDefault="00D154DB">
      <w:pPr>
        <w:tabs>
          <w:tab w:val="left" w:pos="-720"/>
        </w:tabs>
        <w:jc w:val="both"/>
        <w:rPr>
          <w:b/>
          <w:spacing w:val="-3"/>
        </w:rPr>
      </w:pPr>
    </w:p>
    <w:p w14:paraId="73C1378F" w14:textId="77777777" w:rsidR="00D154DB" w:rsidRDefault="00D154DB">
      <w:pPr>
        <w:numPr>
          <w:ilvl w:val="0"/>
          <w:numId w:val="20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>Vantul are o miscare de la centru spre exterior sau in sensul acelor de ceasornic (pentru emisfera nordica).</w:t>
      </w:r>
    </w:p>
    <w:p w14:paraId="567D4CAE" w14:textId="77777777" w:rsidR="00D154DB" w:rsidRDefault="00D154DB">
      <w:pPr>
        <w:numPr>
          <w:ilvl w:val="0"/>
          <w:numId w:val="42"/>
        </w:numPr>
        <w:tabs>
          <w:tab w:val="left" w:pos="-720"/>
          <w:tab w:val="left" w:pos="1080"/>
        </w:tabs>
        <w:ind w:firstLine="0"/>
        <w:jc w:val="both"/>
        <w:rPr>
          <w:spacing w:val="-2"/>
        </w:rPr>
      </w:pPr>
      <w:r>
        <w:rPr>
          <w:spacing w:val="-2"/>
        </w:rPr>
        <w:t>in cazul ciclonului;</w:t>
      </w:r>
    </w:p>
    <w:p w14:paraId="1FF38010" w14:textId="77777777" w:rsidR="00D154DB" w:rsidRDefault="00D154DB">
      <w:pPr>
        <w:numPr>
          <w:ilvl w:val="0"/>
          <w:numId w:val="42"/>
        </w:numPr>
        <w:tabs>
          <w:tab w:val="left" w:pos="-720"/>
          <w:tab w:val="left" w:pos="1080"/>
        </w:tabs>
        <w:ind w:firstLine="0"/>
        <w:jc w:val="both"/>
        <w:rPr>
          <w:spacing w:val="-2"/>
        </w:rPr>
      </w:pPr>
      <w:r>
        <w:rPr>
          <w:spacing w:val="-2"/>
        </w:rPr>
        <w:t>in cazul izotermei;</w:t>
      </w:r>
    </w:p>
    <w:p w14:paraId="5B8498EA" w14:textId="77777777" w:rsidR="00D154DB" w:rsidRDefault="00D154DB">
      <w:pPr>
        <w:numPr>
          <w:ilvl w:val="0"/>
          <w:numId w:val="42"/>
        </w:numPr>
        <w:tabs>
          <w:tab w:val="left" w:pos="-720"/>
          <w:tab w:val="left" w:pos="1080"/>
        </w:tabs>
        <w:ind w:firstLine="0"/>
        <w:jc w:val="both"/>
        <w:rPr>
          <w:spacing w:val="-2"/>
        </w:rPr>
      </w:pPr>
      <w:r>
        <w:rPr>
          <w:b/>
          <w:bCs/>
          <w:spacing w:val="-2"/>
        </w:rPr>
        <w:t>in cazul anticiclonului</w:t>
      </w:r>
      <w:r>
        <w:rPr>
          <w:spacing w:val="-2"/>
        </w:rPr>
        <w:t>.</w:t>
      </w:r>
    </w:p>
    <w:p w14:paraId="08EB1E34" w14:textId="77777777" w:rsidR="00D154DB" w:rsidRDefault="00D154DB">
      <w:pPr>
        <w:tabs>
          <w:tab w:val="left" w:pos="-720"/>
        </w:tabs>
        <w:jc w:val="both"/>
        <w:rPr>
          <w:spacing w:val="-2"/>
        </w:rPr>
      </w:pPr>
    </w:p>
    <w:p w14:paraId="3EF27886" w14:textId="77777777" w:rsidR="00D154DB" w:rsidRDefault="00D154DB">
      <w:pPr>
        <w:numPr>
          <w:ilvl w:val="0"/>
          <w:numId w:val="20"/>
        </w:numPr>
        <w:rPr>
          <w:spacing w:val="-2"/>
        </w:rPr>
      </w:pPr>
      <w:r>
        <w:rPr>
          <w:spacing w:val="-2"/>
        </w:rPr>
        <w:t>Forta care produce miscarea orizontala, in cazul aerului este:</w:t>
      </w:r>
    </w:p>
    <w:p w14:paraId="77067907" w14:textId="77777777" w:rsidR="00D154DB" w:rsidRDefault="00D154DB">
      <w:pPr>
        <w:numPr>
          <w:ilvl w:val="0"/>
          <w:numId w:val="41"/>
        </w:numPr>
      </w:pPr>
      <w:r>
        <w:t>umiditatea;</w:t>
      </w:r>
    </w:p>
    <w:p w14:paraId="4E5E0544" w14:textId="77777777" w:rsidR="00D154DB" w:rsidRDefault="00D154DB">
      <w:pPr>
        <w:numPr>
          <w:ilvl w:val="0"/>
          <w:numId w:val="41"/>
        </w:numPr>
        <w:rPr>
          <w:b/>
          <w:bCs/>
          <w:spacing w:val="-2"/>
        </w:rPr>
      </w:pPr>
      <w:r>
        <w:rPr>
          <w:b/>
          <w:bCs/>
          <w:spacing w:val="-2"/>
        </w:rPr>
        <w:t>diferenta de presiune;</w:t>
      </w:r>
    </w:p>
    <w:p w14:paraId="07FCE822" w14:textId="77777777" w:rsidR="00D154DB" w:rsidRDefault="00D154DB">
      <w:pPr>
        <w:numPr>
          <w:ilvl w:val="0"/>
          <w:numId w:val="41"/>
        </w:numPr>
        <w:rPr>
          <w:spacing w:val="-2"/>
        </w:rPr>
      </w:pPr>
      <w:r>
        <w:rPr>
          <w:spacing w:val="-2"/>
        </w:rPr>
        <w:t xml:space="preserve">temperatura. </w:t>
      </w:r>
    </w:p>
    <w:p w14:paraId="0C621F72" w14:textId="77777777" w:rsidR="00D154DB" w:rsidRDefault="00D154DB">
      <w:pPr>
        <w:numPr>
          <w:ilvl w:val="0"/>
          <w:numId w:val="15"/>
        </w:numPr>
        <w:tabs>
          <w:tab w:val="left" w:pos="1080"/>
        </w:tabs>
        <w:ind w:left="360" w:firstLine="360"/>
        <w:jc w:val="both"/>
        <w:rPr>
          <w:spacing w:val="-2"/>
        </w:rPr>
      </w:pPr>
      <w:r>
        <w:rPr>
          <w:spacing w:val="-2"/>
        </w:rPr>
        <w:t>insolatie.</w:t>
      </w:r>
    </w:p>
    <w:p w14:paraId="2B5D09A5" w14:textId="77777777" w:rsidR="00D154DB" w:rsidRDefault="00D154DB">
      <w:pPr>
        <w:rPr>
          <w:b/>
        </w:rPr>
      </w:pPr>
    </w:p>
    <w:p w14:paraId="2B47BF62" w14:textId="77777777" w:rsidR="00D154DB" w:rsidRDefault="00D154DB">
      <w:pPr>
        <w:numPr>
          <w:ilvl w:val="0"/>
          <w:numId w:val="20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 xml:space="preserve">Norii </w:t>
      </w:r>
      <w:r>
        <w:rPr>
          <w:i/>
          <w:spacing w:val="-2"/>
        </w:rPr>
        <w:t xml:space="preserve">convectivi </w:t>
      </w:r>
      <w:r>
        <w:rPr>
          <w:spacing w:val="-2"/>
        </w:rPr>
        <w:t>formati prin convectie termica sau dinamica sunt:</w:t>
      </w:r>
    </w:p>
    <w:p w14:paraId="7A85CE2B" w14:textId="77777777" w:rsidR="00D154DB" w:rsidRDefault="00D154DB">
      <w:pPr>
        <w:numPr>
          <w:ilvl w:val="0"/>
          <w:numId w:val="4"/>
        </w:numPr>
        <w:tabs>
          <w:tab w:val="left" w:pos="-720"/>
        </w:tabs>
        <w:jc w:val="both"/>
        <w:rPr>
          <w:b/>
          <w:bCs/>
          <w:spacing w:val="-2"/>
        </w:rPr>
      </w:pPr>
      <w:r>
        <w:rPr>
          <w:b/>
          <w:bCs/>
          <w:spacing w:val="-2"/>
        </w:rPr>
        <w:t>Cu, Cb;</w:t>
      </w:r>
    </w:p>
    <w:p w14:paraId="7A4330F8" w14:textId="77777777" w:rsidR="00D154DB" w:rsidRDefault="00D154DB">
      <w:pPr>
        <w:numPr>
          <w:ilvl w:val="0"/>
          <w:numId w:val="4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>Ci, As, St;</w:t>
      </w:r>
    </w:p>
    <w:p w14:paraId="7EBA82EA" w14:textId="77777777" w:rsidR="00D154DB" w:rsidRDefault="00D154DB">
      <w:pPr>
        <w:numPr>
          <w:ilvl w:val="0"/>
          <w:numId w:val="4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>As, Ns.</w:t>
      </w:r>
    </w:p>
    <w:p w14:paraId="543D4FB4" w14:textId="77777777" w:rsidR="00D154DB" w:rsidRDefault="00D154DB">
      <w:pPr>
        <w:tabs>
          <w:tab w:val="left" w:pos="-720"/>
        </w:tabs>
        <w:ind w:left="1080"/>
        <w:jc w:val="both"/>
        <w:rPr>
          <w:spacing w:val="-2"/>
        </w:rPr>
      </w:pPr>
    </w:p>
    <w:p w14:paraId="4F27A09B" w14:textId="77777777" w:rsidR="00D154DB" w:rsidRDefault="00D154DB">
      <w:pPr>
        <w:numPr>
          <w:ilvl w:val="0"/>
          <w:numId w:val="20"/>
        </w:numPr>
        <w:rPr>
          <w:spacing w:val="-2"/>
        </w:rPr>
      </w:pPr>
      <w:r>
        <w:t xml:space="preserve">Norii se clasifica </w:t>
      </w:r>
      <w:r>
        <w:rPr>
          <w:i/>
          <w:spacing w:val="-2"/>
        </w:rPr>
        <w:t xml:space="preserve">dupa inaltimea bazei </w:t>
      </w:r>
      <w:r>
        <w:rPr>
          <w:spacing w:val="-2"/>
        </w:rPr>
        <w:t>fata de sol in cate categorii:</w:t>
      </w:r>
    </w:p>
    <w:p w14:paraId="3E492995" w14:textId="77777777" w:rsidR="00D154DB" w:rsidRDefault="00D154DB">
      <w:pPr>
        <w:numPr>
          <w:ilvl w:val="0"/>
          <w:numId w:val="23"/>
        </w:numPr>
        <w:rPr>
          <w:spacing w:val="-2"/>
        </w:rPr>
      </w:pPr>
      <w:r>
        <w:rPr>
          <w:b/>
          <w:bCs/>
          <w:spacing w:val="-2"/>
        </w:rPr>
        <w:t>3</w:t>
      </w:r>
      <w:r>
        <w:rPr>
          <w:spacing w:val="-2"/>
        </w:rPr>
        <w:t>;</w:t>
      </w:r>
    </w:p>
    <w:p w14:paraId="17CD19B7" w14:textId="77777777" w:rsidR="00D154DB" w:rsidRDefault="00D154DB">
      <w:pPr>
        <w:numPr>
          <w:ilvl w:val="0"/>
          <w:numId w:val="23"/>
        </w:numPr>
        <w:rPr>
          <w:spacing w:val="-2"/>
        </w:rPr>
      </w:pPr>
      <w:r>
        <w:rPr>
          <w:spacing w:val="-2"/>
        </w:rPr>
        <w:t>4;</w:t>
      </w:r>
    </w:p>
    <w:p w14:paraId="32603A21" w14:textId="77777777" w:rsidR="00D154DB" w:rsidRDefault="00D154DB">
      <w:pPr>
        <w:numPr>
          <w:ilvl w:val="0"/>
          <w:numId w:val="23"/>
        </w:numPr>
        <w:rPr>
          <w:spacing w:val="-2"/>
        </w:rPr>
      </w:pPr>
      <w:r>
        <w:rPr>
          <w:spacing w:val="-2"/>
        </w:rPr>
        <w:t>5.</w:t>
      </w:r>
    </w:p>
    <w:p w14:paraId="30A2C3C1" w14:textId="77777777" w:rsidR="00D154DB" w:rsidRDefault="00D154DB">
      <w:pPr>
        <w:rPr>
          <w:b/>
        </w:rPr>
      </w:pPr>
    </w:p>
    <w:p w14:paraId="6F3C8CB1" w14:textId="77777777" w:rsidR="00D154DB" w:rsidRDefault="00D154DB">
      <w:pPr>
        <w:numPr>
          <w:ilvl w:val="0"/>
          <w:numId w:val="20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lastRenderedPageBreak/>
        <w:t>Norii cumulus sunt nori de:</w:t>
      </w:r>
    </w:p>
    <w:p w14:paraId="00EE4A61" w14:textId="77777777" w:rsidR="00D154DB" w:rsidRDefault="00D154DB">
      <w:pPr>
        <w:numPr>
          <w:ilvl w:val="0"/>
          <w:numId w:val="22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>inalta inaltime;</w:t>
      </w:r>
    </w:p>
    <w:p w14:paraId="50A82A41" w14:textId="77777777" w:rsidR="00D154DB" w:rsidRDefault="00D154DB">
      <w:pPr>
        <w:numPr>
          <w:ilvl w:val="0"/>
          <w:numId w:val="22"/>
        </w:numPr>
        <w:tabs>
          <w:tab w:val="left" w:pos="-720"/>
        </w:tabs>
        <w:jc w:val="both"/>
        <w:rPr>
          <w:b/>
          <w:bCs/>
          <w:spacing w:val="-2"/>
        </w:rPr>
      </w:pPr>
      <w:r>
        <w:rPr>
          <w:b/>
          <w:bCs/>
          <w:spacing w:val="-2"/>
        </w:rPr>
        <w:t>joasa inaltime;</w:t>
      </w:r>
    </w:p>
    <w:p w14:paraId="5E69D03C" w14:textId="77777777" w:rsidR="00D154DB" w:rsidRDefault="00D154DB">
      <w:pPr>
        <w:numPr>
          <w:ilvl w:val="0"/>
          <w:numId w:val="22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>medie inaltime.</w:t>
      </w:r>
    </w:p>
    <w:p w14:paraId="1C668430" w14:textId="77777777" w:rsidR="00D154DB" w:rsidRDefault="00D154DB" w:rsidP="00D154DB">
      <w:pPr>
        <w:tabs>
          <w:tab w:val="left" w:pos="-720"/>
        </w:tabs>
        <w:ind w:left="1080"/>
        <w:jc w:val="both"/>
        <w:rPr>
          <w:spacing w:val="-2"/>
        </w:rPr>
      </w:pPr>
    </w:p>
    <w:p w14:paraId="23E9D89E" w14:textId="77777777" w:rsidR="00D154DB" w:rsidRDefault="00D154DB">
      <w:pPr>
        <w:numPr>
          <w:ilvl w:val="0"/>
          <w:numId w:val="20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>In care nori intalnim descarcari electrice:</w:t>
      </w:r>
    </w:p>
    <w:p w14:paraId="5D27DB32" w14:textId="77777777" w:rsidR="00D154DB" w:rsidRDefault="00D154DB">
      <w:pPr>
        <w:numPr>
          <w:ilvl w:val="0"/>
          <w:numId w:val="51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>Cumulus humilis;</w:t>
      </w:r>
    </w:p>
    <w:p w14:paraId="5D10F709" w14:textId="77777777" w:rsidR="00D154DB" w:rsidRDefault="00D154DB">
      <w:pPr>
        <w:numPr>
          <w:ilvl w:val="0"/>
          <w:numId w:val="51"/>
        </w:numPr>
        <w:tabs>
          <w:tab w:val="left" w:pos="-720"/>
        </w:tabs>
        <w:jc w:val="both"/>
        <w:rPr>
          <w:b/>
          <w:bCs/>
          <w:spacing w:val="-2"/>
        </w:rPr>
      </w:pPr>
      <w:r>
        <w:rPr>
          <w:b/>
          <w:bCs/>
          <w:spacing w:val="-2"/>
        </w:rPr>
        <w:t>Cumulonimbus;</w:t>
      </w:r>
    </w:p>
    <w:p w14:paraId="6EE2075B" w14:textId="77777777" w:rsidR="00D154DB" w:rsidRDefault="00D154DB">
      <w:pPr>
        <w:numPr>
          <w:ilvl w:val="0"/>
          <w:numId w:val="51"/>
        </w:numPr>
        <w:tabs>
          <w:tab w:val="left" w:pos="-720"/>
        </w:tabs>
        <w:jc w:val="both"/>
        <w:rPr>
          <w:spacing w:val="-2"/>
        </w:rPr>
      </w:pPr>
      <w:r>
        <w:rPr>
          <w:spacing w:val="-2"/>
        </w:rPr>
        <w:t>Altocumulus.</w:t>
      </w:r>
    </w:p>
    <w:p w14:paraId="70412E42" w14:textId="77777777" w:rsidR="00D154DB" w:rsidRDefault="00D154DB">
      <w:pPr>
        <w:rPr>
          <w:b/>
        </w:rPr>
      </w:pPr>
    </w:p>
    <w:p w14:paraId="0F989217" w14:textId="77777777" w:rsidR="00D154DB" w:rsidRDefault="00D154DB">
      <w:pPr>
        <w:numPr>
          <w:ilvl w:val="0"/>
          <w:numId w:val="20"/>
        </w:numPr>
        <w:rPr>
          <w:spacing w:val="-2"/>
        </w:rPr>
      </w:pPr>
      <w:r>
        <w:rPr>
          <w:spacing w:val="-2"/>
        </w:rPr>
        <w:t>Frontul in lungul caruia aerul rece in deplasare inlocuieste aerul cald este:</w:t>
      </w:r>
    </w:p>
    <w:p w14:paraId="6B29366C" w14:textId="77777777" w:rsidR="00D154DB" w:rsidRDefault="00D154DB">
      <w:pPr>
        <w:numPr>
          <w:ilvl w:val="0"/>
          <w:numId w:val="6"/>
        </w:numPr>
        <w:rPr>
          <w:spacing w:val="-2"/>
        </w:rPr>
      </w:pPr>
      <w:r>
        <w:rPr>
          <w:b/>
          <w:bCs/>
          <w:spacing w:val="-2"/>
        </w:rPr>
        <w:t>frontul rece</w:t>
      </w:r>
      <w:r>
        <w:rPr>
          <w:spacing w:val="-2"/>
        </w:rPr>
        <w:t>;</w:t>
      </w:r>
    </w:p>
    <w:p w14:paraId="2719C4AC" w14:textId="77777777" w:rsidR="00D154DB" w:rsidRDefault="00D154DB">
      <w:pPr>
        <w:numPr>
          <w:ilvl w:val="0"/>
          <w:numId w:val="6"/>
        </w:numPr>
        <w:rPr>
          <w:spacing w:val="-2"/>
        </w:rPr>
      </w:pPr>
      <w:r>
        <w:rPr>
          <w:spacing w:val="-2"/>
        </w:rPr>
        <w:t>frontul cald;</w:t>
      </w:r>
    </w:p>
    <w:p w14:paraId="229AC2A4" w14:textId="77777777" w:rsidR="00D154DB" w:rsidRDefault="00D154DB">
      <w:pPr>
        <w:numPr>
          <w:ilvl w:val="0"/>
          <w:numId w:val="6"/>
        </w:numPr>
        <w:rPr>
          <w:spacing w:val="-2"/>
        </w:rPr>
      </w:pPr>
      <w:r>
        <w:rPr>
          <w:spacing w:val="-2"/>
        </w:rPr>
        <w:t>frontul oclus</w:t>
      </w:r>
    </w:p>
    <w:p w14:paraId="2629E459" w14:textId="77777777" w:rsidR="00D154DB" w:rsidRDefault="00D154DB">
      <w:pPr>
        <w:ind w:left="1080"/>
      </w:pPr>
    </w:p>
    <w:p w14:paraId="3029EAD9" w14:textId="77777777" w:rsidR="00D154DB" w:rsidRDefault="00D154DB">
      <w:pPr>
        <w:numPr>
          <w:ilvl w:val="0"/>
          <w:numId w:val="20"/>
        </w:numPr>
      </w:pPr>
      <w:r>
        <w:t>Frontul cald se dezvolta atunci cand:</w:t>
      </w:r>
    </w:p>
    <w:p w14:paraId="5323495E" w14:textId="77777777" w:rsidR="00D154DB" w:rsidRDefault="00D154DB">
      <w:pPr>
        <w:numPr>
          <w:ilvl w:val="0"/>
          <w:numId w:val="19"/>
        </w:numPr>
        <w:rPr>
          <w:b/>
          <w:bCs/>
        </w:rPr>
      </w:pPr>
      <w:r>
        <w:rPr>
          <w:b/>
          <w:bCs/>
        </w:rPr>
        <w:t>masa de aer cald impinge si inlocuieste o masa de aer rece;</w:t>
      </w:r>
    </w:p>
    <w:p w14:paraId="0BC28061" w14:textId="77777777" w:rsidR="00D154DB" w:rsidRDefault="00D154DB">
      <w:pPr>
        <w:numPr>
          <w:ilvl w:val="0"/>
          <w:numId w:val="19"/>
        </w:numPr>
        <w:tabs>
          <w:tab w:val="left" w:pos="-720"/>
        </w:tabs>
        <w:jc w:val="both"/>
      </w:pPr>
      <w:r>
        <w:t>masa de aer rece impinge si inlocuieste o masa de aer cald;</w:t>
      </w:r>
    </w:p>
    <w:p w14:paraId="3FC3CBED" w14:textId="77777777" w:rsidR="00D154DB" w:rsidRDefault="00D154DB">
      <w:pPr>
        <w:numPr>
          <w:ilvl w:val="0"/>
          <w:numId w:val="19"/>
        </w:numPr>
        <w:tabs>
          <w:tab w:val="left" w:pos="-720"/>
        </w:tabs>
        <w:jc w:val="both"/>
      </w:pPr>
      <w:r>
        <w:t>masa de aer rece impinge si inlocuieste o masa de aer mai rece.</w:t>
      </w:r>
    </w:p>
    <w:p w14:paraId="55730FE6" w14:textId="77777777" w:rsidR="00D154DB" w:rsidRDefault="00D154DB">
      <w:pPr>
        <w:ind w:left="1080"/>
        <w:rPr>
          <w:b/>
        </w:rPr>
      </w:pPr>
    </w:p>
    <w:p w14:paraId="3A35CB5D" w14:textId="77777777" w:rsidR="00D154DB" w:rsidRDefault="00D154DB">
      <w:pPr>
        <w:numPr>
          <w:ilvl w:val="0"/>
          <w:numId w:val="20"/>
        </w:numPr>
      </w:pPr>
      <w:r>
        <w:t>Atunci cand aerul rece si cel cald din doua mase de aer invecinate se deplaseaza paralel, in acelasi sens sau chiar in sens invers, dar</w:t>
      </w:r>
      <w:r>
        <w:rPr>
          <w:color w:val="FF0000"/>
        </w:rPr>
        <w:t xml:space="preserve"> </w:t>
      </w:r>
      <w:r>
        <w:t>niciuna dintre ele nu o poate inlocui pe cealalta</w:t>
      </w:r>
      <w:r>
        <w:rPr>
          <w:color w:val="FF0000"/>
        </w:rPr>
        <w:t>,</w:t>
      </w:r>
      <w:r>
        <w:t xml:space="preserve"> avem parte de un:</w:t>
      </w:r>
    </w:p>
    <w:p w14:paraId="3CC77C56" w14:textId="77777777" w:rsidR="00D154DB" w:rsidRDefault="00D154DB">
      <w:pPr>
        <w:numPr>
          <w:ilvl w:val="0"/>
          <w:numId w:val="33"/>
        </w:numPr>
      </w:pPr>
      <w:r>
        <w:t>front oclus;</w:t>
      </w:r>
    </w:p>
    <w:p w14:paraId="4BF9C902" w14:textId="77777777" w:rsidR="00D154DB" w:rsidRDefault="00D154DB">
      <w:pPr>
        <w:numPr>
          <w:ilvl w:val="0"/>
          <w:numId w:val="33"/>
        </w:numPr>
        <w:rPr>
          <w:b/>
          <w:bCs/>
        </w:rPr>
      </w:pPr>
      <w:r>
        <w:rPr>
          <w:b/>
          <w:bCs/>
        </w:rPr>
        <w:t>front stationar;</w:t>
      </w:r>
    </w:p>
    <w:p w14:paraId="48A11C6E" w14:textId="77777777" w:rsidR="00D154DB" w:rsidRDefault="00D154DB">
      <w:pPr>
        <w:numPr>
          <w:ilvl w:val="0"/>
          <w:numId w:val="33"/>
        </w:numPr>
      </w:pPr>
      <w:r>
        <w:t xml:space="preserve">front rece. </w:t>
      </w:r>
    </w:p>
    <w:p w14:paraId="67CC8578" w14:textId="77777777" w:rsidR="00D154DB" w:rsidRDefault="00D154DB"/>
    <w:p w14:paraId="2C2940CF" w14:textId="77777777" w:rsidR="00D154DB" w:rsidRDefault="00D154DB">
      <w:pPr>
        <w:numPr>
          <w:ilvl w:val="0"/>
          <w:numId w:val="20"/>
        </w:numPr>
      </w:pPr>
      <w:r>
        <w:t>Ce este gradientul termic vertical ?</w:t>
      </w:r>
    </w:p>
    <w:p w14:paraId="45A81479" w14:textId="77777777" w:rsidR="00D154DB" w:rsidRDefault="00D154DB">
      <w:pPr>
        <w:autoSpaceDE w:val="0"/>
        <w:ind w:firstLine="720"/>
        <w:jc w:val="both"/>
        <w:rPr>
          <w:b/>
        </w:rPr>
      </w:pPr>
      <w:r>
        <w:rPr>
          <w:b/>
        </w:rPr>
        <w:t>a)</w:t>
      </w:r>
      <w:r>
        <w:t xml:space="preserve"> </w:t>
      </w:r>
      <w:r>
        <w:rPr>
          <w:b/>
          <w:iCs/>
        </w:rPr>
        <w:t>gradientul termic vertical reprezinta variatia temperaturii pentru o diferenta de nivel de  100 m</w:t>
      </w:r>
      <w:r>
        <w:rPr>
          <w:b/>
        </w:rPr>
        <w:t>.</w:t>
      </w:r>
    </w:p>
    <w:p w14:paraId="5C26468A" w14:textId="77777777" w:rsidR="00D154DB" w:rsidRDefault="00D154DB">
      <w:pPr>
        <w:autoSpaceDE w:val="0"/>
        <w:ind w:firstLine="720"/>
        <w:rPr>
          <w:iCs/>
        </w:rPr>
      </w:pPr>
      <w:r>
        <w:t xml:space="preserve">b) </w:t>
      </w:r>
      <w:r>
        <w:rPr>
          <w:iCs/>
        </w:rPr>
        <w:t>miscarea orizontala a aerului.</w:t>
      </w:r>
    </w:p>
    <w:p w14:paraId="436CFB24" w14:textId="77777777" w:rsidR="00D154DB" w:rsidRDefault="00D154DB">
      <w:pPr>
        <w:autoSpaceDE w:val="0"/>
        <w:ind w:firstLine="720"/>
        <w:rPr>
          <w:iCs/>
        </w:rPr>
      </w:pPr>
      <w:r>
        <w:rPr>
          <w:iCs/>
        </w:rPr>
        <w:t>c) diferenta de viteza a vantului pe diferite altitudini din 100 in 100 de metri.</w:t>
      </w:r>
    </w:p>
    <w:p w14:paraId="46EB7A35" w14:textId="77777777" w:rsidR="00D154DB" w:rsidRDefault="00D154DB">
      <w:pPr>
        <w:autoSpaceDE w:val="0"/>
        <w:ind w:firstLine="720"/>
        <w:rPr>
          <w:iCs/>
        </w:rPr>
      </w:pPr>
    </w:p>
    <w:p w14:paraId="52BC0CD5" w14:textId="77777777" w:rsidR="00D154DB" w:rsidRDefault="00D154DB" w:rsidP="00EC038D">
      <w:pPr>
        <w:numPr>
          <w:ilvl w:val="0"/>
          <w:numId w:val="20"/>
        </w:numPr>
        <w:autoSpaceDE w:val="0"/>
      </w:pPr>
      <w:r>
        <w:t>Cand se poate afirma ca este vant laminar ?</w:t>
      </w:r>
    </w:p>
    <w:p w14:paraId="13452F75" w14:textId="77777777" w:rsidR="00D154DB" w:rsidRDefault="00D154DB">
      <w:pPr>
        <w:autoSpaceDE w:val="0"/>
        <w:ind w:firstLine="720"/>
        <w:rPr>
          <w:iCs/>
        </w:rPr>
      </w:pPr>
      <w:r>
        <w:rPr>
          <w:iCs/>
        </w:rPr>
        <w:t>a) cand nu sunt rafale.</w:t>
      </w:r>
    </w:p>
    <w:p w14:paraId="603A5A71" w14:textId="77777777" w:rsidR="00D154DB" w:rsidRDefault="00D154DB">
      <w:pPr>
        <w:autoSpaceDE w:val="0"/>
        <w:ind w:firstLine="720"/>
        <w:rPr>
          <w:iCs/>
        </w:rPr>
      </w:pPr>
      <w:r>
        <w:rPr>
          <w:iCs/>
        </w:rPr>
        <w:t>b) iarna.</w:t>
      </w:r>
    </w:p>
    <w:p w14:paraId="39AC9112" w14:textId="77777777" w:rsidR="00D154DB" w:rsidRDefault="00D154DB">
      <w:pPr>
        <w:autoSpaceDE w:val="0"/>
        <w:ind w:firstLine="720"/>
        <w:rPr>
          <w:b/>
          <w:iCs/>
        </w:rPr>
      </w:pPr>
      <w:r>
        <w:rPr>
          <w:b/>
          <w:iCs/>
        </w:rPr>
        <w:t xml:space="preserve">c) in situatia cand vantul are o miscare uniforma, atat in ce priveste viteza cat si directia,scurgerea aerului facandu-se in straturi paralele </w:t>
      </w:r>
    </w:p>
    <w:p w14:paraId="2C462839" w14:textId="77777777" w:rsidR="00D154DB" w:rsidRDefault="00D154DB">
      <w:pPr>
        <w:autoSpaceDE w:val="0"/>
        <w:ind w:firstLine="720"/>
        <w:rPr>
          <w:b/>
          <w:iCs/>
        </w:rPr>
      </w:pPr>
    </w:p>
    <w:p w14:paraId="1A81CD87" w14:textId="77777777" w:rsidR="00D154DB" w:rsidRDefault="00D154DB" w:rsidP="00EC038D">
      <w:pPr>
        <w:numPr>
          <w:ilvl w:val="0"/>
          <w:numId w:val="20"/>
        </w:numPr>
        <w:autoSpaceDE w:val="0"/>
      </w:pPr>
      <w:r>
        <w:rPr>
          <w:iCs/>
        </w:rPr>
        <w:t xml:space="preserve">Din ce sunt constituiti norii </w:t>
      </w:r>
      <w:r>
        <w:t>?</w:t>
      </w:r>
    </w:p>
    <w:p w14:paraId="00B67E14" w14:textId="77777777" w:rsidR="00D154DB" w:rsidRDefault="00D154DB">
      <w:pPr>
        <w:autoSpaceDE w:val="0"/>
        <w:ind w:firstLine="720"/>
        <w:rPr>
          <w:iCs/>
        </w:rPr>
      </w:pPr>
      <w:r>
        <w:rPr>
          <w:iCs/>
        </w:rPr>
        <w:t>a) din aer cald.</w:t>
      </w:r>
    </w:p>
    <w:p w14:paraId="740F640F" w14:textId="77777777" w:rsidR="00D154DB" w:rsidRDefault="00D154DB">
      <w:pPr>
        <w:autoSpaceDE w:val="0"/>
        <w:ind w:firstLine="720"/>
        <w:rPr>
          <w:b/>
        </w:rPr>
      </w:pPr>
      <w:r>
        <w:rPr>
          <w:b/>
          <w:iCs/>
        </w:rPr>
        <w:t>b)</w:t>
      </w:r>
      <w:r>
        <w:rPr>
          <w:b/>
          <w:i/>
          <w:iCs/>
        </w:rPr>
        <w:t xml:space="preserve"> </w:t>
      </w:r>
      <w:r>
        <w:rPr>
          <w:b/>
          <w:iCs/>
        </w:rPr>
        <w:t>din picaturi fine de apa sau cristale de gheata in suspensie</w:t>
      </w:r>
      <w:r>
        <w:rPr>
          <w:b/>
          <w:iCs/>
          <w:color w:val="FF0000"/>
        </w:rPr>
        <w:t xml:space="preserve"> </w:t>
      </w:r>
      <w:r>
        <w:rPr>
          <w:b/>
          <w:iCs/>
        </w:rPr>
        <w:t>in atmosfera</w:t>
      </w:r>
      <w:r>
        <w:rPr>
          <w:b/>
        </w:rPr>
        <w:t>.</w:t>
      </w:r>
    </w:p>
    <w:p w14:paraId="0D7E8665" w14:textId="77777777" w:rsidR="00D154DB" w:rsidRDefault="00D154DB">
      <w:pPr>
        <w:autoSpaceDE w:val="0"/>
        <w:ind w:firstLine="720"/>
      </w:pPr>
      <w:r>
        <w:t>c) din bule termice.</w:t>
      </w:r>
    </w:p>
    <w:p w14:paraId="49F681C5" w14:textId="77777777" w:rsidR="00D154DB" w:rsidRDefault="00D154DB">
      <w:pPr>
        <w:autoSpaceDE w:val="0"/>
      </w:pPr>
    </w:p>
    <w:p w14:paraId="10DD3B6F" w14:textId="77777777" w:rsidR="00D154DB" w:rsidRDefault="00D154DB" w:rsidP="00EC038D">
      <w:pPr>
        <w:numPr>
          <w:ilvl w:val="0"/>
          <w:numId w:val="20"/>
        </w:numPr>
        <w:autoSpaceDE w:val="0"/>
      </w:pPr>
      <w:r>
        <w:rPr>
          <w:color w:val="000000"/>
        </w:rPr>
        <w:t xml:space="preserve">Este indicat sa </w:t>
      </w:r>
      <w:r>
        <w:t>zburam in apropierea unui Cumulonimbus (CB) ?</w:t>
      </w:r>
    </w:p>
    <w:p w14:paraId="123DD523" w14:textId="77777777" w:rsidR="00D154DB" w:rsidRDefault="00D154DB">
      <w:pPr>
        <w:pStyle w:val="PlainText"/>
        <w:rPr>
          <w:rFonts w:ascii="Times New Roman" w:hAnsi="Times New Roman"/>
          <w:color w:val="000000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     </w:t>
      </w:r>
      <w:r>
        <w:rPr>
          <w:rFonts w:ascii="Times New Roman" w:hAnsi="Times New Roman"/>
          <w:sz w:val="24"/>
          <w:szCs w:val="24"/>
          <w:lang w:val="ro-RO"/>
        </w:rPr>
        <w:tab/>
        <w:t xml:space="preserve">a) </w:t>
      </w:r>
      <w:r>
        <w:rPr>
          <w:rFonts w:ascii="Times New Roman" w:hAnsi="Times New Roman"/>
          <w:color w:val="000000"/>
          <w:sz w:val="24"/>
          <w:szCs w:val="24"/>
          <w:lang w:val="ro-RO"/>
        </w:rPr>
        <w:t>da</w:t>
      </w:r>
    </w:p>
    <w:p w14:paraId="692661F3" w14:textId="77777777" w:rsidR="00D154DB" w:rsidRDefault="00D154DB">
      <w:pPr>
        <w:pStyle w:val="PlainText"/>
        <w:ind w:firstLine="720"/>
        <w:rPr>
          <w:rFonts w:ascii="Times New Roman" w:hAnsi="Times New Roman"/>
          <w:b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RO"/>
        </w:rPr>
        <w:t>b) nu</w:t>
      </w:r>
    </w:p>
    <w:p w14:paraId="00889700" w14:textId="77777777" w:rsidR="00D154DB" w:rsidRDefault="00D154DB">
      <w:pPr>
        <w:pStyle w:val="PlainText"/>
        <w:ind w:firstLine="72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c) depinde de directia vantului</w:t>
      </w:r>
    </w:p>
    <w:p w14:paraId="131587CF" w14:textId="77777777" w:rsidR="00D154DB" w:rsidRDefault="00D154DB">
      <w:pPr>
        <w:pStyle w:val="PlainText"/>
        <w:rPr>
          <w:rFonts w:ascii="Times New Roman" w:hAnsi="Times New Roman"/>
          <w:color w:val="000000"/>
          <w:sz w:val="24"/>
          <w:szCs w:val="24"/>
          <w:lang w:val="fr-FR"/>
        </w:rPr>
      </w:pPr>
    </w:p>
    <w:p w14:paraId="3C07DB81" w14:textId="77777777" w:rsidR="00D154DB" w:rsidRDefault="00D154DB" w:rsidP="00EC038D">
      <w:pPr>
        <w:pStyle w:val="PlainText"/>
        <w:numPr>
          <w:ilvl w:val="0"/>
          <w:numId w:val="20"/>
        </w:numPr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Cirrus, cirrocumulus si cirrostratus sunt nori periculosi pentru parapantism ?</w:t>
      </w:r>
    </w:p>
    <w:p w14:paraId="147CB7E6" w14:textId="77777777" w:rsidR="00D154DB" w:rsidRDefault="00D154DB">
      <w:pPr>
        <w:pStyle w:val="PlainText"/>
        <w:ind w:firstLine="72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a) da</w:t>
      </w:r>
    </w:p>
    <w:p w14:paraId="0FA7AE0D" w14:textId="77777777" w:rsidR="00D154DB" w:rsidRDefault="00D154DB">
      <w:pPr>
        <w:pStyle w:val="PlainText"/>
        <w:ind w:firstLine="720"/>
        <w:rPr>
          <w:rFonts w:ascii="Times New Roman" w:hAnsi="Times New Roman"/>
          <w:b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RO"/>
        </w:rPr>
        <w:t>b) nu</w:t>
      </w:r>
    </w:p>
    <w:p w14:paraId="2ECCE4BE" w14:textId="77777777" w:rsidR="00D154DB" w:rsidRDefault="00D154DB">
      <w:pPr>
        <w:pStyle w:val="PlainText"/>
        <w:ind w:firstLine="72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c) uneori</w:t>
      </w:r>
    </w:p>
    <w:p w14:paraId="05701376" w14:textId="77777777" w:rsidR="00D154DB" w:rsidRDefault="007C0E95" w:rsidP="00D154DB">
      <w:r>
        <w:br w:type="page"/>
      </w:r>
    </w:p>
    <w:p w14:paraId="37A73F74" w14:textId="77777777" w:rsidR="00D154DB" w:rsidRPr="00A97584" w:rsidRDefault="00D154DB" w:rsidP="00EC038D">
      <w:pPr>
        <w:numPr>
          <w:ilvl w:val="0"/>
          <w:numId w:val="20"/>
        </w:numPr>
      </w:pPr>
      <w:r>
        <w:t xml:space="preserve">Aerul </w:t>
      </w:r>
      <w:r w:rsidRPr="00A97584">
        <w:t>este un amestec de diferite gaze. Cele mai importante gaze și proporțiile lor sunt</w:t>
      </w:r>
    </w:p>
    <w:p w14:paraId="263A17B7" w14:textId="77777777" w:rsidR="00D154DB" w:rsidRPr="00A97584" w:rsidRDefault="00D154DB" w:rsidP="007B49A4">
      <w:pPr>
        <w:ind w:left="708"/>
      </w:pPr>
      <w:r w:rsidRPr="00A97584">
        <w:t>a) aproximativ 78% oxigen și 21% azot.</w:t>
      </w:r>
    </w:p>
    <w:p w14:paraId="1DAC8167" w14:textId="77777777" w:rsidR="00D154DB" w:rsidRPr="00A97584" w:rsidRDefault="00D154DB" w:rsidP="007B49A4">
      <w:pPr>
        <w:ind w:left="708"/>
        <w:rPr>
          <w:b/>
        </w:rPr>
      </w:pPr>
      <w:r w:rsidRPr="00A97584">
        <w:rPr>
          <w:b/>
        </w:rPr>
        <w:t>b) aproximativ 78% azot și 21% oxigen.</w:t>
      </w:r>
    </w:p>
    <w:p w14:paraId="7DED0F8D" w14:textId="77777777" w:rsidR="00D154DB" w:rsidRPr="00A97584" w:rsidRDefault="00D154DB" w:rsidP="007B49A4">
      <w:pPr>
        <w:ind w:left="708"/>
      </w:pPr>
      <w:r>
        <w:t>c</w:t>
      </w:r>
      <w:r w:rsidRPr="00A97584">
        <w:t xml:space="preserve">) aproximativ 78% </w:t>
      </w:r>
      <w:r>
        <w:t>dioxid de carbon</w:t>
      </w:r>
      <w:r w:rsidRPr="00A97584">
        <w:t xml:space="preserve"> și 21% </w:t>
      </w:r>
      <w:r>
        <w:t>oxigen</w:t>
      </w:r>
      <w:r w:rsidRPr="00A97584">
        <w:t>.</w:t>
      </w:r>
    </w:p>
    <w:p w14:paraId="0A7A8AD6" w14:textId="77777777" w:rsidR="00D154DB" w:rsidRDefault="00D154DB" w:rsidP="007B49A4">
      <w:pPr>
        <w:ind w:left="708"/>
      </w:pPr>
      <w:r>
        <w:t>d</w:t>
      </w:r>
      <w:r w:rsidRPr="00A97584">
        <w:t xml:space="preserve">) aproximativ 78% oxigen și 21% </w:t>
      </w:r>
      <w:r>
        <w:t>dioxid de carbon</w:t>
      </w:r>
      <w:r w:rsidRPr="00A97584">
        <w:t>.</w:t>
      </w:r>
    </w:p>
    <w:p w14:paraId="1A2CFBE7" w14:textId="77777777" w:rsidR="00D154DB" w:rsidRDefault="00D154DB" w:rsidP="00D154DB"/>
    <w:p w14:paraId="4AC87D52" w14:textId="77777777" w:rsidR="00D154DB" w:rsidRDefault="00D154DB" w:rsidP="00EC038D">
      <w:pPr>
        <w:numPr>
          <w:ilvl w:val="0"/>
          <w:numId w:val="20"/>
        </w:numPr>
      </w:pPr>
      <w:r>
        <w:t>Cum variază temperatura aerului în troposferă cu creșterea altitudinii?</w:t>
      </w:r>
    </w:p>
    <w:p w14:paraId="087C99AB" w14:textId="77777777" w:rsidR="00D154DB" w:rsidRDefault="00D154DB" w:rsidP="007B49A4">
      <w:pPr>
        <w:ind w:left="708"/>
      </w:pPr>
      <w:r>
        <w:t>a) Scade liniar cu 0,65</w:t>
      </w:r>
      <w:r w:rsidRPr="00D154DB">
        <w:t>°</w:t>
      </w:r>
      <w:r>
        <w:t>C/100m până la tropopauză.</w:t>
      </w:r>
    </w:p>
    <w:p w14:paraId="2F1FF7A9" w14:textId="77777777" w:rsidR="00D154DB" w:rsidRDefault="00D154DB" w:rsidP="007B49A4">
      <w:pPr>
        <w:ind w:left="708"/>
      </w:pPr>
      <w:r>
        <w:t>b) Scade liniar cu 1</w:t>
      </w:r>
      <w:r w:rsidRPr="00D154DB">
        <w:t>°</w:t>
      </w:r>
      <w:r>
        <w:t>C/100m până la tropopauză.</w:t>
      </w:r>
    </w:p>
    <w:p w14:paraId="786CCD42" w14:textId="77777777" w:rsidR="00D154DB" w:rsidRDefault="007B49A4" w:rsidP="007B49A4">
      <w:pPr>
        <w:ind w:left="708"/>
      </w:pPr>
      <w:r>
        <w:t>c</w:t>
      </w:r>
      <w:r w:rsidR="00D154DB">
        <w:t>) Scade, nu liniar, dar depinzând de straturile de aer variază între 0,1</w:t>
      </w:r>
      <w:r w:rsidR="00D154DB" w:rsidRPr="00D154DB">
        <w:t>°</w:t>
      </w:r>
      <w:r w:rsidR="00D154DB">
        <w:t>C și 1,2</w:t>
      </w:r>
      <w:r w:rsidR="00D154DB" w:rsidRPr="00D154DB">
        <w:t>°</w:t>
      </w:r>
      <w:r w:rsidR="00D154DB">
        <w:t>C.</w:t>
      </w:r>
    </w:p>
    <w:p w14:paraId="010B4608" w14:textId="77777777" w:rsidR="00D154DB" w:rsidRDefault="007B49A4" w:rsidP="007B49A4">
      <w:pPr>
        <w:ind w:left="708"/>
        <w:rPr>
          <w:b/>
        </w:rPr>
      </w:pPr>
      <w:r>
        <w:rPr>
          <w:b/>
        </w:rPr>
        <w:t>d</w:t>
      </w:r>
      <w:r w:rsidR="00D154DB" w:rsidRPr="00121466">
        <w:rPr>
          <w:b/>
        </w:rPr>
        <w:t>) Depinzând de stratul de aer poate scădea, rămâne la fel sau crește, dar în medie scade cu 0,65</w:t>
      </w:r>
      <w:r w:rsidR="00D154DB" w:rsidRPr="00D154DB">
        <w:rPr>
          <w:b/>
        </w:rPr>
        <w:t>°</w:t>
      </w:r>
      <w:r w:rsidR="00D154DB" w:rsidRPr="00121466">
        <w:rPr>
          <w:b/>
        </w:rPr>
        <w:t>C/100m.</w:t>
      </w:r>
    </w:p>
    <w:p w14:paraId="288A477F" w14:textId="77777777" w:rsidR="00D154DB" w:rsidRDefault="00D154DB" w:rsidP="00D154DB">
      <w:pPr>
        <w:rPr>
          <w:b/>
        </w:rPr>
      </w:pPr>
    </w:p>
    <w:p w14:paraId="5BE59B84" w14:textId="77777777" w:rsidR="00D154DB" w:rsidRDefault="00D154DB" w:rsidP="00EC038D">
      <w:pPr>
        <w:numPr>
          <w:ilvl w:val="0"/>
          <w:numId w:val="20"/>
        </w:numPr>
      </w:pPr>
      <w:r>
        <w:t>Pentru a se asigura că toți utilizatorii spațiului aerian au altimetrele reglate la fel, atmosfera a fost standardizată. Care sunt valorile pentru atmosfera standard în regiunea troposferei? Presiunea la nivelul mării și temperatura/gradientul termic</w:t>
      </w:r>
    </w:p>
    <w:p w14:paraId="128C0E21" w14:textId="77777777" w:rsidR="00D154DB" w:rsidRPr="00462153" w:rsidRDefault="00D154DB" w:rsidP="007B49A4">
      <w:pPr>
        <w:ind w:left="708"/>
      </w:pPr>
      <w:r w:rsidRPr="00462153">
        <w:t>a) 1033</w:t>
      </w:r>
      <w:r>
        <w:t>,</w:t>
      </w:r>
      <w:r w:rsidRPr="00462153">
        <w:t>6</w:t>
      </w:r>
      <w:r>
        <w:t xml:space="preserve"> </w:t>
      </w:r>
      <w:r w:rsidRPr="00462153">
        <w:t xml:space="preserve"> hPa </w:t>
      </w:r>
      <w:r>
        <w:t xml:space="preserve"> </w:t>
      </w:r>
      <w:r w:rsidRPr="00462153">
        <w:t>15°C</w:t>
      </w:r>
      <w:r>
        <w:t xml:space="preserve">  </w:t>
      </w:r>
      <w:r w:rsidRPr="00462153">
        <w:t>1°C/100m</w:t>
      </w:r>
    </w:p>
    <w:p w14:paraId="2206CAD4" w14:textId="77777777" w:rsidR="00D154DB" w:rsidRPr="00462153" w:rsidRDefault="00D154DB" w:rsidP="007B49A4">
      <w:pPr>
        <w:ind w:left="708"/>
      </w:pPr>
      <w:r>
        <w:t>b) 1013,</w:t>
      </w:r>
      <w:r w:rsidRPr="00462153">
        <w:t xml:space="preserve">2 </w:t>
      </w:r>
      <w:r>
        <w:t xml:space="preserve"> </w:t>
      </w:r>
      <w:r w:rsidRPr="00462153">
        <w:t xml:space="preserve">hPa </w:t>
      </w:r>
      <w:r>
        <w:t xml:space="preserve"> </w:t>
      </w:r>
      <w:r w:rsidRPr="00462153">
        <w:t>15°C</w:t>
      </w:r>
      <w:r>
        <w:t xml:space="preserve">  </w:t>
      </w:r>
      <w:r w:rsidRPr="00462153">
        <w:t>0.65°C/100m</w:t>
      </w:r>
    </w:p>
    <w:p w14:paraId="799FDB63" w14:textId="77777777" w:rsidR="00D154DB" w:rsidRPr="00462153" w:rsidRDefault="00D154DB" w:rsidP="007B49A4">
      <w:pPr>
        <w:ind w:left="708"/>
      </w:pPr>
      <w:r w:rsidRPr="00462153">
        <w:t>c) 033</w:t>
      </w:r>
      <w:r>
        <w:t>,</w:t>
      </w:r>
      <w:r w:rsidRPr="00462153">
        <w:t xml:space="preserve">6 </w:t>
      </w:r>
      <w:r>
        <w:t xml:space="preserve"> </w:t>
      </w:r>
      <w:r w:rsidRPr="00462153">
        <w:t xml:space="preserve">hPa </w:t>
      </w:r>
      <w:r>
        <w:t xml:space="preserve"> </w:t>
      </w:r>
      <w:r w:rsidRPr="00462153">
        <w:t xml:space="preserve">15°C </w:t>
      </w:r>
      <w:r>
        <w:t xml:space="preserve"> </w:t>
      </w:r>
      <w:r w:rsidRPr="00462153">
        <w:t>0</w:t>
      </w:r>
      <w:r>
        <w:t>,</w:t>
      </w:r>
      <w:r w:rsidRPr="00462153">
        <w:t>5°C/100m</w:t>
      </w:r>
    </w:p>
    <w:p w14:paraId="04B063E6" w14:textId="77777777" w:rsidR="00D154DB" w:rsidRPr="00462153" w:rsidRDefault="00D154DB" w:rsidP="007B49A4">
      <w:pPr>
        <w:ind w:left="708"/>
        <w:rPr>
          <w:b/>
        </w:rPr>
      </w:pPr>
      <w:r w:rsidRPr="00462153">
        <w:rPr>
          <w:b/>
        </w:rPr>
        <w:t>d) 1013</w:t>
      </w:r>
      <w:r>
        <w:rPr>
          <w:b/>
        </w:rPr>
        <w:t>,</w:t>
      </w:r>
      <w:r w:rsidRPr="00462153">
        <w:rPr>
          <w:b/>
        </w:rPr>
        <w:t xml:space="preserve">2 </w:t>
      </w:r>
      <w:r>
        <w:rPr>
          <w:b/>
        </w:rPr>
        <w:t xml:space="preserve"> </w:t>
      </w:r>
      <w:r w:rsidRPr="00462153">
        <w:rPr>
          <w:b/>
        </w:rPr>
        <w:t xml:space="preserve">hPa </w:t>
      </w:r>
      <w:r>
        <w:rPr>
          <w:b/>
        </w:rPr>
        <w:t xml:space="preserve"> </w:t>
      </w:r>
      <w:r w:rsidRPr="00462153">
        <w:rPr>
          <w:b/>
        </w:rPr>
        <w:t>15°C</w:t>
      </w:r>
      <w:r>
        <w:rPr>
          <w:b/>
        </w:rPr>
        <w:t xml:space="preserve"> </w:t>
      </w:r>
      <w:r w:rsidRPr="00462153">
        <w:rPr>
          <w:b/>
        </w:rPr>
        <w:t xml:space="preserve"> 1°C/100m</w:t>
      </w:r>
    </w:p>
    <w:p w14:paraId="7DF516A3" w14:textId="77777777" w:rsidR="00D154DB" w:rsidRDefault="00D154DB" w:rsidP="00D154DB"/>
    <w:p w14:paraId="3E72723C" w14:textId="77777777" w:rsidR="00D154DB" w:rsidRDefault="00D154DB" w:rsidP="00EC038D">
      <w:pPr>
        <w:numPr>
          <w:ilvl w:val="0"/>
          <w:numId w:val="20"/>
        </w:numPr>
      </w:pPr>
      <w:r>
        <w:t>Altitudinea medie a tropopauzei la latitudinea noastră este</w:t>
      </w:r>
    </w:p>
    <w:p w14:paraId="47954DED" w14:textId="77777777" w:rsidR="00D154DB" w:rsidRDefault="00D154DB" w:rsidP="007B49A4">
      <w:pPr>
        <w:ind w:left="708"/>
      </w:pPr>
      <w:r>
        <w:t>a) 4.000 m deasupra nivelului mării.</w:t>
      </w:r>
    </w:p>
    <w:p w14:paraId="45DB46AD" w14:textId="77777777" w:rsidR="00D154DB" w:rsidRDefault="00D154DB" w:rsidP="007B49A4">
      <w:pPr>
        <w:ind w:left="708"/>
      </w:pPr>
      <w:r>
        <w:t>b) 5.500 m deasupra nivelului mării.</w:t>
      </w:r>
    </w:p>
    <w:p w14:paraId="083342ED" w14:textId="77777777" w:rsidR="00D154DB" w:rsidRPr="00462153" w:rsidRDefault="00D154DB" w:rsidP="007B49A4">
      <w:pPr>
        <w:ind w:left="708"/>
        <w:rPr>
          <w:b/>
        </w:rPr>
      </w:pPr>
      <w:r w:rsidRPr="00462153">
        <w:rPr>
          <w:b/>
        </w:rPr>
        <w:t>c) 11.000 m deasupra nivelului mării.</w:t>
      </w:r>
    </w:p>
    <w:p w14:paraId="319B3D0A" w14:textId="77777777" w:rsidR="00D154DB" w:rsidRDefault="00D154DB" w:rsidP="007B49A4">
      <w:pPr>
        <w:ind w:left="708"/>
      </w:pPr>
      <w:r>
        <w:t xml:space="preserve">d) 50.000 m deasupra nivelului mării. </w:t>
      </w:r>
    </w:p>
    <w:p w14:paraId="2B81724A" w14:textId="77777777" w:rsidR="00D154DB" w:rsidRDefault="00D154DB" w:rsidP="00D154DB"/>
    <w:p w14:paraId="200A4991" w14:textId="77777777" w:rsidR="00D154DB" w:rsidRDefault="00D154DB" w:rsidP="00EC038D">
      <w:pPr>
        <w:numPr>
          <w:ilvl w:val="0"/>
          <w:numId w:val="20"/>
        </w:numPr>
      </w:pPr>
      <w:r>
        <w:t>Presiune aerului rezultă din</w:t>
      </w:r>
    </w:p>
    <w:p w14:paraId="45B4FA7F" w14:textId="77777777" w:rsidR="00D154DB" w:rsidRDefault="00D154DB" w:rsidP="007B49A4">
      <w:pPr>
        <w:ind w:left="708"/>
      </w:pPr>
      <w:r>
        <w:t>a) rotația pământului.</w:t>
      </w:r>
    </w:p>
    <w:p w14:paraId="4AFAA42A" w14:textId="77777777" w:rsidR="00D154DB" w:rsidRDefault="00D154DB" w:rsidP="007B49A4">
      <w:pPr>
        <w:ind w:left="708"/>
      </w:pPr>
      <w:r>
        <w:t>b) polii magnetici.</w:t>
      </w:r>
    </w:p>
    <w:p w14:paraId="0C78CAC9" w14:textId="77777777" w:rsidR="00D154DB" w:rsidRDefault="00D154DB" w:rsidP="007B49A4">
      <w:pPr>
        <w:ind w:left="708"/>
      </w:pPr>
      <w:r>
        <w:t>c) particulele de apă și de praf ce plutesc în aer.</w:t>
      </w:r>
    </w:p>
    <w:p w14:paraId="1108273C" w14:textId="77777777" w:rsidR="00D154DB" w:rsidRDefault="00D154DB" w:rsidP="007B49A4">
      <w:pPr>
        <w:ind w:left="708"/>
      </w:pPr>
      <w:r>
        <w:t>d) gravitație.</w:t>
      </w:r>
    </w:p>
    <w:p w14:paraId="00D5F4B4" w14:textId="77777777" w:rsidR="00D154DB" w:rsidRDefault="00D154DB" w:rsidP="00D154DB"/>
    <w:p w14:paraId="2B1950F1" w14:textId="77777777" w:rsidR="00D154DB" w:rsidRDefault="00D154DB" w:rsidP="00EC038D">
      <w:pPr>
        <w:numPr>
          <w:ilvl w:val="0"/>
          <w:numId w:val="20"/>
        </w:numPr>
      </w:pPr>
      <w:r>
        <w:t>Cum variază presiunea aerului o dată cu creșterea altitudinii?</w:t>
      </w:r>
    </w:p>
    <w:p w14:paraId="05430632" w14:textId="77777777" w:rsidR="00D154DB" w:rsidRDefault="00D154DB" w:rsidP="007B49A4">
      <w:pPr>
        <w:ind w:left="708"/>
      </w:pPr>
      <w:r>
        <w:t>a) Se reduce la jumătate</w:t>
      </w:r>
      <w:r w:rsidRPr="005700CC">
        <w:t xml:space="preserve"> </w:t>
      </w:r>
      <w:r>
        <w:t>până la tropopauză și după aceea rămâne constant.</w:t>
      </w:r>
    </w:p>
    <w:p w14:paraId="77516691" w14:textId="77777777" w:rsidR="00D154DB" w:rsidRDefault="00D154DB" w:rsidP="007B49A4">
      <w:pPr>
        <w:ind w:left="708"/>
      </w:pPr>
      <w:r>
        <w:t xml:space="preserve">b) Se reduce cu aproximativ </w:t>
      </w:r>
      <w:r w:rsidRPr="005700CC">
        <w:t xml:space="preserve">80hPa </w:t>
      </w:r>
      <w:r>
        <w:t>/</w:t>
      </w:r>
      <w:r w:rsidRPr="005700CC">
        <w:t xml:space="preserve"> 100m </w:t>
      </w:r>
      <w:r>
        <w:t>de altitudine.</w:t>
      </w:r>
    </w:p>
    <w:p w14:paraId="08D8CC4B" w14:textId="77777777" w:rsidR="00D154DB" w:rsidRPr="005700CC" w:rsidRDefault="00D154DB" w:rsidP="007B49A4">
      <w:pPr>
        <w:ind w:left="708"/>
        <w:rPr>
          <w:b/>
        </w:rPr>
      </w:pPr>
      <w:r w:rsidRPr="005700CC">
        <w:rPr>
          <w:b/>
        </w:rPr>
        <w:t>c) Se reduce cu jumătate la aproximativ fiecare 5.500 m de altitudine.</w:t>
      </w:r>
    </w:p>
    <w:p w14:paraId="0021FBA4" w14:textId="77777777" w:rsidR="00D154DB" w:rsidRDefault="00D154DB" w:rsidP="007B49A4">
      <w:pPr>
        <w:ind w:left="708"/>
      </w:pPr>
      <w:r>
        <w:t>c) Se reduce cu jumătate la aproximativ fiecare 11.000 m de altitudine.</w:t>
      </w:r>
    </w:p>
    <w:p w14:paraId="32BF845E" w14:textId="77777777" w:rsidR="00D154DB" w:rsidRDefault="00D154DB" w:rsidP="00D154DB"/>
    <w:p w14:paraId="7845D00E" w14:textId="77777777" w:rsidR="00D154DB" w:rsidRDefault="00D154DB" w:rsidP="00EC038D">
      <w:pPr>
        <w:numPr>
          <w:ilvl w:val="0"/>
          <w:numId w:val="20"/>
        </w:numPr>
      </w:pPr>
      <w:r>
        <w:t>Care este presiunea medie de la nivelul măriii (atmosfera standard) folosită de meteorologiști?</w:t>
      </w:r>
    </w:p>
    <w:p w14:paraId="294BA35F" w14:textId="77777777" w:rsidR="00D154DB" w:rsidRPr="00336AD4" w:rsidRDefault="00D154DB" w:rsidP="007B49A4">
      <w:pPr>
        <w:ind w:left="708"/>
        <w:rPr>
          <w:b/>
        </w:rPr>
      </w:pPr>
      <w:r w:rsidRPr="00336AD4">
        <w:rPr>
          <w:b/>
        </w:rPr>
        <w:t xml:space="preserve">a) 1013,2  hPa </w:t>
      </w:r>
    </w:p>
    <w:p w14:paraId="55C737C5" w14:textId="77777777" w:rsidR="00D154DB" w:rsidRPr="00462153" w:rsidRDefault="00D154DB" w:rsidP="007B49A4">
      <w:pPr>
        <w:ind w:left="708"/>
      </w:pPr>
      <w:r>
        <w:t>b) 1033,6</w:t>
      </w:r>
      <w:r w:rsidRPr="00462153">
        <w:t xml:space="preserve"> </w:t>
      </w:r>
      <w:r>
        <w:t xml:space="preserve"> </w:t>
      </w:r>
      <w:r w:rsidRPr="00462153">
        <w:t xml:space="preserve">hPa </w:t>
      </w:r>
      <w:r>
        <w:t xml:space="preserve"> </w:t>
      </w:r>
    </w:p>
    <w:p w14:paraId="56B36C9D" w14:textId="77777777" w:rsidR="00D154DB" w:rsidRPr="00462153" w:rsidRDefault="00D154DB" w:rsidP="007B49A4">
      <w:pPr>
        <w:ind w:left="708"/>
      </w:pPr>
      <w:r w:rsidRPr="00462153">
        <w:t xml:space="preserve">c) </w:t>
      </w:r>
      <w:r>
        <w:t>760,0</w:t>
      </w:r>
      <w:r w:rsidRPr="00462153">
        <w:t xml:space="preserve"> </w:t>
      </w:r>
      <w:r>
        <w:t xml:space="preserve"> </w:t>
      </w:r>
      <w:r w:rsidRPr="00462153">
        <w:t xml:space="preserve">hPa </w:t>
      </w:r>
      <w:r>
        <w:t xml:space="preserve"> </w:t>
      </w:r>
    </w:p>
    <w:p w14:paraId="3C5A9A07" w14:textId="77777777" w:rsidR="00D154DB" w:rsidRPr="00336AD4" w:rsidRDefault="00D154DB" w:rsidP="007B49A4">
      <w:pPr>
        <w:ind w:left="708"/>
      </w:pPr>
      <w:r w:rsidRPr="00336AD4">
        <w:t xml:space="preserve">d) 998,7  hPa  </w:t>
      </w:r>
    </w:p>
    <w:p w14:paraId="7AD3D3F5" w14:textId="77777777" w:rsidR="00D154DB" w:rsidRDefault="00D154DB" w:rsidP="00D154DB"/>
    <w:p w14:paraId="2B7760E8" w14:textId="77777777" w:rsidR="00D154DB" w:rsidRDefault="00D154DB" w:rsidP="00EC038D">
      <w:pPr>
        <w:numPr>
          <w:ilvl w:val="0"/>
          <w:numId w:val="20"/>
        </w:numPr>
      </w:pPr>
      <w:r>
        <w:t>Presiunea la nivelul mării</w:t>
      </w:r>
    </w:p>
    <w:p w14:paraId="1DCD6459" w14:textId="77777777" w:rsidR="00D154DB" w:rsidRDefault="00D154DB" w:rsidP="007B49A4">
      <w:pPr>
        <w:ind w:left="708"/>
      </w:pPr>
      <w:r>
        <w:t>a) este întotdeauna constantă.</w:t>
      </w:r>
    </w:p>
    <w:p w14:paraId="6B8F696B" w14:textId="77777777" w:rsidR="00D154DB" w:rsidRDefault="00D154DB" w:rsidP="007B49A4">
      <w:pPr>
        <w:ind w:left="708"/>
      </w:pPr>
      <w:r>
        <w:t>b) poate în cazuri mai rare să crească față de medie.</w:t>
      </w:r>
    </w:p>
    <w:p w14:paraId="77CC2BD3" w14:textId="77777777" w:rsidR="00D154DB" w:rsidRDefault="00D154DB" w:rsidP="007B49A4">
      <w:pPr>
        <w:ind w:left="708"/>
      </w:pPr>
      <w:r>
        <w:t>c) poate în cazuri mai rare să scadă față de medie.</w:t>
      </w:r>
    </w:p>
    <w:p w14:paraId="6EBA2487" w14:textId="77777777" w:rsidR="00D154DB" w:rsidRPr="00336AD4" w:rsidRDefault="00D154DB" w:rsidP="007B49A4">
      <w:pPr>
        <w:ind w:left="708"/>
        <w:rPr>
          <w:b/>
        </w:rPr>
      </w:pPr>
      <w:r w:rsidRPr="00336AD4">
        <w:rPr>
          <w:b/>
        </w:rPr>
        <w:t>d)poate fi mai mare sau mai mică față de valoarea medie depinzând de situația vremii.</w:t>
      </w:r>
    </w:p>
    <w:p w14:paraId="76183804" w14:textId="77777777" w:rsidR="00D154DB" w:rsidRDefault="007C0E95" w:rsidP="00D154DB">
      <w:r>
        <w:br w:type="page"/>
      </w:r>
    </w:p>
    <w:p w14:paraId="1A29DDBA" w14:textId="77777777" w:rsidR="00D154DB" w:rsidRDefault="00D154DB" w:rsidP="00EC038D">
      <w:pPr>
        <w:numPr>
          <w:ilvl w:val="0"/>
          <w:numId w:val="20"/>
        </w:numPr>
      </w:pPr>
      <w:r>
        <w:t>Presiunea intr-un punct dat la nivelul mării depinde de</w:t>
      </w:r>
    </w:p>
    <w:p w14:paraId="532BEE2E" w14:textId="77777777" w:rsidR="00D154DB" w:rsidRDefault="00D154DB" w:rsidP="007B49A4">
      <w:pPr>
        <w:ind w:left="708"/>
      </w:pPr>
      <w:r>
        <w:t>a) maree.</w:t>
      </w:r>
    </w:p>
    <w:p w14:paraId="575D2ABC" w14:textId="77777777" w:rsidR="00D154DB" w:rsidRPr="0064505A" w:rsidRDefault="00D154DB" w:rsidP="007B49A4">
      <w:pPr>
        <w:ind w:left="708"/>
        <w:rPr>
          <w:b/>
        </w:rPr>
      </w:pPr>
      <w:r w:rsidRPr="0064505A">
        <w:rPr>
          <w:b/>
        </w:rPr>
        <w:t>b) circulația globală a aerului.</w:t>
      </w:r>
    </w:p>
    <w:p w14:paraId="2C3D47D6" w14:textId="77777777" w:rsidR="00D154DB" w:rsidRDefault="00D154DB" w:rsidP="007B49A4">
      <w:pPr>
        <w:ind w:left="708"/>
      </w:pPr>
      <w:r>
        <w:t>c) caracteristicile suprafeței.</w:t>
      </w:r>
    </w:p>
    <w:p w14:paraId="45F9B8E7" w14:textId="77777777" w:rsidR="00D154DB" w:rsidRDefault="00D154DB" w:rsidP="007B49A4">
      <w:pPr>
        <w:ind w:left="708"/>
      </w:pPr>
      <w:r>
        <w:t>d) longitudine.</w:t>
      </w:r>
    </w:p>
    <w:p w14:paraId="18375FCB" w14:textId="77777777" w:rsidR="00D154DB" w:rsidRDefault="00D154DB" w:rsidP="00D154DB"/>
    <w:p w14:paraId="1F62BB7A" w14:textId="77777777" w:rsidR="00D154DB" w:rsidRDefault="00D154DB" w:rsidP="00EC038D">
      <w:pPr>
        <w:numPr>
          <w:ilvl w:val="0"/>
          <w:numId w:val="20"/>
        </w:numPr>
      </w:pPr>
      <w:r>
        <w:t>Barometrul arată o presiune de 980 hPa la nivelul mării. Care este cea mai probabilă presiune la o altitudine de 5.500 mdeasupra nivelului mări?</w:t>
      </w:r>
    </w:p>
    <w:p w14:paraId="29BEEACC" w14:textId="77777777" w:rsidR="00D154DB" w:rsidRDefault="00D154DB" w:rsidP="007B49A4">
      <w:pPr>
        <w:ind w:left="708"/>
      </w:pPr>
      <w:r>
        <w:t>a) 1035 hPa</w:t>
      </w:r>
    </w:p>
    <w:p w14:paraId="1C4265C9" w14:textId="77777777" w:rsidR="00D154DB" w:rsidRDefault="00D154DB" w:rsidP="007B49A4">
      <w:pPr>
        <w:ind w:left="708"/>
      </w:pPr>
      <w:r>
        <w:t>b) 980 hPa</w:t>
      </w:r>
    </w:p>
    <w:p w14:paraId="3A47830C" w14:textId="77777777" w:rsidR="00D154DB" w:rsidRDefault="00D154DB" w:rsidP="007B49A4">
      <w:pPr>
        <w:ind w:left="708"/>
      </w:pPr>
      <w:r>
        <w:t>c) 650 hPa</w:t>
      </w:r>
    </w:p>
    <w:p w14:paraId="647B3195" w14:textId="77777777" w:rsidR="00D154DB" w:rsidRDefault="00D154DB" w:rsidP="007B49A4">
      <w:pPr>
        <w:ind w:left="708"/>
        <w:rPr>
          <w:b/>
        </w:rPr>
      </w:pPr>
      <w:r w:rsidRPr="00B62E0D">
        <w:rPr>
          <w:b/>
        </w:rPr>
        <w:t>d) 490 hPa</w:t>
      </w:r>
    </w:p>
    <w:p w14:paraId="652A133E" w14:textId="77777777" w:rsidR="00D154DB" w:rsidRDefault="00D154DB" w:rsidP="00D154DB">
      <w:pPr>
        <w:rPr>
          <w:b/>
        </w:rPr>
      </w:pPr>
    </w:p>
    <w:p w14:paraId="1A3123DE" w14:textId="77777777" w:rsidR="00D154DB" w:rsidRPr="00F37E26" w:rsidRDefault="00D154DB" w:rsidP="00EC038D">
      <w:pPr>
        <w:numPr>
          <w:ilvl w:val="0"/>
          <w:numId w:val="20"/>
        </w:numPr>
      </w:pPr>
      <w:r w:rsidRPr="00F37E26">
        <w:t>Un copil elibereaza un balon cu volum aproximativ de 5 dm3 la nivelul mării. Care este volumul aproximativ al balonului când ajunge la altitudinea de 5.500 m deasupra nivelului mării.</w:t>
      </w:r>
    </w:p>
    <w:p w14:paraId="6A39B62A" w14:textId="77777777" w:rsidR="00D154DB" w:rsidRPr="00F37E26" w:rsidRDefault="00D154DB" w:rsidP="007B49A4">
      <w:pPr>
        <w:ind w:left="708"/>
      </w:pPr>
      <w:r w:rsidRPr="00F37E26">
        <w:t>a) 2,5 dm3</w:t>
      </w:r>
    </w:p>
    <w:p w14:paraId="430E6424" w14:textId="77777777" w:rsidR="00D154DB" w:rsidRPr="00F37E26" w:rsidRDefault="00D154DB" w:rsidP="007B49A4">
      <w:pPr>
        <w:ind w:left="708"/>
      </w:pPr>
      <w:r w:rsidRPr="00F37E26">
        <w:t>b) 5 dm3</w:t>
      </w:r>
    </w:p>
    <w:p w14:paraId="1A248EB9" w14:textId="77777777" w:rsidR="00D154DB" w:rsidRPr="00F37E26" w:rsidRDefault="00D154DB" w:rsidP="007B49A4">
      <w:pPr>
        <w:ind w:left="708"/>
        <w:rPr>
          <w:b/>
        </w:rPr>
      </w:pPr>
      <w:r w:rsidRPr="00F37E26">
        <w:rPr>
          <w:b/>
        </w:rPr>
        <w:t>c) 10 dm3</w:t>
      </w:r>
    </w:p>
    <w:p w14:paraId="07841A4A" w14:textId="77777777" w:rsidR="00D154DB" w:rsidRDefault="00D154DB" w:rsidP="007B49A4">
      <w:pPr>
        <w:ind w:left="708"/>
      </w:pPr>
      <w:r w:rsidRPr="00F37E26">
        <w:t>d) 20 dm3</w:t>
      </w:r>
    </w:p>
    <w:p w14:paraId="71F13C81" w14:textId="77777777" w:rsidR="00D154DB" w:rsidRDefault="00D154DB" w:rsidP="00D154DB"/>
    <w:p w14:paraId="4EAB26D6" w14:textId="77777777" w:rsidR="00D154DB" w:rsidRDefault="00D154DB" w:rsidP="00EC038D">
      <w:pPr>
        <w:numPr>
          <w:ilvl w:val="0"/>
          <w:numId w:val="20"/>
        </w:numPr>
      </w:pPr>
      <w:r>
        <w:t>Care este partea atmosferei unde condițiile meteorologice ne determină vremea?</w:t>
      </w:r>
    </w:p>
    <w:p w14:paraId="16FDB0E4" w14:textId="77777777" w:rsidR="00D154DB" w:rsidRDefault="00D154DB" w:rsidP="007B49A4">
      <w:pPr>
        <w:ind w:left="708"/>
      </w:pPr>
      <w:r>
        <w:t>a) Ionosfera</w:t>
      </w:r>
    </w:p>
    <w:p w14:paraId="1D77E9CE" w14:textId="77777777" w:rsidR="00D154DB" w:rsidRDefault="00D154DB" w:rsidP="007B49A4">
      <w:pPr>
        <w:ind w:left="708"/>
      </w:pPr>
      <w:r>
        <w:t>b) Mezosfera</w:t>
      </w:r>
    </w:p>
    <w:p w14:paraId="1C51488C" w14:textId="77777777" w:rsidR="00D154DB" w:rsidRDefault="00D154DB" w:rsidP="007B49A4">
      <w:pPr>
        <w:ind w:left="708"/>
      </w:pPr>
      <w:r>
        <w:t>c) Stratosfera</w:t>
      </w:r>
    </w:p>
    <w:p w14:paraId="7558EBFD" w14:textId="77777777" w:rsidR="00D154DB" w:rsidRDefault="00D154DB" w:rsidP="007B49A4">
      <w:pPr>
        <w:ind w:left="708"/>
        <w:rPr>
          <w:b/>
        </w:rPr>
      </w:pPr>
      <w:r w:rsidRPr="009C3843">
        <w:rPr>
          <w:b/>
        </w:rPr>
        <w:t>d) Troposfera</w:t>
      </w:r>
    </w:p>
    <w:p w14:paraId="6F622D89" w14:textId="77777777" w:rsidR="00D154DB" w:rsidRDefault="00D154DB" w:rsidP="00D154DB">
      <w:pPr>
        <w:rPr>
          <w:b/>
        </w:rPr>
      </w:pPr>
    </w:p>
    <w:p w14:paraId="2479DEE0" w14:textId="77777777" w:rsidR="00D154DB" w:rsidRDefault="00D154DB" w:rsidP="00EC038D">
      <w:pPr>
        <w:numPr>
          <w:ilvl w:val="0"/>
          <w:numId w:val="20"/>
        </w:numPr>
      </w:pPr>
      <w:r>
        <w:t>Temperatura stratului de aer de lângă sol este influențată cel mai mult de</w:t>
      </w:r>
    </w:p>
    <w:p w14:paraId="726805D2" w14:textId="77777777" w:rsidR="00D154DB" w:rsidRPr="009B360A" w:rsidRDefault="00D154DB" w:rsidP="007B49A4">
      <w:pPr>
        <w:ind w:left="708"/>
        <w:rPr>
          <w:b/>
        </w:rPr>
      </w:pPr>
      <w:r w:rsidRPr="009B360A">
        <w:rPr>
          <w:b/>
        </w:rPr>
        <w:t>a) temperatura solului.</w:t>
      </w:r>
    </w:p>
    <w:p w14:paraId="1BB45050" w14:textId="77777777" w:rsidR="00D154DB" w:rsidRDefault="00D154DB" w:rsidP="007B49A4">
      <w:pPr>
        <w:ind w:left="708"/>
      </w:pPr>
      <w:r>
        <w:t>b) acțiunea radiației solare supra particulelor de aer.</w:t>
      </w:r>
    </w:p>
    <w:p w14:paraId="6F79CCD3" w14:textId="77777777" w:rsidR="00D154DB" w:rsidRDefault="00D154DB" w:rsidP="007B49A4">
      <w:pPr>
        <w:ind w:left="708"/>
      </w:pPr>
      <w:r>
        <w:t>c) umiditatea relativă a aerului.</w:t>
      </w:r>
    </w:p>
    <w:p w14:paraId="2EB3AA99" w14:textId="77777777" w:rsidR="00D154DB" w:rsidRDefault="00D154DB" w:rsidP="007B49A4">
      <w:pPr>
        <w:ind w:left="708"/>
      </w:pPr>
      <w:r>
        <w:t>d) unghiul de incidență a razelor solare asupra particulelor de aer.</w:t>
      </w:r>
    </w:p>
    <w:p w14:paraId="3DA47172" w14:textId="77777777" w:rsidR="00D154DB" w:rsidRDefault="00D154DB" w:rsidP="00D154DB"/>
    <w:p w14:paraId="68A0EF4A" w14:textId="77777777" w:rsidR="00D154DB" w:rsidRDefault="00D154DB" w:rsidP="00EC038D">
      <w:pPr>
        <w:numPr>
          <w:ilvl w:val="0"/>
          <w:numId w:val="20"/>
        </w:numPr>
      </w:pPr>
      <w:r>
        <w:t>Pentru aceeași intensitate și unghi de incidență a razelor solare, care din următoarele tipuri de sol încălzește cel mai mult stratul de aer adiacent?</w:t>
      </w:r>
    </w:p>
    <w:p w14:paraId="0108D1AA" w14:textId="77777777" w:rsidR="00D154DB" w:rsidRDefault="00D154DB" w:rsidP="007B49A4">
      <w:pPr>
        <w:ind w:left="708"/>
      </w:pPr>
      <w:r>
        <w:t>a) Solul pietros.</w:t>
      </w:r>
    </w:p>
    <w:p w14:paraId="4A6009D3" w14:textId="77777777" w:rsidR="00D154DB" w:rsidRDefault="00D154DB" w:rsidP="007B49A4">
      <w:pPr>
        <w:ind w:left="708"/>
      </w:pPr>
      <w:r>
        <w:t>b) Pădure tânără.</w:t>
      </w:r>
    </w:p>
    <w:p w14:paraId="6165BDCA" w14:textId="77777777" w:rsidR="00D154DB" w:rsidRDefault="00D154DB" w:rsidP="007B49A4">
      <w:pPr>
        <w:ind w:left="708"/>
      </w:pPr>
      <w:r>
        <w:t>c) O mlaștină.</w:t>
      </w:r>
    </w:p>
    <w:p w14:paraId="172EE765" w14:textId="77777777" w:rsidR="00D154DB" w:rsidRPr="00B97DA1" w:rsidRDefault="00D154DB" w:rsidP="007B49A4">
      <w:pPr>
        <w:ind w:left="708"/>
        <w:rPr>
          <w:b/>
        </w:rPr>
      </w:pPr>
      <w:r w:rsidRPr="00B97DA1">
        <w:rPr>
          <w:b/>
        </w:rPr>
        <w:t>d) Pășune uscată.</w:t>
      </w:r>
    </w:p>
    <w:p w14:paraId="7D6FCE93" w14:textId="77777777" w:rsidR="00D154DB" w:rsidRDefault="00D154DB" w:rsidP="00D154DB"/>
    <w:p w14:paraId="4554E925" w14:textId="77777777" w:rsidR="00D154DB" w:rsidRDefault="00D154DB" w:rsidP="00EC038D">
      <w:pPr>
        <w:numPr>
          <w:ilvl w:val="0"/>
          <w:numId w:val="20"/>
        </w:numPr>
      </w:pPr>
      <w:r>
        <w:t>La aceeași altitudine deasupra nivelului mării</w:t>
      </w:r>
    </w:p>
    <w:p w14:paraId="65810123" w14:textId="77777777" w:rsidR="00D154DB" w:rsidRDefault="00D154DB" w:rsidP="007B49A4">
      <w:pPr>
        <w:ind w:left="708"/>
      </w:pPr>
      <w:r>
        <w:t>a) aerul cald e mai dens decât aerul rece.</w:t>
      </w:r>
    </w:p>
    <w:p w14:paraId="21158D9C" w14:textId="77777777" w:rsidR="00D154DB" w:rsidRDefault="00D154DB" w:rsidP="007B49A4">
      <w:pPr>
        <w:ind w:left="708"/>
      </w:pPr>
      <w:r>
        <w:t>b) aerul cald are aceeași densitate ca aerul rece.</w:t>
      </w:r>
    </w:p>
    <w:p w14:paraId="52E650BE" w14:textId="77777777" w:rsidR="00D154DB" w:rsidRPr="0070302F" w:rsidRDefault="00D154DB" w:rsidP="007B49A4">
      <w:pPr>
        <w:ind w:left="708"/>
        <w:rPr>
          <w:b/>
        </w:rPr>
      </w:pPr>
      <w:r w:rsidRPr="0070302F">
        <w:rPr>
          <w:b/>
        </w:rPr>
        <w:t>c) aerul cald e mai puțin dens ca aerul rece.</w:t>
      </w:r>
    </w:p>
    <w:p w14:paraId="68B47644" w14:textId="77777777" w:rsidR="00D154DB" w:rsidRDefault="00D154DB" w:rsidP="007B49A4">
      <w:pPr>
        <w:ind w:left="708"/>
      </w:pPr>
      <w:r>
        <w:t>d) densitatea aerului depinde de gradientul adiabatic.</w:t>
      </w:r>
    </w:p>
    <w:p w14:paraId="6E2A0876" w14:textId="77777777" w:rsidR="00D154DB" w:rsidRDefault="00D154DB" w:rsidP="00D154DB"/>
    <w:p w14:paraId="5D937713" w14:textId="77777777" w:rsidR="00D154DB" w:rsidRDefault="00D154DB" w:rsidP="00EC038D">
      <w:pPr>
        <w:numPr>
          <w:ilvl w:val="0"/>
          <w:numId w:val="20"/>
        </w:numPr>
      </w:pPr>
      <w:r>
        <w:t>Cum variază temperatura unei bule de aer pe măsură ce se ridică de la sol fără a creea un nor?</w:t>
      </w:r>
    </w:p>
    <w:p w14:paraId="7D4BF66E" w14:textId="77777777" w:rsidR="00D154DB" w:rsidRDefault="00D154DB" w:rsidP="007B49A4">
      <w:pPr>
        <w:ind w:left="708"/>
      </w:pPr>
      <w:r>
        <w:t xml:space="preserve">a) Temperatura crește cu aproximativ </w:t>
      </w:r>
      <w:r w:rsidRPr="0070302F">
        <w:t>0.5°C /100m</w:t>
      </w:r>
      <w:r>
        <w:t xml:space="preserve"> pentru că radiația solară devine tot mai intensă.</w:t>
      </w:r>
    </w:p>
    <w:p w14:paraId="6639D4B1" w14:textId="77777777" w:rsidR="00D154DB" w:rsidRDefault="00D154DB" w:rsidP="007B49A4">
      <w:pPr>
        <w:ind w:left="708"/>
      </w:pPr>
      <w:r>
        <w:t>b) Nu se poate determina, pentru că temperatura se egalizează cu cea a aerului din jur.</w:t>
      </w:r>
    </w:p>
    <w:p w14:paraId="53A17885" w14:textId="77777777" w:rsidR="00D154DB" w:rsidRDefault="00D154DB" w:rsidP="007B49A4">
      <w:pPr>
        <w:ind w:left="708"/>
      </w:pPr>
      <w:r>
        <w:t xml:space="preserve">c) Temperatura se reduce cu aproximativ </w:t>
      </w:r>
      <w:r w:rsidRPr="0070302F">
        <w:t>0.65°C /100m</w:t>
      </w:r>
      <w:r>
        <w:t>, cum de fapt e cazul în toată troposfera.</w:t>
      </w:r>
    </w:p>
    <w:p w14:paraId="74996792" w14:textId="77777777" w:rsidR="00D154DB" w:rsidRDefault="00D154DB" w:rsidP="007B49A4">
      <w:pPr>
        <w:ind w:left="708"/>
        <w:rPr>
          <w:b/>
        </w:rPr>
      </w:pPr>
      <w:r w:rsidRPr="0070302F">
        <w:rPr>
          <w:b/>
        </w:rPr>
        <w:t>d) Temperatura se reduce cu aproximativ  1°C /100m pentru că presiunea se</w:t>
      </w:r>
      <w:r>
        <w:rPr>
          <w:b/>
        </w:rPr>
        <w:t xml:space="preserve"> </w:t>
      </w:r>
      <w:r w:rsidRPr="0070302F">
        <w:rPr>
          <w:b/>
        </w:rPr>
        <w:t>reduce o dată</w:t>
      </w:r>
      <w:r>
        <w:rPr>
          <w:b/>
        </w:rPr>
        <w:t xml:space="preserve"> </w:t>
      </w:r>
      <w:r w:rsidRPr="0070302F">
        <w:rPr>
          <w:b/>
        </w:rPr>
        <w:t>cu creșterea altitudinii.</w:t>
      </w:r>
    </w:p>
    <w:p w14:paraId="3C274367" w14:textId="77777777" w:rsidR="00D154DB" w:rsidRDefault="00D154DB" w:rsidP="00D154DB">
      <w:pPr>
        <w:rPr>
          <w:b/>
        </w:rPr>
      </w:pPr>
    </w:p>
    <w:p w14:paraId="49518788" w14:textId="77777777" w:rsidR="00D154DB" w:rsidRDefault="00D154DB" w:rsidP="00EC038D">
      <w:pPr>
        <w:numPr>
          <w:ilvl w:val="0"/>
          <w:numId w:val="20"/>
        </w:numPr>
      </w:pPr>
      <w:r>
        <w:t>Cum variază temperatura unei bule de aer care urcă?</w:t>
      </w:r>
    </w:p>
    <w:p w14:paraId="57C94053" w14:textId="77777777" w:rsidR="00D154DB" w:rsidRPr="004C4BEE" w:rsidRDefault="00D154DB" w:rsidP="007B49A4">
      <w:pPr>
        <w:ind w:left="708"/>
        <w:rPr>
          <w:b/>
        </w:rPr>
      </w:pPr>
      <w:r w:rsidRPr="004C4BEE">
        <w:rPr>
          <w:b/>
        </w:rPr>
        <w:t>a) Pentru că presiunea scade o dată cu creșterea altitudinii rezultă extinderea bulei și pierdere de energie sub formă de căldură.</w:t>
      </w:r>
    </w:p>
    <w:p w14:paraId="5EB59AC6" w14:textId="77777777" w:rsidR="00D154DB" w:rsidRDefault="00D154DB" w:rsidP="007B49A4">
      <w:pPr>
        <w:ind w:left="708"/>
      </w:pPr>
      <w:r>
        <w:t>b) Bula se va răci pentru că s-a îndepărtat de sursa de căldură, adică suprafata solului.</w:t>
      </w:r>
    </w:p>
    <w:p w14:paraId="77FF89F9" w14:textId="77777777" w:rsidR="00D154DB" w:rsidRDefault="00D154DB" w:rsidP="007B49A4">
      <w:pPr>
        <w:ind w:left="708"/>
      </w:pPr>
      <w:r>
        <w:t>c) Pentru că unghiul radiației solare se reduce o dată cu creșterea altitudinii, deci bula de aer primește mai puțină căldură de cât la nivelul solului.</w:t>
      </w:r>
    </w:p>
    <w:p w14:paraId="215D12D0" w14:textId="77777777" w:rsidR="00D154DB" w:rsidRDefault="00D154DB" w:rsidP="007B49A4">
      <w:pPr>
        <w:ind w:left="708"/>
      </w:pPr>
      <w:r>
        <w:t>d) Din cauză că bula de aer trebuie să evapore apă pe măsură ce urcă, există o relație între creșterea altitudinii și reducerea temperaturii.</w:t>
      </w:r>
    </w:p>
    <w:p w14:paraId="0AA78B0F" w14:textId="77777777" w:rsidR="00D154DB" w:rsidRDefault="00D154DB" w:rsidP="00D154DB"/>
    <w:p w14:paraId="588E7B97" w14:textId="77777777" w:rsidR="00D154DB" w:rsidRDefault="00D154DB" w:rsidP="00EC038D">
      <w:pPr>
        <w:numPr>
          <w:ilvl w:val="0"/>
          <w:numId w:val="20"/>
        </w:numPr>
      </w:pPr>
      <w:r>
        <w:t>Cum variază volumul și temperatura unei mase de aer care coboară?</w:t>
      </w:r>
    </w:p>
    <w:p w14:paraId="6D283216" w14:textId="77777777" w:rsidR="00D154DB" w:rsidRDefault="00D154DB" w:rsidP="007B49A4">
      <w:pPr>
        <w:ind w:left="708"/>
      </w:pPr>
      <w:r>
        <w:t>a) Volumul crește, temperatura scade.</w:t>
      </w:r>
    </w:p>
    <w:p w14:paraId="3A1654DA" w14:textId="77777777" w:rsidR="00D154DB" w:rsidRDefault="00D154DB" w:rsidP="007B49A4">
      <w:pPr>
        <w:ind w:left="708"/>
      </w:pPr>
      <w:r>
        <w:t>b) Volumul crește, temperatura crește.</w:t>
      </w:r>
    </w:p>
    <w:p w14:paraId="05C2078A" w14:textId="77777777" w:rsidR="00D154DB" w:rsidRPr="00091B33" w:rsidRDefault="00D154DB" w:rsidP="007B49A4">
      <w:pPr>
        <w:ind w:left="708"/>
        <w:rPr>
          <w:b/>
        </w:rPr>
      </w:pPr>
      <w:r w:rsidRPr="00091B33">
        <w:rPr>
          <w:b/>
        </w:rPr>
        <w:t>c) Volumul scade, temperatura crește.</w:t>
      </w:r>
    </w:p>
    <w:p w14:paraId="7FA7F286" w14:textId="77777777" w:rsidR="00D154DB" w:rsidRDefault="00D154DB" w:rsidP="007B49A4">
      <w:pPr>
        <w:ind w:left="708"/>
      </w:pPr>
      <w:r>
        <w:t>d) Volumul scade, temperatura scade.</w:t>
      </w:r>
    </w:p>
    <w:p w14:paraId="69100420" w14:textId="77777777" w:rsidR="00D154DB" w:rsidRDefault="00D154DB" w:rsidP="00D154DB"/>
    <w:p w14:paraId="267B2CCC" w14:textId="77777777" w:rsidR="00D154DB" w:rsidRDefault="00D154DB" w:rsidP="00EC038D">
      <w:pPr>
        <w:numPr>
          <w:ilvl w:val="0"/>
          <w:numId w:val="20"/>
        </w:numPr>
      </w:pPr>
      <w:r>
        <w:t>Care este principalul mod de încălzire în timpul zilei a unei mase de aer la 100m deasupra solului?</w:t>
      </w:r>
    </w:p>
    <w:p w14:paraId="5E725A89" w14:textId="77777777" w:rsidR="00D154DB" w:rsidRPr="00753A5F" w:rsidRDefault="00D154DB" w:rsidP="007B49A4">
      <w:pPr>
        <w:ind w:left="708"/>
        <w:rPr>
          <w:b/>
        </w:rPr>
      </w:pPr>
      <w:r w:rsidRPr="00753A5F">
        <w:rPr>
          <w:b/>
        </w:rPr>
        <w:t>a) Aerul adiacent solului se încălzește și urcă în timp ce aerul de la altitudine coboară la sol unde este încălzit.</w:t>
      </w:r>
    </w:p>
    <w:p w14:paraId="64081E19" w14:textId="77777777" w:rsidR="00D154DB" w:rsidRDefault="00D154DB" w:rsidP="007B49A4">
      <w:pPr>
        <w:ind w:left="708"/>
      </w:pPr>
      <w:r>
        <w:t>b) Radiația UV solară este absorbită de sol iar spectrul infraroșu este reflectat de sol, încălzind aerul mai mult sau mai puțin, proporțional cu distanța de la suprafața solului.</w:t>
      </w:r>
    </w:p>
    <w:p w14:paraId="2677873D" w14:textId="77777777" w:rsidR="00D154DB" w:rsidRDefault="00D154DB" w:rsidP="007B49A4">
      <w:pPr>
        <w:ind w:left="708"/>
      </w:pPr>
      <w:r>
        <w:t>c) Radiația solară încarcă particulele de aer cu energie (ionizare), care este ulterior eliberată bub formă de căldură.</w:t>
      </w:r>
    </w:p>
    <w:p w14:paraId="528C070D" w14:textId="77777777" w:rsidR="00D154DB" w:rsidRDefault="00D154DB" w:rsidP="007B49A4">
      <w:pPr>
        <w:ind w:left="708"/>
      </w:pPr>
      <w:r>
        <w:t>d) Stratul de aer adiacent solului se încălzește și, fiind un bun conductor termic, transferă căldura straturilor superioare de aer.</w:t>
      </w:r>
    </w:p>
    <w:p w14:paraId="60F75A08" w14:textId="77777777" w:rsidR="00D154DB" w:rsidRDefault="00D154DB" w:rsidP="00D154DB"/>
    <w:p w14:paraId="0C45DCB8" w14:textId="77777777" w:rsidR="00D154DB" w:rsidRDefault="00D154DB" w:rsidP="00EC038D">
      <w:pPr>
        <w:numPr>
          <w:ilvl w:val="0"/>
          <w:numId w:val="20"/>
        </w:numPr>
      </w:pPr>
      <w:r>
        <w:t>În medie temperatura din troposferă se reduce o dată cu creșterea altitudinii. Totuși, se poate întâmpla ca în anumite zone temperatura să crească. Cum se numește acest fenomen?</w:t>
      </w:r>
    </w:p>
    <w:p w14:paraId="6F314353" w14:textId="77777777" w:rsidR="00D154DB" w:rsidRDefault="00D154DB" w:rsidP="007B49A4">
      <w:pPr>
        <w:ind w:left="708"/>
      </w:pPr>
      <w:r>
        <w:t>a) Superadiabatic</w:t>
      </w:r>
    </w:p>
    <w:p w14:paraId="4FF0C81A" w14:textId="77777777" w:rsidR="00D154DB" w:rsidRDefault="00D154DB" w:rsidP="007B49A4">
      <w:pPr>
        <w:ind w:left="708"/>
      </w:pPr>
      <w:r>
        <w:t>b) Izoterm</w:t>
      </w:r>
    </w:p>
    <w:p w14:paraId="63397E83" w14:textId="77777777" w:rsidR="00D154DB" w:rsidRDefault="00D154DB" w:rsidP="007B49A4">
      <w:pPr>
        <w:ind w:left="708"/>
      </w:pPr>
      <w:r>
        <w:t>c) Restitutie</w:t>
      </w:r>
    </w:p>
    <w:p w14:paraId="2FB7451A" w14:textId="77777777" w:rsidR="00D154DB" w:rsidRDefault="00D154DB" w:rsidP="007B49A4">
      <w:pPr>
        <w:ind w:left="708"/>
        <w:rPr>
          <w:b/>
        </w:rPr>
      </w:pPr>
      <w:r w:rsidRPr="00C5305E">
        <w:rPr>
          <w:b/>
        </w:rPr>
        <w:t>d) Inversiune</w:t>
      </w:r>
    </w:p>
    <w:p w14:paraId="24E2C44C" w14:textId="77777777" w:rsidR="00D154DB" w:rsidRDefault="00D154DB" w:rsidP="00D154DB"/>
    <w:p w14:paraId="2A9166E3" w14:textId="77777777" w:rsidR="00D154DB" w:rsidRDefault="00D154DB" w:rsidP="00EC038D">
      <w:pPr>
        <w:numPr>
          <w:ilvl w:val="0"/>
          <w:numId w:val="20"/>
        </w:numPr>
      </w:pPr>
      <w:r>
        <w:t>În medie temperatura din troposferă se reduce o dată cu creșterea altitudinii. Totuși, se poate întâmpla ca în anumite zone temperatura să rămănă constantă. Cum se numește acest fenomen?</w:t>
      </w:r>
    </w:p>
    <w:p w14:paraId="2724CCB0" w14:textId="77777777" w:rsidR="00D154DB" w:rsidRDefault="00D154DB" w:rsidP="007B49A4">
      <w:pPr>
        <w:ind w:left="708"/>
      </w:pPr>
      <w:r>
        <w:t>a) Superadiabatic</w:t>
      </w:r>
    </w:p>
    <w:p w14:paraId="49CD3495" w14:textId="77777777" w:rsidR="00D154DB" w:rsidRPr="0091487D" w:rsidRDefault="00D154DB" w:rsidP="007B49A4">
      <w:pPr>
        <w:ind w:left="708"/>
        <w:rPr>
          <w:b/>
        </w:rPr>
      </w:pPr>
      <w:r w:rsidRPr="0091487D">
        <w:rPr>
          <w:b/>
        </w:rPr>
        <w:t>b) Izotermă</w:t>
      </w:r>
    </w:p>
    <w:p w14:paraId="60671E41" w14:textId="77777777" w:rsidR="00D154DB" w:rsidRDefault="00D154DB" w:rsidP="007B49A4">
      <w:pPr>
        <w:ind w:left="708"/>
      </w:pPr>
      <w:r>
        <w:t>c) Restituție</w:t>
      </w:r>
    </w:p>
    <w:p w14:paraId="6F00938E" w14:textId="77777777" w:rsidR="00D154DB" w:rsidRDefault="00D154DB" w:rsidP="007B49A4">
      <w:pPr>
        <w:ind w:left="708"/>
      </w:pPr>
      <w:r w:rsidRPr="0091487D">
        <w:t>d) Inversiune</w:t>
      </w:r>
    </w:p>
    <w:p w14:paraId="042996AA" w14:textId="77777777" w:rsidR="00D154DB" w:rsidRDefault="00D154DB" w:rsidP="00D154DB"/>
    <w:p w14:paraId="4A85B6C6" w14:textId="77777777" w:rsidR="00D154DB" w:rsidRDefault="00D154DB" w:rsidP="00EC038D">
      <w:pPr>
        <w:numPr>
          <w:ilvl w:val="0"/>
          <w:numId w:val="20"/>
        </w:numPr>
      </w:pPr>
      <w:r>
        <w:t>O bulă de aer se încălzește, se desprinde de sol și începe să se ridice. Cât de sus se poate ridica bula?</w:t>
      </w:r>
    </w:p>
    <w:p w14:paraId="06C19A8E" w14:textId="77777777" w:rsidR="00D154DB" w:rsidRDefault="00D154DB" w:rsidP="007B49A4">
      <w:pPr>
        <w:ind w:left="708"/>
      </w:pPr>
      <w:r>
        <w:t>a) Până se reduce transferul de căldură de la sol.</w:t>
      </w:r>
    </w:p>
    <w:p w14:paraId="4C52FE25" w14:textId="77777777" w:rsidR="00D154DB" w:rsidRDefault="00D154DB" w:rsidP="007B49A4">
      <w:pPr>
        <w:ind w:left="708"/>
      </w:pPr>
      <w:r>
        <w:t>b) Până când presiunea bulei este mai mică de cât cea a aerului din jur.</w:t>
      </w:r>
    </w:p>
    <w:p w14:paraId="26ECB300" w14:textId="77777777" w:rsidR="00D154DB" w:rsidRPr="00B20818" w:rsidRDefault="00D154DB" w:rsidP="007B49A4">
      <w:pPr>
        <w:ind w:left="708"/>
        <w:rPr>
          <w:b/>
        </w:rPr>
      </w:pPr>
      <w:r w:rsidRPr="00B20818">
        <w:rPr>
          <w:b/>
        </w:rPr>
        <w:t xml:space="preserve">c) </w:t>
      </w:r>
      <w:r>
        <w:rPr>
          <w:b/>
        </w:rPr>
        <w:t>P</w:t>
      </w:r>
      <w:r w:rsidRPr="00B20818">
        <w:rPr>
          <w:b/>
        </w:rPr>
        <w:t>ână când diferența dintre temperatura ei si a aerului din jur se reduce la  0.</w:t>
      </w:r>
    </w:p>
    <w:p w14:paraId="619BCD81" w14:textId="77777777" w:rsidR="00D154DB" w:rsidRDefault="00D154DB" w:rsidP="007B49A4">
      <w:pPr>
        <w:ind w:left="708"/>
      </w:pPr>
      <w:r>
        <w:t>d) Până când diferența dintre temperatura ei și punctul de rouă se reduce la 0.</w:t>
      </w:r>
    </w:p>
    <w:p w14:paraId="3127CB25" w14:textId="77777777" w:rsidR="00D154DB" w:rsidRPr="0091487D" w:rsidRDefault="00D154DB" w:rsidP="00D154DB"/>
    <w:p w14:paraId="5EA918E4" w14:textId="77777777" w:rsidR="00D154DB" w:rsidRDefault="00D154DB" w:rsidP="00EC038D">
      <w:pPr>
        <w:numPr>
          <w:ilvl w:val="0"/>
          <w:numId w:val="20"/>
        </w:numPr>
      </w:pPr>
      <w:r>
        <w:t>O inversiune este un strat de aer în care temperatura</w:t>
      </w:r>
    </w:p>
    <w:p w14:paraId="182CC37D" w14:textId="77777777" w:rsidR="00D154DB" w:rsidRDefault="00D154DB" w:rsidP="007B49A4">
      <w:pPr>
        <w:ind w:left="708"/>
      </w:pPr>
      <w:r>
        <w:t>a) scade o dată cu creșterea altitudinii.</w:t>
      </w:r>
    </w:p>
    <w:p w14:paraId="08545207" w14:textId="77777777" w:rsidR="00D154DB" w:rsidRPr="00B20818" w:rsidRDefault="00D154DB" w:rsidP="007B49A4">
      <w:pPr>
        <w:ind w:left="708"/>
        <w:rPr>
          <w:b/>
        </w:rPr>
      </w:pPr>
      <w:r w:rsidRPr="00B20818">
        <w:rPr>
          <w:b/>
        </w:rPr>
        <w:t>b) crește o dată cu creșterea altitudinii.</w:t>
      </w:r>
    </w:p>
    <w:p w14:paraId="25DB9230" w14:textId="77777777" w:rsidR="00D154DB" w:rsidRDefault="00D154DB" w:rsidP="007B49A4">
      <w:pPr>
        <w:ind w:left="708"/>
      </w:pPr>
      <w:r>
        <w:t>c) este deasupra nivelului de îngheț.</w:t>
      </w:r>
    </w:p>
    <w:p w14:paraId="73840564" w14:textId="77777777" w:rsidR="00D154DB" w:rsidRDefault="00D154DB" w:rsidP="007B49A4">
      <w:pPr>
        <w:ind w:left="708"/>
      </w:pPr>
      <w:r>
        <w:t>d) este constantă.</w:t>
      </w:r>
    </w:p>
    <w:p w14:paraId="2ACFB1E2" w14:textId="77777777" w:rsidR="00D154DB" w:rsidRDefault="00D154DB" w:rsidP="00D154DB"/>
    <w:p w14:paraId="7CE7FBF2" w14:textId="77777777" w:rsidR="00D154DB" w:rsidRDefault="00D154DB" w:rsidP="00EC038D">
      <w:pPr>
        <w:numPr>
          <w:ilvl w:val="0"/>
          <w:numId w:val="20"/>
        </w:numPr>
      </w:pPr>
      <w:r>
        <w:t>O izotermă este un strat de aer în care temperatura</w:t>
      </w:r>
    </w:p>
    <w:p w14:paraId="6AB972BD" w14:textId="77777777" w:rsidR="00D154DB" w:rsidRDefault="00D154DB" w:rsidP="007B49A4">
      <w:pPr>
        <w:ind w:left="708"/>
      </w:pPr>
      <w:r>
        <w:t>a) scade o dată cu creșterea altitudinii.</w:t>
      </w:r>
    </w:p>
    <w:p w14:paraId="6773B85D" w14:textId="77777777" w:rsidR="00D154DB" w:rsidRPr="00B20818" w:rsidRDefault="00D154DB" w:rsidP="007B49A4">
      <w:pPr>
        <w:ind w:left="708"/>
      </w:pPr>
      <w:r w:rsidRPr="00B20818">
        <w:t>b) crește o dată cu creșterea altitudinii.</w:t>
      </w:r>
    </w:p>
    <w:p w14:paraId="5D74C3B7" w14:textId="77777777" w:rsidR="00D154DB" w:rsidRDefault="00D154DB" w:rsidP="007B49A4">
      <w:pPr>
        <w:ind w:left="708"/>
      </w:pPr>
      <w:r>
        <w:t>c) este deasupra nivelului de îngheț.</w:t>
      </w:r>
    </w:p>
    <w:p w14:paraId="63852DF4" w14:textId="77777777" w:rsidR="00D154DB" w:rsidRPr="00B20818" w:rsidRDefault="00D154DB" w:rsidP="007B49A4">
      <w:pPr>
        <w:ind w:left="708"/>
        <w:rPr>
          <w:b/>
        </w:rPr>
      </w:pPr>
      <w:r w:rsidRPr="00B20818">
        <w:rPr>
          <w:b/>
        </w:rPr>
        <w:t>d) este constantă.</w:t>
      </w:r>
    </w:p>
    <w:p w14:paraId="0740C7C1" w14:textId="77777777" w:rsidR="00D154DB" w:rsidRDefault="00D154DB" w:rsidP="00D154DB"/>
    <w:p w14:paraId="5B3BEFFC" w14:textId="77777777" w:rsidR="00D154DB" w:rsidRDefault="00D154DB" w:rsidP="00EC038D">
      <w:pPr>
        <w:numPr>
          <w:ilvl w:val="0"/>
          <w:numId w:val="20"/>
        </w:numPr>
      </w:pPr>
      <w:r>
        <w:t>Inversiunile și izotermele sunt</w:t>
      </w:r>
    </w:p>
    <w:p w14:paraId="25726B38" w14:textId="77777777" w:rsidR="00D154DB" w:rsidRDefault="00D154DB" w:rsidP="007B49A4">
      <w:pPr>
        <w:ind w:left="708"/>
      </w:pPr>
      <w:r>
        <w:t>a) puncte de origine și declanșare ale aerului termic care urcă.</w:t>
      </w:r>
    </w:p>
    <w:p w14:paraId="31880090" w14:textId="77777777" w:rsidR="00D154DB" w:rsidRDefault="00D154DB" w:rsidP="007B49A4">
      <w:pPr>
        <w:ind w:left="708"/>
      </w:pPr>
      <w:r>
        <w:t>b) elemente instabile stratificate ale troposferei.</w:t>
      </w:r>
    </w:p>
    <w:p w14:paraId="498A5726" w14:textId="77777777" w:rsidR="00D154DB" w:rsidRDefault="00D154DB" w:rsidP="007B49A4">
      <w:pPr>
        <w:ind w:left="708"/>
      </w:pPr>
      <w:r>
        <w:t>c) stabile sau instabile depinzând de temperatură.</w:t>
      </w:r>
    </w:p>
    <w:p w14:paraId="5B3E278B" w14:textId="77777777" w:rsidR="00D154DB" w:rsidRDefault="00D154DB" w:rsidP="007B49A4">
      <w:pPr>
        <w:ind w:left="708"/>
        <w:rPr>
          <w:b/>
        </w:rPr>
      </w:pPr>
      <w:r w:rsidRPr="00B436D2">
        <w:rPr>
          <w:b/>
        </w:rPr>
        <w:t>d) bariere pentru masele de aer termic care urcă.</w:t>
      </w:r>
    </w:p>
    <w:p w14:paraId="7A7FD80F" w14:textId="77777777" w:rsidR="00D154DB" w:rsidRPr="00B436D2" w:rsidRDefault="00D154DB" w:rsidP="00D154DB"/>
    <w:p w14:paraId="1590AC1E" w14:textId="77777777" w:rsidR="00D154DB" w:rsidRDefault="00D154DB" w:rsidP="00EC038D">
      <w:pPr>
        <w:numPr>
          <w:ilvl w:val="0"/>
          <w:numId w:val="20"/>
        </w:numPr>
      </w:pPr>
      <w:r>
        <w:t xml:space="preserve">Gradientul de temperatură este definit ca fiind </w:t>
      </w:r>
    </w:p>
    <w:p w14:paraId="6A27A754" w14:textId="77777777" w:rsidR="00D154DB" w:rsidRDefault="00D154DB" w:rsidP="007B49A4">
      <w:pPr>
        <w:ind w:left="708"/>
      </w:pPr>
      <w:r>
        <w:t xml:space="preserve">a) diferența de altitudine per </w:t>
      </w:r>
      <w:r w:rsidRPr="00D154DB">
        <w:t>°</w:t>
      </w:r>
      <w:r>
        <w:t>C într-o masă de aer.</w:t>
      </w:r>
    </w:p>
    <w:p w14:paraId="0E4B36B5" w14:textId="77777777" w:rsidR="00D154DB" w:rsidRDefault="00D154DB" w:rsidP="007B49A4">
      <w:pPr>
        <w:ind w:left="708"/>
      </w:pPr>
      <w:r>
        <w:t>b) diferența de presiune per km între două puncte geografice diferite.</w:t>
      </w:r>
    </w:p>
    <w:p w14:paraId="767E7486" w14:textId="77777777" w:rsidR="00D154DB" w:rsidRDefault="00D154DB" w:rsidP="007B49A4">
      <w:pPr>
        <w:ind w:left="708"/>
      </w:pPr>
      <w:r>
        <w:t>c) unitatea de măsură a temperaturii.</w:t>
      </w:r>
    </w:p>
    <w:p w14:paraId="6C49306A" w14:textId="77777777" w:rsidR="00D154DB" w:rsidRPr="00B436D2" w:rsidRDefault="00D154DB" w:rsidP="007B49A4">
      <w:pPr>
        <w:ind w:left="708"/>
        <w:rPr>
          <w:b/>
        </w:rPr>
      </w:pPr>
      <w:r w:rsidRPr="00B436D2">
        <w:rPr>
          <w:b/>
        </w:rPr>
        <w:t>d) diferența de temperatură pentru o creștere de 100 m a altitudinii.</w:t>
      </w:r>
    </w:p>
    <w:p w14:paraId="4ED33689" w14:textId="77777777" w:rsidR="00D154DB" w:rsidRDefault="00D154DB" w:rsidP="00D154DB">
      <w:pPr>
        <w:rPr>
          <w:b/>
        </w:rPr>
      </w:pPr>
    </w:p>
    <w:p w14:paraId="17E0127E" w14:textId="77777777" w:rsidR="00D154DB" w:rsidRPr="00B436D2" w:rsidRDefault="00D154DB" w:rsidP="00EC038D">
      <w:pPr>
        <w:numPr>
          <w:ilvl w:val="0"/>
          <w:numId w:val="20"/>
        </w:numPr>
      </w:pPr>
      <w:r w:rsidRPr="00B436D2">
        <w:t>Gradientul temperaturii unui strat izotermic este</w:t>
      </w:r>
    </w:p>
    <w:p w14:paraId="0A3234C2" w14:textId="77777777" w:rsidR="00D154DB" w:rsidRPr="00FD63F9" w:rsidRDefault="00D154DB" w:rsidP="007B49A4">
      <w:pPr>
        <w:ind w:left="708"/>
        <w:rPr>
          <w:b/>
          <w:szCs w:val="11"/>
        </w:rPr>
      </w:pPr>
      <w:r w:rsidRPr="00FD63F9">
        <w:rPr>
          <w:b/>
        </w:rPr>
        <w:t>a)</w:t>
      </w:r>
      <w:r>
        <w:rPr>
          <w:b/>
          <w:szCs w:val="11"/>
        </w:rPr>
        <w:t xml:space="preserve"> </w:t>
      </w:r>
      <w:r w:rsidRPr="00FD63F9">
        <w:rPr>
          <w:b/>
          <w:szCs w:val="11"/>
        </w:rPr>
        <w:t>0°C / 100m</w:t>
      </w:r>
    </w:p>
    <w:p w14:paraId="431EA6CE" w14:textId="77777777" w:rsidR="00D154DB" w:rsidRPr="00B436D2" w:rsidRDefault="00D154DB" w:rsidP="007B49A4">
      <w:pPr>
        <w:ind w:left="708"/>
        <w:rPr>
          <w:szCs w:val="11"/>
        </w:rPr>
      </w:pPr>
      <w:r w:rsidRPr="00B436D2">
        <w:rPr>
          <w:szCs w:val="11"/>
        </w:rPr>
        <w:t>b) 0.5°C / 100m</w:t>
      </w:r>
    </w:p>
    <w:p w14:paraId="09F20CBF" w14:textId="77777777" w:rsidR="00D154DB" w:rsidRPr="00B436D2" w:rsidRDefault="00D154DB" w:rsidP="007B49A4">
      <w:pPr>
        <w:ind w:left="708"/>
        <w:rPr>
          <w:szCs w:val="11"/>
        </w:rPr>
      </w:pPr>
      <w:r w:rsidRPr="00B436D2">
        <w:rPr>
          <w:szCs w:val="11"/>
        </w:rPr>
        <w:t>c) 0.65°C / 100m</w:t>
      </w:r>
    </w:p>
    <w:p w14:paraId="25DFC20C" w14:textId="77777777" w:rsidR="00D154DB" w:rsidRDefault="00D154DB" w:rsidP="007B49A4">
      <w:pPr>
        <w:ind w:left="708"/>
      </w:pPr>
      <w:r w:rsidRPr="00B436D2">
        <w:rPr>
          <w:szCs w:val="11"/>
        </w:rPr>
        <w:t>d) 1°C / 100m</w:t>
      </w:r>
      <w:r w:rsidRPr="00B436D2">
        <w:t xml:space="preserve"> </w:t>
      </w:r>
    </w:p>
    <w:p w14:paraId="142404DA" w14:textId="77777777" w:rsidR="00D154DB" w:rsidRDefault="00D154DB" w:rsidP="00D154DB"/>
    <w:p w14:paraId="44DAE567" w14:textId="77777777" w:rsidR="00D154DB" w:rsidRDefault="00D154DB" w:rsidP="00EC038D">
      <w:pPr>
        <w:numPr>
          <w:ilvl w:val="0"/>
          <w:numId w:val="20"/>
        </w:numPr>
      </w:pPr>
      <w:r>
        <w:t>Unde găsim de obicei o inversiune?</w:t>
      </w:r>
    </w:p>
    <w:p w14:paraId="1C9F81D4" w14:textId="77777777" w:rsidR="00D154DB" w:rsidRDefault="00D154DB" w:rsidP="007B49A4">
      <w:pPr>
        <w:ind w:left="708"/>
      </w:pPr>
      <w:r>
        <w:t>a) La baza norilor cumulus.</w:t>
      </w:r>
    </w:p>
    <w:p w14:paraId="2E445A97" w14:textId="77777777" w:rsidR="00D154DB" w:rsidRPr="00FD63F9" w:rsidRDefault="00D154DB" w:rsidP="007B49A4">
      <w:pPr>
        <w:ind w:left="708"/>
        <w:rPr>
          <w:b/>
        </w:rPr>
      </w:pPr>
      <w:r w:rsidRPr="00FD63F9">
        <w:rPr>
          <w:b/>
        </w:rPr>
        <w:t>b) La granița dintr</w:t>
      </w:r>
      <w:r>
        <w:rPr>
          <w:b/>
        </w:rPr>
        <w:t xml:space="preserve">e </w:t>
      </w:r>
      <w:r w:rsidRPr="00FD63F9">
        <w:rPr>
          <w:b/>
        </w:rPr>
        <w:t>un strat de aer cețos de la sol și un strat de aer clar de la altitudine.</w:t>
      </w:r>
    </w:p>
    <w:p w14:paraId="0F540BA8" w14:textId="77777777" w:rsidR="00D154DB" w:rsidRDefault="00D154DB" w:rsidP="007B49A4">
      <w:pPr>
        <w:ind w:left="708"/>
      </w:pPr>
      <w:r>
        <w:t>c) Unde este o diferență temperatură-punct de rouă de 0.</w:t>
      </w:r>
    </w:p>
    <w:p w14:paraId="264FD35F" w14:textId="77777777" w:rsidR="00D154DB" w:rsidRDefault="00D154DB" w:rsidP="007B49A4">
      <w:pPr>
        <w:ind w:left="708"/>
      </w:pPr>
      <w:r>
        <w:t>d) Deasupra unei convergențe.</w:t>
      </w:r>
    </w:p>
    <w:p w14:paraId="5F6CA4D9" w14:textId="77777777" w:rsidR="00D154DB" w:rsidRDefault="00D154DB" w:rsidP="00D154DB"/>
    <w:p w14:paraId="65FD01A8" w14:textId="77777777" w:rsidR="00D154DB" w:rsidRDefault="00D154DB" w:rsidP="00EC038D">
      <w:pPr>
        <w:numPr>
          <w:ilvl w:val="0"/>
          <w:numId w:val="20"/>
        </w:numPr>
      </w:pPr>
      <w:r>
        <w:t>Care din următoarele semne indică prezența unei inversiuni?</w:t>
      </w:r>
    </w:p>
    <w:p w14:paraId="3635684B" w14:textId="77777777" w:rsidR="00D154DB" w:rsidRDefault="00D154DB" w:rsidP="007B49A4">
      <w:pPr>
        <w:ind w:left="708"/>
      </w:pPr>
      <w:r>
        <w:t>a) Un nor cumulus.</w:t>
      </w:r>
    </w:p>
    <w:p w14:paraId="39EECC0E" w14:textId="77777777" w:rsidR="00D154DB" w:rsidRDefault="00D154DB" w:rsidP="007B49A4">
      <w:pPr>
        <w:ind w:left="708"/>
      </w:pPr>
      <w:r>
        <w:t>b) Un nor lenticular.</w:t>
      </w:r>
    </w:p>
    <w:p w14:paraId="19170184" w14:textId="77777777" w:rsidR="00D154DB" w:rsidRPr="00FD63F9" w:rsidRDefault="00D154DB" w:rsidP="007B49A4">
      <w:pPr>
        <w:ind w:left="708"/>
        <w:rPr>
          <w:b/>
        </w:rPr>
      </w:pPr>
      <w:r w:rsidRPr="00FD63F9">
        <w:rPr>
          <w:b/>
        </w:rPr>
        <w:t>c) Un strat de ceață.</w:t>
      </w:r>
    </w:p>
    <w:p w14:paraId="22A1E2EC" w14:textId="77777777" w:rsidR="00D154DB" w:rsidRDefault="00D154DB" w:rsidP="007B49A4">
      <w:pPr>
        <w:ind w:left="708"/>
      </w:pPr>
      <w:r>
        <w:t>d) Un nor cirus.</w:t>
      </w:r>
    </w:p>
    <w:p w14:paraId="378B3387" w14:textId="77777777" w:rsidR="00D154DB" w:rsidRDefault="00D154DB" w:rsidP="00D154DB"/>
    <w:p w14:paraId="724499EE" w14:textId="006A784E" w:rsidR="00D154DB" w:rsidRDefault="001F68C2" w:rsidP="00EC038D">
      <w:pPr>
        <w:numPr>
          <w:ilvl w:val="0"/>
          <w:numId w:val="20"/>
        </w:numPr>
      </w:pPr>
      <w:r>
        <w:rPr>
          <w:noProof/>
        </w:rPr>
        <w:drawing>
          <wp:anchor distT="0" distB="0" distL="114300" distR="114300" simplePos="0" relativeHeight="251643392" behindDoc="0" locked="0" layoutInCell="1" allowOverlap="1" wp14:anchorId="6160F263" wp14:editId="50E51BDB">
            <wp:simplePos x="0" y="0"/>
            <wp:positionH relativeFrom="column">
              <wp:posOffset>2530475</wp:posOffset>
            </wp:positionH>
            <wp:positionV relativeFrom="paragraph">
              <wp:posOffset>276225</wp:posOffset>
            </wp:positionV>
            <wp:extent cx="3055620" cy="831850"/>
            <wp:effectExtent l="0" t="0" r="0" b="0"/>
            <wp:wrapSquare wrapText="bothSides"/>
            <wp:docPr id="30" name="bild9" descr="Description: http://elearning.shv-fsvl.ch/pics/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9" descr="Description: http://elearning.shv-fsvl.ch/pics/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54DB">
        <w:t>Care din următoarele sondaje de temperatură măsurate la ora 02:00 indică prezența unei inversiuni la altitudine.</w:t>
      </w:r>
    </w:p>
    <w:p w14:paraId="4CD24223" w14:textId="77777777" w:rsidR="00D154DB" w:rsidRDefault="00D154DB" w:rsidP="007B49A4">
      <w:pPr>
        <w:ind w:left="708"/>
      </w:pPr>
      <w:r>
        <w:t>a) 1</w:t>
      </w:r>
    </w:p>
    <w:p w14:paraId="39400A2A" w14:textId="77777777" w:rsidR="00D154DB" w:rsidRDefault="00D154DB" w:rsidP="007B49A4">
      <w:pPr>
        <w:ind w:left="708"/>
      </w:pPr>
      <w:r>
        <w:t>b) 2</w:t>
      </w:r>
    </w:p>
    <w:p w14:paraId="68D2B1BD" w14:textId="77777777" w:rsidR="00D154DB" w:rsidRPr="00AE2798" w:rsidRDefault="00D154DB" w:rsidP="007B49A4">
      <w:pPr>
        <w:ind w:left="708"/>
        <w:rPr>
          <w:b/>
        </w:rPr>
      </w:pPr>
      <w:r w:rsidRPr="00AE2798">
        <w:rPr>
          <w:b/>
        </w:rPr>
        <w:t>c) 3</w:t>
      </w:r>
    </w:p>
    <w:p w14:paraId="75F9A09C" w14:textId="77777777" w:rsidR="00D154DB" w:rsidRDefault="00D154DB" w:rsidP="007B49A4">
      <w:pPr>
        <w:ind w:left="708"/>
      </w:pPr>
      <w:r>
        <w:t>d) 4</w:t>
      </w:r>
    </w:p>
    <w:p w14:paraId="049371AB" w14:textId="77777777" w:rsidR="00D154DB" w:rsidRDefault="00D154DB" w:rsidP="00D154DB"/>
    <w:p w14:paraId="277C5D4D" w14:textId="77777777" w:rsidR="00D154DB" w:rsidRDefault="00D154DB" w:rsidP="00D154DB"/>
    <w:p w14:paraId="691424F1" w14:textId="1E84E398" w:rsidR="00D154DB" w:rsidRDefault="001F68C2" w:rsidP="00EC038D">
      <w:pPr>
        <w:numPr>
          <w:ilvl w:val="0"/>
          <w:numId w:val="20"/>
        </w:numPr>
      </w:pPr>
      <w:r>
        <w:rPr>
          <w:noProof/>
        </w:rPr>
        <w:drawing>
          <wp:anchor distT="0" distB="0" distL="114300" distR="114300" simplePos="0" relativeHeight="251644416" behindDoc="0" locked="0" layoutInCell="1" allowOverlap="1" wp14:anchorId="5F3FA6EA" wp14:editId="184B5EEA">
            <wp:simplePos x="0" y="0"/>
            <wp:positionH relativeFrom="column">
              <wp:posOffset>2530475</wp:posOffset>
            </wp:positionH>
            <wp:positionV relativeFrom="paragraph">
              <wp:posOffset>325120</wp:posOffset>
            </wp:positionV>
            <wp:extent cx="3054350" cy="831215"/>
            <wp:effectExtent l="0" t="0" r="0" b="0"/>
            <wp:wrapSquare wrapText="bothSides"/>
            <wp:docPr id="29" name="bild9" descr="Description: http://elearning.shv-fsvl.ch/pics/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9" descr="Description: http://elearning.shv-fsvl.ch/pics/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54DB">
        <w:t>Care din următoarele sondaje de temperatură măsurate la ora 02:00 indică prezența unei inversiuni la nivelul solului.</w:t>
      </w:r>
    </w:p>
    <w:p w14:paraId="44DA26D0" w14:textId="77777777" w:rsidR="00D154DB" w:rsidRPr="00AE2798" w:rsidRDefault="00D154DB" w:rsidP="007B49A4">
      <w:pPr>
        <w:ind w:left="708"/>
        <w:rPr>
          <w:b/>
        </w:rPr>
      </w:pPr>
      <w:r w:rsidRPr="00AE2798">
        <w:rPr>
          <w:b/>
        </w:rPr>
        <w:t>a) 1</w:t>
      </w:r>
    </w:p>
    <w:p w14:paraId="000FDDAC" w14:textId="77777777" w:rsidR="00D154DB" w:rsidRDefault="00D154DB" w:rsidP="007B49A4">
      <w:pPr>
        <w:ind w:left="708"/>
      </w:pPr>
      <w:r>
        <w:t>b) 2</w:t>
      </w:r>
    </w:p>
    <w:p w14:paraId="7BB7B65E" w14:textId="77777777" w:rsidR="00D154DB" w:rsidRDefault="00D154DB" w:rsidP="007B49A4">
      <w:pPr>
        <w:ind w:left="708"/>
      </w:pPr>
      <w:r>
        <w:t>c) 3</w:t>
      </w:r>
    </w:p>
    <w:p w14:paraId="51DC3EC4" w14:textId="77777777" w:rsidR="00D154DB" w:rsidRDefault="00D154DB" w:rsidP="007B49A4">
      <w:pPr>
        <w:ind w:left="708"/>
      </w:pPr>
      <w:r>
        <w:t>d) 4</w:t>
      </w:r>
    </w:p>
    <w:p w14:paraId="0960CE2E" w14:textId="77777777" w:rsidR="00D154DB" w:rsidRDefault="00D154DB" w:rsidP="00D154DB"/>
    <w:p w14:paraId="61D2808B" w14:textId="77777777" w:rsidR="00D154DB" w:rsidRDefault="007C0E95" w:rsidP="00D154DB">
      <w:r>
        <w:br w:type="page"/>
      </w:r>
    </w:p>
    <w:p w14:paraId="639A396C" w14:textId="5B58BD1F" w:rsidR="00D154DB" w:rsidRDefault="001F68C2" w:rsidP="00EC038D">
      <w:pPr>
        <w:numPr>
          <w:ilvl w:val="0"/>
          <w:numId w:val="20"/>
        </w:numPr>
      </w:pPr>
      <w:r>
        <w:rPr>
          <w:noProof/>
        </w:rPr>
        <w:drawing>
          <wp:anchor distT="0" distB="0" distL="114300" distR="114300" simplePos="0" relativeHeight="251645440" behindDoc="0" locked="0" layoutInCell="1" allowOverlap="1" wp14:anchorId="27F34EE1" wp14:editId="2FE0BA53">
            <wp:simplePos x="0" y="0"/>
            <wp:positionH relativeFrom="column">
              <wp:posOffset>2511425</wp:posOffset>
            </wp:positionH>
            <wp:positionV relativeFrom="paragraph">
              <wp:posOffset>306070</wp:posOffset>
            </wp:positionV>
            <wp:extent cx="3054350" cy="831215"/>
            <wp:effectExtent l="0" t="0" r="0" b="0"/>
            <wp:wrapSquare wrapText="bothSides"/>
            <wp:docPr id="28" name="bild9" descr="Description: http://elearning.shv-fsvl.ch/pics/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9" descr="Description: http://elearning.shv-fsvl.ch/pics/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54DB">
        <w:t>Care din următoarele sondaje de temperatură măsurate la ora 02:00 indică prezența unei zoterme.</w:t>
      </w:r>
    </w:p>
    <w:p w14:paraId="2E99D7C6" w14:textId="77777777" w:rsidR="00D154DB" w:rsidRDefault="00D154DB" w:rsidP="007B49A4">
      <w:pPr>
        <w:ind w:left="708"/>
      </w:pPr>
      <w:r>
        <w:t>a) 1</w:t>
      </w:r>
    </w:p>
    <w:p w14:paraId="5EF7A437" w14:textId="77777777" w:rsidR="00D154DB" w:rsidRDefault="00D154DB" w:rsidP="007B49A4">
      <w:pPr>
        <w:ind w:left="708"/>
      </w:pPr>
      <w:r>
        <w:t>b) 2</w:t>
      </w:r>
    </w:p>
    <w:p w14:paraId="5D63B14A" w14:textId="77777777" w:rsidR="00D154DB" w:rsidRDefault="00D154DB" w:rsidP="007B49A4">
      <w:pPr>
        <w:ind w:left="708"/>
      </w:pPr>
      <w:r>
        <w:t>c) 3</w:t>
      </w:r>
    </w:p>
    <w:p w14:paraId="54953F85" w14:textId="77777777" w:rsidR="00D154DB" w:rsidRPr="00AE2798" w:rsidRDefault="00D154DB" w:rsidP="007B49A4">
      <w:pPr>
        <w:ind w:left="708"/>
        <w:rPr>
          <w:b/>
        </w:rPr>
      </w:pPr>
      <w:r w:rsidRPr="00AE2798">
        <w:rPr>
          <w:b/>
        </w:rPr>
        <w:t>d) 4</w:t>
      </w:r>
    </w:p>
    <w:p w14:paraId="7CB2B0C6" w14:textId="77777777" w:rsidR="00D154DB" w:rsidRDefault="00D154DB" w:rsidP="00D154DB"/>
    <w:p w14:paraId="6E348580" w14:textId="77777777" w:rsidR="00D154DB" w:rsidRDefault="00D154DB" w:rsidP="00D154DB"/>
    <w:p w14:paraId="6FF27D27" w14:textId="77777777" w:rsidR="00D154DB" w:rsidRDefault="00D154DB" w:rsidP="00EC038D">
      <w:pPr>
        <w:numPr>
          <w:ilvl w:val="0"/>
          <w:numId w:val="20"/>
        </w:numPr>
      </w:pPr>
      <w:r>
        <w:t>Ce presupune condensarea?</w:t>
      </w:r>
    </w:p>
    <w:p w14:paraId="44B83289" w14:textId="77777777" w:rsidR="00D154DB" w:rsidRDefault="00D154DB" w:rsidP="007B49A4">
      <w:pPr>
        <w:ind w:left="708"/>
      </w:pPr>
      <w:r>
        <w:t>a) Trecerea din stare lichidă în stare solidă.</w:t>
      </w:r>
    </w:p>
    <w:p w14:paraId="697784DD" w14:textId="77777777" w:rsidR="00D154DB" w:rsidRDefault="00D154DB" w:rsidP="007B49A4">
      <w:pPr>
        <w:ind w:left="708"/>
      </w:pPr>
      <w:r>
        <w:t>b) Trecerea din stare lichidă în stare gazoasă.</w:t>
      </w:r>
    </w:p>
    <w:p w14:paraId="2930FCFC" w14:textId="77777777" w:rsidR="00D154DB" w:rsidRPr="003B0CC6" w:rsidRDefault="00D154DB" w:rsidP="007B49A4">
      <w:pPr>
        <w:ind w:left="708"/>
        <w:rPr>
          <w:b/>
        </w:rPr>
      </w:pPr>
      <w:r w:rsidRPr="003B0CC6">
        <w:rPr>
          <w:b/>
        </w:rPr>
        <w:t>c) Trecerea din stare gazoasă în stare lichidă.</w:t>
      </w:r>
    </w:p>
    <w:p w14:paraId="57661C33" w14:textId="77777777" w:rsidR="00D154DB" w:rsidRDefault="00D154DB" w:rsidP="007B49A4">
      <w:pPr>
        <w:ind w:left="708"/>
      </w:pPr>
      <w:r>
        <w:t>d) Trecerea din stare gazoasă în stare solidă.</w:t>
      </w:r>
    </w:p>
    <w:p w14:paraId="0354A367" w14:textId="77777777" w:rsidR="00D154DB" w:rsidRDefault="00D154DB" w:rsidP="00D154DB"/>
    <w:p w14:paraId="610D55D9" w14:textId="77777777" w:rsidR="00D154DB" w:rsidRDefault="00D154DB" w:rsidP="00EC038D">
      <w:pPr>
        <w:numPr>
          <w:ilvl w:val="0"/>
          <w:numId w:val="20"/>
        </w:numPr>
      </w:pPr>
      <w:r>
        <w:t xml:space="preserve">Care din următoarele schimbări de stare necesită energie sub formă de căldură? </w:t>
      </w:r>
    </w:p>
    <w:p w14:paraId="57A33ED9" w14:textId="77777777" w:rsidR="00D154DB" w:rsidRDefault="00D154DB" w:rsidP="007B49A4">
      <w:pPr>
        <w:ind w:left="708"/>
      </w:pPr>
      <w:r>
        <w:t>a) Trecerea din stare lichidă în stare solidă.</w:t>
      </w:r>
    </w:p>
    <w:p w14:paraId="2CAEF395" w14:textId="77777777" w:rsidR="00D154DB" w:rsidRPr="003B0CC6" w:rsidRDefault="00D154DB" w:rsidP="007B49A4">
      <w:pPr>
        <w:ind w:left="708"/>
        <w:rPr>
          <w:b/>
        </w:rPr>
      </w:pPr>
      <w:r w:rsidRPr="003B0CC6">
        <w:rPr>
          <w:b/>
        </w:rPr>
        <w:t xml:space="preserve">b) Trecerea din stare </w:t>
      </w:r>
      <w:r>
        <w:rPr>
          <w:b/>
        </w:rPr>
        <w:t>solidă</w:t>
      </w:r>
      <w:r w:rsidRPr="003B0CC6">
        <w:rPr>
          <w:b/>
        </w:rPr>
        <w:t xml:space="preserve"> în stare </w:t>
      </w:r>
      <w:r>
        <w:rPr>
          <w:b/>
        </w:rPr>
        <w:t>lichidă</w:t>
      </w:r>
      <w:r w:rsidRPr="003B0CC6">
        <w:rPr>
          <w:b/>
        </w:rPr>
        <w:t>.</w:t>
      </w:r>
    </w:p>
    <w:p w14:paraId="4EC3726B" w14:textId="77777777" w:rsidR="00D154DB" w:rsidRPr="003B0CC6" w:rsidRDefault="00D154DB" w:rsidP="007B49A4">
      <w:pPr>
        <w:ind w:left="708"/>
      </w:pPr>
      <w:r w:rsidRPr="003B0CC6">
        <w:t>c) Trecerea din stare gazoasă în stare lichidă.</w:t>
      </w:r>
    </w:p>
    <w:p w14:paraId="3B09642A" w14:textId="77777777" w:rsidR="00D154DB" w:rsidRDefault="00D154DB" w:rsidP="007B49A4">
      <w:pPr>
        <w:ind w:left="708"/>
      </w:pPr>
      <w:r>
        <w:t>d) Trecerea din stare gazoasă în stare solidă.</w:t>
      </w:r>
    </w:p>
    <w:p w14:paraId="72546B4F" w14:textId="77777777" w:rsidR="00D154DB" w:rsidRDefault="00D154DB" w:rsidP="00D154DB"/>
    <w:p w14:paraId="2BA59D8D" w14:textId="77777777" w:rsidR="00D154DB" w:rsidRDefault="00D154DB" w:rsidP="00EC038D">
      <w:pPr>
        <w:numPr>
          <w:ilvl w:val="0"/>
          <w:numId w:val="20"/>
        </w:numPr>
      </w:pPr>
      <w:r>
        <w:t xml:space="preserve">Care din următoarele schimbări de stare necesită energie sub formă de căldură? </w:t>
      </w:r>
    </w:p>
    <w:p w14:paraId="0B99FAC6" w14:textId="77777777" w:rsidR="00D154DB" w:rsidRDefault="00D154DB" w:rsidP="007B49A4">
      <w:pPr>
        <w:ind w:left="708"/>
      </w:pPr>
      <w:r>
        <w:t>a) Trecerea din stare lichidă în stare solidă.</w:t>
      </w:r>
    </w:p>
    <w:p w14:paraId="2D363B86" w14:textId="77777777" w:rsidR="00D154DB" w:rsidRPr="00183943" w:rsidRDefault="00D154DB" w:rsidP="007B49A4">
      <w:pPr>
        <w:ind w:left="708"/>
      </w:pPr>
      <w:r w:rsidRPr="00183943">
        <w:t>b) Trecerea din stare gazoasă în stare lichidă.</w:t>
      </w:r>
    </w:p>
    <w:p w14:paraId="149642FF" w14:textId="77777777" w:rsidR="00D154DB" w:rsidRPr="003B0CC6" w:rsidRDefault="00D154DB" w:rsidP="007B49A4">
      <w:pPr>
        <w:ind w:left="708"/>
      </w:pPr>
      <w:r w:rsidRPr="003B0CC6">
        <w:t xml:space="preserve">c) Trecerea din stare gazoasă în stare </w:t>
      </w:r>
      <w:r>
        <w:t>solidă</w:t>
      </w:r>
      <w:r w:rsidRPr="003B0CC6">
        <w:t>.</w:t>
      </w:r>
    </w:p>
    <w:p w14:paraId="6394F6C5" w14:textId="77777777" w:rsidR="00D154DB" w:rsidRDefault="00D154DB" w:rsidP="007B49A4">
      <w:pPr>
        <w:ind w:left="708"/>
        <w:rPr>
          <w:b/>
        </w:rPr>
      </w:pPr>
      <w:r w:rsidRPr="00183943">
        <w:rPr>
          <w:b/>
        </w:rPr>
        <w:t>d) Trecerea din stare lichidă în stare gazoasă.</w:t>
      </w:r>
    </w:p>
    <w:p w14:paraId="64CBBE01" w14:textId="77777777" w:rsidR="00D154DB" w:rsidRDefault="00D154DB" w:rsidP="00D154DB">
      <w:pPr>
        <w:rPr>
          <w:b/>
        </w:rPr>
      </w:pPr>
    </w:p>
    <w:p w14:paraId="77450F6A" w14:textId="77777777" w:rsidR="00D154DB" w:rsidRDefault="00D154DB" w:rsidP="00EC038D">
      <w:pPr>
        <w:numPr>
          <w:ilvl w:val="0"/>
          <w:numId w:val="20"/>
        </w:numPr>
      </w:pPr>
      <w:r>
        <w:t xml:space="preserve">Care din următoarele schimbări de stare cedează energie sub formă de căldură? </w:t>
      </w:r>
    </w:p>
    <w:p w14:paraId="2F6D5AA8" w14:textId="77777777" w:rsidR="00D154DB" w:rsidRDefault="00D154DB" w:rsidP="007B49A4">
      <w:pPr>
        <w:ind w:left="708"/>
      </w:pPr>
      <w:r>
        <w:t>a) Trecerea din stare lichidă în stare gazoasă.</w:t>
      </w:r>
    </w:p>
    <w:p w14:paraId="113BB055" w14:textId="77777777" w:rsidR="00D154DB" w:rsidRPr="00183943" w:rsidRDefault="00D154DB" w:rsidP="007B49A4">
      <w:pPr>
        <w:ind w:left="708"/>
      </w:pPr>
      <w:r w:rsidRPr="00183943">
        <w:t xml:space="preserve">b) Trecerea din stare </w:t>
      </w:r>
      <w:r>
        <w:t>solidă</w:t>
      </w:r>
      <w:r w:rsidRPr="00183943">
        <w:t xml:space="preserve"> în stare </w:t>
      </w:r>
      <w:r>
        <w:t>gazoasă</w:t>
      </w:r>
      <w:r w:rsidRPr="00183943">
        <w:t>.</w:t>
      </w:r>
    </w:p>
    <w:p w14:paraId="39E8636D" w14:textId="77777777" w:rsidR="00D154DB" w:rsidRPr="00183943" w:rsidRDefault="00D154DB" w:rsidP="007B49A4">
      <w:pPr>
        <w:ind w:left="708"/>
        <w:rPr>
          <w:b/>
        </w:rPr>
      </w:pPr>
      <w:r w:rsidRPr="00183943">
        <w:rPr>
          <w:b/>
        </w:rPr>
        <w:t>c) Trecerea din stare gazoasă în stare lichidă.</w:t>
      </w:r>
    </w:p>
    <w:p w14:paraId="233B2F6E" w14:textId="77777777" w:rsidR="00D154DB" w:rsidRDefault="00D154DB" w:rsidP="007B49A4">
      <w:pPr>
        <w:ind w:left="708"/>
      </w:pPr>
      <w:r w:rsidRPr="00183943">
        <w:t>d) Trecerea din stare solidă în stare lichidă.</w:t>
      </w:r>
    </w:p>
    <w:p w14:paraId="309758D7" w14:textId="77777777" w:rsidR="00D154DB" w:rsidRPr="00183943" w:rsidRDefault="00D154DB" w:rsidP="00D154DB"/>
    <w:p w14:paraId="39380DB1" w14:textId="77777777" w:rsidR="00D154DB" w:rsidRDefault="00D154DB" w:rsidP="00EC038D">
      <w:pPr>
        <w:numPr>
          <w:ilvl w:val="0"/>
          <w:numId w:val="20"/>
        </w:numPr>
      </w:pPr>
      <w:r>
        <w:t xml:space="preserve">Care din următoarele schimbări de stare cedează energie sub formă de căldură? </w:t>
      </w:r>
    </w:p>
    <w:p w14:paraId="3672141F" w14:textId="77777777" w:rsidR="00D154DB" w:rsidRPr="00183943" w:rsidRDefault="00D154DB" w:rsidP="007B49A4">
      <w:pPr>
        <w:ind w:left="708"/>
        <w:rPr>
          <w:b/>
        </w:rPr>
      </w:pPr>
      <w:r w:rsidRPr="00183943">
        <w:rPr>
          <w:b/>
        </w:rPr>
        <w:t>a) Trecerea din stare lichidă în stare solidă.</w:t>
      </w:r>
    </w:p>
    <w:p w14:paraId="517AB46A" w14:textId="77777777" w:rsidR="00D154DB" w:rsidRPr="00183943" w:rsidRDefault="00D154DB" w:rsidP="007B49A4">
      <w:pPr>
        <w:ind w:left="708"/>
      </w:pPr>
      <w:r w:rsidRPr="00183943">
        <w:t xml:space="preserve">b) Trecerea din stare </w:t>
      </w:r>
      <w:r>
        <w:t>solidă</w:t>
      </w:r>
      <w:r w:rsidRPr="00183943">
        <w:t xml:space="preserve"> în stare </w:t>
      </w:r>
      <w:r>
        <w:t>gazoasă</w:t>
      </w:r>
      <w:r w:rsidRPr="00183943">
        <w:t>.</w:t>
      </w:r>
    </w:p>
    <w:p w14:paraId="6B682776" w14:textId="77777777" w:rsidR="00D154DB" w:rsidRPr="00183943" w:rsidRDefault="00D154DB" w:rsidP="007B49A4">
      <w:pPr>
        <w:ind w:left="708"/>
      </w:pPr>
      <w:r w:rsidRPr="00183943">
        <w:t>c) Trecerea din stare lichidă în stare gazoasă.</w:t>
      </w:r>
    </w:p>
    <w:p w14:paraId="15BEDBB9" w14:textId="77777777" w:rsidR="00D154DB" w:rsidRDefault="00D154DB" w:rsidP="007B49A4">
      <w:pPr>
        <w:ind w:left="708"/>
      </w:pPr>
      <w:r w:rsidRPr="00183943">
        <w:t>d) Trecerea din stare solidă în stare lichidă.</w:t>
      </w:r>
    </w:p>
    <w:p w14:paraId="55FFF371" w14:textId="77777777" w:rsidR="00D154DB" w:rsidRDefault="00D154DB" w:rsidP="00D154DB"/>
    <w:p w14:paraId="572B0879" w14:textId="77777777" w:rsidR="00D154DB" w:rsidRDefault="00D154DB" w:rsidP="00EC038D">
      <w:pPr>
        <w:numPr>
          <w:ilvl w:val="0"/>
          <w:numId w:val="20"/>
        </w:numPr>
      </w:pPr>
      <w:r>
        <w:t xml:space="preserve">Care din următoarele schimbări de stare cedează energie sub formă de căldură? </w:t>
      </w:r>
    </w:p>
    <w:p w14:paraId="28F0DC4E" w14:textId="77777777" w:rsidR="00D154DB" w:rsidRPr="00183943" w:rsidRDefault="00D154DB" w:rsidP="007B49A4">
      <w:pPr>
        <w:ind w:left="708"/>
      </w:pPr>
      <w:r w:rsidRPr="00183943">
        <w:t>a) Trecerea din stare lichidă în stare gazoasă.</w:t>
      </w:r>
    </w:p>
    <w:p w14:paraId="3B4067B7" w14:textId="77777777" w:rsidR="00D154DB" w:rsidRPr="00183943" w:rsidRDefault="00D154DB" w:rsidP="007B49A4">
      <w:pPr>
        <w:ind w:left="708"/>
      </w:pPr>
      <w:r w:rsidRPr="00183943">
        <w:t>b) Trecerea din stare solidă în stare gazoasă.</w:t>
      </w:r>
    </w:p>
    <w:p w14:paraId="30D7A6FB" w14:textId="77777777" w:rsidR="00D154DB" w:rsidRPr="00183943" w:rsidRDefault="00D154DB" w:rsidP="007B49A4">
      <w:pPr>
        <w:ind w:left="708"/>
      </w:pPr>
      <w:r w:rsidRPr="00183943">
        <w:t xml:space="preserve">c) Trecerea din stare solidă în stare lichidă. </w:t>
      </w:r>
    </w:p>
    <w:p w14:paraId="5C2DBA4E" w14:textId="77777777" w:rsidR="00D154DB" w:rsidRDefault="00D154DB" w:rsidP="007B49A4">
      <w:pPr>
        <w:ind w:left="708"/>
        <w:rPr>
          <w:b/>
        </w:rPr>
      </w:pPr>
      <w:r w:rsidRPr="00183943">
        <w:rPr>
          <w:b/>
        </w:rPr>
        <w:t>d) Trecerea din stare gazoasă în stare solidă.</w:t>
      </w:r>
    </w:p>
    <w:p w14:paraId="61513B58" w14:textId="77777777" w:rsidR="00D154DB" w:rsidRDefault="00D154DB" w:rsidP="00D154DB">
      <w:pPr>
        <w:rPr>
          <w:b/>
        </w:rPr>
      </w:pPr>
    </w:p>
    <w:p w14:paraId="045E8639" w14:textId="77777777" w:rsidR="00D154DB" w:rsidRDefault="00D154DB" w:rsidP="00EC038D">
      <w:pPr>
        <w:numPr>
          <w:ilvl w:val="0"/>
          <w:numId w:val="20"/>
        </w:numPr>
      </w:pPr>
      <w:r>
        <w:t>Termenul de ”punct de rouă” este definit în meteorologie ca fiind</w:t>
      </w:r>
    </w:p>
    <w:p w14:paraId="394FF7B9" w14:textId="77777777" w:rsidR="00D154DB" w:rsidRDefault="00D154DB" w:rsidP="007B49A4">
      <w:pPr>
        <w:ind w:left="708"/>
      </w:pPr>
      <w:r>
        <w:t>a) temperatura specifică substanței la care se face trecere din stare solidă în stare lichidă.</w:t>
      </w:r>
    </w:p>
    <w:p w14:paraId="4BDF44D4" w14:textId="77777777" w:rsidR="00D154DB" w:rsidRPr="00BA1F24" w:rsidRDefault="00D154DB" w:rsidP="007B49A4">
      <w:pPr>
        <w:ind w:left="708"/>
        <w:rPr>
          <w:b/>
        </w:rPr>
      </w:pPr>
      <w:r w:rsidRPr="00BA1F24">
        <w:rPr>
          <w:b/>
        </w:rPr>
        <w:t>b) temperatura la care trebuie răcit aerul ca vaporii de apă să îceapă să condenseze.</w:t>
      </w:r>
    </w:p>
    <w:p w14:paraId="4F6063F0" w14:textId="77777777" w:rsidR="00D154DB" w:rsidRDefault="00D154DB" w:rsidP="007B49A4">
      <w:pPr>
        <w:ind w:left="708"/>
      </w:pPr>
      <w:r>
        <w:t>c) cantitatea de umiditate din aer când este atinsă temperatura de condensare.</w:t>
      </w:r>
    </w:p>
    <w:p w14:paraId="3FE6CFBF" w14:textId="77777777" w:rsidR="00D154DB" w:rsidRDefault="00D154DB" w:rsidP="007B49A4">
      <w:pPr>
        <w:ind w:left="708"/>
      </w:pPr>
      <w:r>
        <w:t>d) temperatura radiației solului de pe timpul nopții necesară ca să apară condensarea pe solul rece.</w:t>
      </w:r>
    </w:p>
    <w:p w14:paraId="14BC98E6" w14:textId="77777777" w:rsidR="00D154DB" w:rsidRDefault="007C0E95" w:rsidP="00D154DB">
      <w:r>
        <w:br w:type="page"/>
      </w:r>
    </w:p>
    <w:p w14:paraId="2242601C" w14:textId="77777777" w:rsidR="00D154DB" w:rsidRDefault="00D154DB" w:rsidP="00EC038D">
      <w:pPr>
        <w:numPr>
          <w:ilvl w:val="0"/>
          <w:numId w:val="20"/>
        </w:numPr>
      </w:pPr>
      <w:r>
        <w:t>Cât de mare este gradientul temperaturii al aerului saturat (umed) în România în nivelele joase ale troposferei?</w:t>
      </w:r>
    </w:p>
    <w:p w14:paraId="676DE09F" w14:textId="77777777" w:rsidR="00D154DB" w:rsidRPr="00BA1F24" w:rsidRDefault="00D154DB" w:rsidP="007B49A4">
      <w:pPr>
        <w:ind w:left="708"/>
        <w:rPr>
          <w:b/>
        </w:rPr>
      </w:pPr>
      <w:r w:rsidRPr="00BA1F24">
        <w:rPr>
          <w:b/>
        </w:rPr>
        <w:t>a) &lt; 1°C / 100 m</w:t>
      </w:r>
    </w:p>
    <w:p w14:paraId="7D4F146A" w14:textId="77777777" w:rsidR="00D154DB" w:rsidRPr="00BA1F24" w:rsidRDefault="00D154DB" w:rsidP="007B49A4">
      <w:pPr>
        <w:ind w:left="708"/>
      </w:pPr>
      <w:r w:rsidRPr="00BA1F24">
        <w:t>b) 1,0°C / 100 m</w:t>
      </w:r>
    </w:p>
    <w:p w14:paraId="5DCF32D9" w14:textId="77777777" w:rsidR="00D154DB" w:rsidRPr="00BA1F24" w:rsidRDefault="00D154DB" w:rsidP="007B49A4">
      <w:pPr>
        <w:ind w:left="708"/>
      </w:pPr>
      <w:r w:rsidRPr="00BA1F24">
        <w:t>c) 1,5°C / 100 m</w:t>
      </w:r>
    </w:p>
    <w:p w14:paraId="70DE90E9" w14:textId="77777777" w:rsidR="00D154DB" w:rsidRDefault="00D154DB" w:rsidP="007B49A4">
      <w:pPr>
        <w:ind w:left="708"/>
      </w:pPr>
      <w:r w:rsidRPr="00BA1F24">
        <w:t>d) &gt; 2°C / 100 m</w:t>
      </w:r>
    </w:p>
    <w:p w14:paraId="256A31EF" w14:textId="77777777" w:rsidR="00D154DB" w:rsidRDefault="00D154DB" w:rsidP="00D154DB"/>
    <w:p w14:paraId="760A57E4" w14:textId="77777777" w:rsidR="00D154DB" w:rsidRDefault="00D154DB" w:rsidP="00EC038D">
      <w:pPr>
        <w:numPr>
          <w:ilvl w:val="0"/>
          <w:numId w:val="20"/>
        </w:numPr>
      </w:pPr>
      <w:r>
        <w:t>Ce are cea mai mare influență asupra gradientului temperaturii aerului saturat (umed) în timp ce acesta se ridică?</w:t>
      </w:r>
    </w:p>
    <w:p w14:paraId="05DABD45" w14:textId="77777777" w:rsidR="00D154DB" w:rsidRPr="00597BA9" w:rsidRDefault="00D154DB" w:rsidP="007B49A4">
      <w:pPr>
        <w:ind w:left="708"/>
      </w:pPr>
      <w:r w:rsidRPr="00597BA9">
        <w:t>a) Umiditatea relativă</w:t>
      </w:r>
      <w:r>
        <w:t>.</w:t>
      </w:r>
    </w:p>
    <w:p w14:paraId="339BA1DC" w14:textId="77777777" w:rsidR="00D154DB" w:rsidRPr="00597BA9" w:rsidRDefault="00D154DB" w:rsidP="007B49A4">
      <w:pPr>
        <w:ind w:left="708"/>
        <w:rPr>
          <w:b/>
        </w:rPr>
      </w:pPr>
      <w:r w:rsidRPr="00597BA9">
        <w:rPr>
          <w:b/>
        </w:rPr>
        <w:t>b) Volumul de vapori care condendează.</w:t>
      </w:r>
    </w:p>
    <w:p w14:paraId="749D4BB0" w14:textId="77777777" w:rsidR="00D154DB" w:rsidRPr="00BA1F24" w:rsidRDefault="00D154DB" w:rsidP="007B49A4">
      <w:pPr>
        <w:ind w:left="708"/>
      </w:pPr>
      <w:r w:rsidRPr="00BA1F24">
        <w:t xml:space="preserve">c) </w:t>
      </w:r>
      <w:r>
        <w:t>Diferența temperaturii bulei și temperaturii aerului din jur.</w:t>
      </w:r>
    </w:p>
    <w:p w14:paraId="516D85D0" w14:textId="77777777" w:rsidR="00D154DB" w:rsidRDefault="00D154DB" w:rsidP="007B49A4">
      <w:pPr>
        <w:ind w:left="708"/>
      </w:pPr>
      <w:r w:rsidRPr="00BA1F24">
        <w:t xml:space="preserve">d) </w:t>
      </w:r>
      <w:r>
        <w:t>Intensitatea radiației solare.</w:t>
      </w:r>
    </w:p>
    <w:p w14:paraId="71B36589" w14:textId="77777777" w:rsidR="00D154DB" w:rsidRDefault="00D154DB" w:rsidP="00D154DB"/>
    <w:p w14:paraId="0A4B24F8" w14:textId="77777777" w:rsidR="00D154DB" w:rsidRDefault="00D154DB" w:rsidP="00EC038D">
      <w:pPr>
        <w:numPr>
          <w:ilvl w:val="0"/>
          <w:numId w:val="20"/>
        </w:numPr>
      </w:pPr>
      <w:r>
        <w:t>De ce aerul saturat (umed) care se ridică se răcește mai lent dacât aerul nesaturat (uscat) care se ridică.</w:t>
      </w:r>
    </w:p>
    <w:p w14:paraId="7FD5FCA8" w14:textId="77777777" w:rsidR="00D154DB" w:rsidRDefault="00D154DB" w:rsidP="007B49A4">
      <w:pPr>
        <w:ind w:left="708"/>
      </w:pPr>
      <w:r>
        <w:t>a) Pentru că apa se răcește mai lent de cât aerul.</w:t>
      </w:r>
    </w:p>
    <w:p w14:paraId="4F4AAC92" w14:textId="77777777" w:rsidR="00D154DB" w:rsidRDefault="00D154DB" w:rsidP="007B49A4">
      <w:pPr>
        <w:ind w:left="708"/>
      </w:pPr>
      <w:r w:rsidRPr="00E576C7">
        <w:rPr>
          <w:b/>
        </w:rPr>
        <w:t>b) Pentru că aerul saturat (umed) se ridică mai repede , răcirea este ușor întârziată.</w:t>
      </w:r>
    </w:p>
    <w:p w14:paraId="7ECB3A79" w14:textId="77777777" w:rsidR="00D154DB" w:rsidRPr="00E576C7" w:rsidRDefault="00D154DB" w:rsidP="007B49A4">
      <w:pPr>
        <w:ind w:left="708"/>
        <w:rPr>
          <w:b/>
        </w:rPr>
      </w:pPr>
      <w:r w:rsidRPr="00E576C7">
        <w:rPr>
          <w:b/>
        </w:rPr>
        <w:t>c) Pentru că energia eliberată prin condensare influențează masa de aer care se ridică.</w:t>
      </w:r>
    </w:p>
    <w:p w14:paraId="558F2134" w14:textId="77777777" w:rsidR="00D154DB" w:rsidRDefault="00D154DB" w:rsidP="007B49A4">
      <w:pPr>
        <w:ind w:left="708"/>
      </w:pPr>
      <w:r>
        <w:t>d) Pentru că vaporii de apă sunt mai ușori ca aerul, prin urmare aerul saturat (umed) care se ridică are nevoie de mai puțină energie sub formă de căldură.</w:t>
      </w:r>
    </w:p>
    <w:p w14:paraId="6EF99B6F" w14:textId="77777777" w:rsidR="00D154DB" w:rsidRDefault="00D154DB" w:rsidP="00D154DB"/>
    <w:p w14:paraId="78CCDF77" w14:textId="77777777" w:rsidR="00D154DB" w:rsidRDefault="00D154DB" w:rsidP="00EC038D">
      <w:pPr>
        <w:numPr>
          <w:ilvl w:val="0"/>
          <w:numId w:val="20"/>
        </w:numPr>
      </w:pPr>
      <w:r>
        <w:t>Ce formă de nor este un semn de termici bune?</w:t>
      </w:r>
    </w:p>
    <w:p w14:paraId="66A5D908" w14:textId="77777777" w:rsidR="00D154DB" w:rsidRDefault="00D154DB" w:rsidP="007B49A4">
      <w:pPr>
        <w:ind w:left="708"/>
      </w:pPr>
      <w:r>
        <w:t>a) Cirrus</w:t>
      </w:r>
    </w:p>
    <w:p w14:paraId="0383EB0A" w14:textId="77777777" w:rsidR="00D154DB" w:rsidRPr="00E576C7" w:rsidRDefault="00D154DB" w:rsidP="007B49A4">
      <w:pPr>
        <w:ind w:left="708"/>
        <w:rPr>
          <w:b/>
        </w:rPr>
      </w:pPr>
      <w:r w:rsidRPr="00E576C7">
        <w:rPr>
          <w:b/>
        </w:rPr>
        <w:t>b) Cumulus</w:t>
      </w:r>
    </w:p>
    <w:p w14:paraId="76DC9E05" w14:textId="77777777" w:rsidR="00D154DB" w:rsidRDefault="00D154DB" w:rsidP="007B49A4">
      <w:pPr>
        <w:ind w:left="708"/>
      </w:pPr>
      <w:r>
        <w:t>c) Stratus</w:t>
      </w:r>
    </w:p>
    <w:p w14:paraId="08A71949" w14:textId="77777777" w:rsidR="00D154DB" w:rsidRDefault="00D154DB" w:rsidP="007B49A4">
      <w:pPr>
        <w:ind w:left="708"/>
      </w:pPr>
      <w:r>
        <w:t>d) Lenticular</w:t>
      </w:r>
    </w:p>
    <w:p w14:paraId="0D81B58D" w14:textId="77777777" w:rsidR="00D154DB" w:rsidRDefault="00D154DB" w:rsidP="00D154DB"/>
    <w:p w14:paraId="441EA642" w14:textId="77777777" w:rsidR="00D154DB" w:rsidRDefault="00D154DB" w:rsidP="00EC038D">
      <w:pPr>
        <w:numPr>
          <w:ilvl w:val="0"/>
          <w:numId w:val="20"/>
        </w:numPr>
      </w:pPr>
      <w:r>
        <w:t>Apariția norilor altocumulus castellanus la două ore după răsărit indică</w:t>
      </w:r>
    </w:p>
    <w:p w14:paraId="66DD091E" w14:textId="77777777" w:rsidR="00D154DB" w:rsidRPr="00E576C7" w:rsidRDefault="00D154DB" w:rsidP="007B49A4">
      <w:pPr>
        <w:ind w:left="708"/>
        <w:rPr>
          <w:b/>
        </w:rPr>
      </w:pPr>
      <w:r w:rsidRPr="00E576C7">
        <w:rPr>
          <w:b/>
        </w:rPr>
        <w:t>a) un strat instabil de aer la înălțimea norilor.</w:t>
      </w:r>
    </w:p>
    <w:p w14:paraId="48B3A741" w14:textId="77777777" w:rsidR="00D154DB" w:rsidRDefault="00D154DB" w:rsidP="007B49A4">
      <w:pPr>
        <w:ind w:left="708"/>
      </w:pPr>
      <w:r>
        <w:t>b) apropierea unui front cald.</w:t>
      </w:r>
    </w:p>
    <w:p w14:paraId="2F243CE9" w14:textId="77777777" w:rsidR="00D154DB" w:rsidRDefault="00D154DB" w:rsidP="007B49A4">
      <w:pPr>
        <w:ind w:left="708"/>
      </w:pPr>
      <w:r>
        <w:t>c) centrul unui anticiclon.</w:t>
      </w:r>
    </w:p>
    <w:p w14:paraId="1C417763" w14:textId="77777777" w:rsidR="00D154DB" w:rsidRDefault="00D154DB" w:rsidP="007B49A4">
      <w:pPr>
        <w:ind w:left="708"/>
      </w:pPr>
      <w:r>
        <w:t>d) o regiune mare de stabilitate în straturile de jos ale troposferei.</w:t>
      </w:r>
    </w:p>
    <w:p w14:paraId="168DC20C" w14:textId="77777777" w:rsidR="00D154DB" w:rsidRDefault="00D154DB" w:rsidP="00D154DB"/>
    <w:p w14:paraId="5759F8DC" w14:textId="77777777" w:rsidR="00D154DB" w:rsidRDefault="00D154DB" w:rsidP="00EC038D">
      <w:pPr>
        <w:numPr>
          <w:ilvl w:val="0"/>
          <w:numId w:val="20"/>
        </w:numPr>
      </w:pPr>
      <w:r>
        <w:t>Vreme însorită la altitudini mai mari  cu ceață la altitudine mică în același timp înseamnă</w:t>
      </w:r>
    </w:p>
    <w:p w14:paraId="31ACFA19" w14:textId="77777777" w:rsidR="00D154DB" w:rsidRDefault="00D154DB" w:rsidP="007B49A4">
      <w:pPr>
        <w:ind w:left="708"/>
      </w:pPr>
      <w:r>
        <w:t>a) un nivel mic de stabilitate în partea de jos a troposferei.</w:t>
      </w:r>
    </w:p>
    <w:p w14:paraId="54035351" w14:textId="77777777" w:rsidR="00D154DB" w:rsidRDefault="00D154DB" w:rsidP="007B49A4">
      <w:pPr>
        <w:ind w:left="708"/>
      </w:pPr>
      <w:r>
        <w:t>b) un front rece care se apropie.</w:t>
      </w:r>
    </w:p>
    <w:p w14:paraId="1EA03A25" w14:textId="77777777" w:rsidR="00D154DB" w:rsidRDefault="00D154DB" w:rsidP="007B49A4">
      <w:pPr>
        <w:ind w:left="708"/>
      </w:pPr>
      <w:r>
        <w:t>c) centrul unu ciclon.</w:t>
      </w:r>
    </w:p>
    <w:p w14:paraId="03E3709E" w14:textId="77777777" w:rsidR="00D154DB" w:rsidRPr="00D60153" w:rsidRDefault="00D154DB" w:rsidP="007B49A4">
      <w:pPr>
        <w:ind w:left="708"/>
        <w:rPr>
          <w:b/>
        </w:rPr>
      </w:pPr>
      <w:r w:rsidRPr="00D60153">
        <w:rPr>
          <w:b/>
        </w:rPr>
        <w:t>d) un nivel mare de stabilitate în partea de jos a troposferei.</w:t>
      </w:r>
    </w:p>
    <w:p w14:paraId="47640257" w14:textId="77777777" w:rsidR="00D154DB" w:rsidRDefault="00D154DB" w:rsidP="00D154DB"/>
    <w:p w14:paraId="62BA8C22" w14:textId="77777777" w:rsidR="00D154DB" w:rsidRDefault="00D154DB" w:rsidP="00EC038D">
      <w:pPr>
        <w:numPr>
          <w:ilvl w:val="0"/>
          <w:numId w:val="20"/>
        </w:numPr>
      </w:pPr>
      <w:r>
        <w:t>Pentru care din următoarele condiții meteorologice este cea mai probabilă formarea ceții la sol (ceață de radiație)?</w:t>
      </w:r>
    </w:p>
    <w:p w14:paraId="299EEDF6" w14:textId="77777777" w:rsidR="00D154DB" w:rsidRDefault="00D154DB" w:rsidP="007B49A4">
      <w:pPr>
        <w:ind w:left="708"/>
      </w:pPr>
      <w:r>
        <w:t>a) Cer acoperit, vânt zero, diferență mică temperatură-punct de rouă.</w:t>
      </w:r>
    </w:p>
    <w:p w14:paraId="511BC8A3" w14:textId="77777777" w:rsidR="00D154DB" w:rsidRDefault="00D154DB" w:rsidP="007B49A4">
      <w:pPr>
        <w:ind w:left="708"/>
      </w:pPr>
      <w:r>
        <w:t>b) Cer senin, vânt zero, diferență mare temperatură-punct de rouă.</w:t>
      </w:r>
    </w:p>
    <w:p w14:paraId="31ECFFFD" w14:textId="77777777" w:rsidR="00D154DB" w:rsidRPr="002B4014" w:rsidRDefault="00D154DB" w:rsidP="007B49A4">
      <w:pPr>
        <w:ind w:left="708"/>
        <w:rPr>
          <w:b/>
        </w:rPr>
      </w:pPr>
      <w:r w:rsidRPr="002B4014">
        <w:rPr>
          <w:b/>
        </w:rPr>
        <w:t>a) Cer senin, vânt zero, diferență mică temperatură-punct de rouă.</w:t>
      </w:r>
    </w:p>
    <w:p w14:paraId="6C256087" w14:textId="77777777" w:rsidR="00D154DB" w:rsidRDefault="00D154DB" w:rsidP="007B49A4">
      <w:pPr>
        <w:ind w:left="708"/>
      </w:pPr>
      <w:r>
        <w:t>a) Cer senin, vânt 270</w:t>
      </w:r>
      <w:r w:rsidRPr="00D154DB">
        <w:t>°</w:t>
      </w:r>
      <w:r>
        <w:t xml:space="preserve"> 10m/s, diferență mică temperatură-punct de rouă.</w:t>
      </w:r>
    </w:p>
    <w:p w14:paraId="70F51027" w14:textId="77777777" w:rsidR="00D154DB" w:rsidRDefault="00D154DB" w:rsidP="00D154DB"/>
    <w:p w14:paraId="0479A4C7" w14:textId="77777777" w:rsidR="00D154DB" w:rsidRDefault="00D154DB" w:rsidP="00EC038D">
      <w:pPr>
        <w:numPr>
          <w:ilvl w:val="0"/>
          <w:numId w:val="20"/>
        </w:numPr>
      </w:pPr>
      <w:r>
        <w:t>Norii se formează când</w:t>
      </w:r>
    </w:p>
    <w:p w14:paraId="49B31C77" w14:textId="77777777" w:rsidR="00D154DB" w:rsidRDefault="00D154DB" w:rsidP="007B49A4">
      <w:pPr>
        <w:ind w:left="708"/>
      </w:pPr>
      <w:r>
        <w:t>a) se evaporă mari cantități de apă (de exemplu peste ocean).</w:t>
      </w:r>
    </w:p>
    <w:p w14:paraId="7757E794" w14:textId="77777777" w:rsidR="00D154DB" w:rsidRDefault="00D154DB" w:rsidP="007B49A4">
      <w:pPr>
        <w:ind w:left="708"/>
      </w:pPr>
      <w:r>
        <w:t>b) aerul cald continental este împins peste ocean.</w:t>
      </w:r>
    </w:p>
    <w:p w14:paraId="025C1D9E" w14:textId="77777777" w:rsidR="00D154DB" w:rsidRPr="00884095" w:rsidRDefault="00D154DB" w:rsidP="007B49A4">
      <w:pPr>
        <w:ind w:left="708"/>
        <w:rPr>
          <w:b/>
        </w:rPr>
      </w:pPr>
      <w:r w:rsidRPr="00884095">
        <w:rPr>
          <w:b/>
        </w:rPr>
        <w:t>c) aerul este răcit pânâ atinge punctul de rouă.</w:t>
      </w:r>
    </w:p>
    <w:p w14:paraId="22E8EBD3" w14:textId="77777777" w:rsidR="00D154DB" w:rsidRDefault="00D154DB" w:rsidP="007B49A4">
      <w:pPr>
        <w:ind w:left="708"/>
      </w:pPr>
      <w:r>
        <w:t>d) aerul care se ridică este oprit de o inversiune.</w:t>
      </w:r>
    </w:p>
    <w:p w14:paraId="5CABC4AF" w14:textId="77777777" w:rsidR="00D154DB" w:rsidRDefault="00D154DB" w:rsidP="00D154DB"/>
    <w:p w14:paraId="44A565E9" w14:textId="77777777" w:rsidR="00D154DB" w:rsidRDefault="00D154DB" w:rsidP="00EC038D">
      <w:pPr>
        <w:numPr>
          <w:ilvl w:val="0"/>
          <w:numId w:val="20"/>
        </w:numPr>
      </w:pPr>
      <w:r>
        <w:t>Baza norului este</w:t>
      </w:r>
    </w:p>
    <w:p w14:paraId="18436A8C" w14:textId="77777777" w:rsidR="00D154DB" w:rsidRPr="009D501D" w:rsidRDefault="00D154DB" w:rsidP="007B49A4">
      <w:pPr>
        <w:ind w:left="708"/>
        <w:rPr>
          <w:b/>
        </w:rPr>
      </w:pPr>
      <w:r w:rsidRPr="009D501D">
        <w:rPr>
          <w:b/>
        </w:rPr>
        <w:t xml:space="preserve">a) nivelul de jos al norului și este la înălțimea la care temperatura aerului care urcă atinge punctul de rouă. </w:t>
      </w:r>
    </w:p>
    <w:p w14:paraId="6D5B3A99" w14:textId="77777777" w:rsidR="00D154DB" w:rsidRDefault="00D154DB" w:rsidP="007B49A4">
      <w:pPr>
        <w:ind w:left="708"/>
      </w:pPr>
      <w:r>
        <w:t>b) nivelul de sus al norului și este la înălțimea la care temperatura aerului care urcă atinge temperatura aerului din jur.</w:t>
      </w:r>
    </w:p>
    <w:p w14:paraId="5FE3F332" w14:textId="77777777" w:rsidR="00D154DB" w:rsidRDefault="00D154DB" w:rsidP="007B49A4">
      <w:pPr>
        <w:ind w:left="708"/>
      </w:pPr>
      <w:r>
        <w:t>c) nivelul de jos al norului și este la înălțimea la care temperatura aerului care urcă atinge temperatura aerului din jur.</w:t>
      </w:r>
    </w:p>
    <w:p w14:paraId="46F5A97E" w14:textId="77777777" w:rsidR="00D154DB" w:rsidRDefault="00D154DB" w:rsidP="007B49A4">
      <w:pPr>
        <w:ind w:left="708"/>
      </w:pPr>
      <w:r>
        <w:t xml:space="preserve">d) nivelul de sus al norului și este la înălțimea la care temperatura aerului care urcă atinge punctul de rouă. </w:t>
      </w:r>
    </w:p>
    <w:p w14:paraId="597428EE" w14:textId="77777777" w:rsidR="00D154DB" w:rsidRDefault="00D154DB" w:rsidP="00D154DB"/>
    <w:p w14:paraId="58530A5A" w14:textId="77777777" w:rsidR="00D154DB" w:rsidRDefault="00D154DB" w:rsidP="00EC038D">
      <w:pPr>
        <w:numPr>
          <w:ilvl w:val="0"/>
          <w:numId w:val="20"/>
        </w:numPr>
      </w:pPr>
      <w:r>
        <w:t>Cum se numește stratul de nori care acoperă cerul și are o altitudine de 4.000 m?</w:t>
      </w:r>
    </w:p>
    <w:p w14:paraId="04C0FB03" w14:textId="77777777" w:rsidR="00D154DB" w:rsidRPr="009D501D" w:rsidRDefault="00D154DB" w:rsidP="007B49A4">
      <w:pPr>
        <w:ind w:left="708"/>
        <w:rPr>
          <w:szCs w:val="12"/>
        </w:rPr>
      </w:pPr>
      <w:r w:rsidRPr="009D501D">
        <w:t xml:space="preserve">a) </w:t>
      </w:r>
      <w:r>
        <w:rPr>
          <w:szCs w:val="11"/>
        </w:rPr>
        <w:t>Ci</w:t>
      </w:r>
      <w:r w:rsidRPr="009D501D">
        <w:rPr>
          <w:szCs w:val="11"/>
        </w:rPr>
        <w:t>rostratus</w:t>
      </w:r>
    </w:p>
    <w:p w14:paraId="7A6A4D2C" w14:textId="77777777" w:rsidR="00D154DB" w:rsidRPr="009D501D" w:rsidRDefault="00D154DB" w:rsidP="007B49A4">
      <w:pPr>
        <w:ind w:left="708"/>
        <w:rPr>
          <w:szCs w:val="11"/>
        </w:rPr>
      </w:pPr>
      <w:r w:rsidRPr="009D501D">
        <w:rPr>
          <w:szCs w:val="12"/>
        </w:rPr>
        <w:t xml:space="preserve">b) </w:t>
      </w:r>
      <w:r w:rsidRPr="009D501D">
        <w:rPr>
          <w:szCs w:val="11"/>
        </w:rPr>
        <w:t>Altocumulus</w:t>
      </w:r>
    </w:p>
    <w:p w14:paraId="5B1F7BD5" w14:textId="77777777" w:rsidR="00D154DB" w:rsidRPr="009D501D" w:rsidRDefault="00D154DB" w:rsidP="007B49A4">
      <w:pPr>
        <w:ind w:left="708"/>
        <w:rPr>
          <w:szCs w:val="11"/>
        </w:rPr>
      </w:pPr>
      <w:r w:rsidRPr="009D501D">
        <w:rPr>
          <w:szCs w:val="11"/>
        </w:rPr>
        <w:t>c) Nimbostratus</w:t>
      </w:r>
    </w:p>
    <w:p w14:paraId="61DE751E" w14:textId="77777777" w:rsidR="00D154DB" w:rsidRPr="000F5C5F" w:rsidRDefault="00D154DB" w:rsidP="007B49A4">
      <w:pPr>
        <w:ind w:left="708"/>
        <w:rPr>
          <w:b/>
          <w:szCs w:val="11"/>
        </w:rPr>
      </w:pPr>
      <w:r w:rsidRPr="000F5C5F">
        <w:rPr>
          <w:b/>
          <w:szCs w:val="11"/>
        </w:rPr>
        <w:t>d) Altostratus</w:t>
      </w:r>
    </w:p>
    <w:p w14:paraId="2E3FD877" w14:textId="77777777" w:rsidR="00D154DB" w:rsidRDefault="00D154DB" w:rsidP="00D154DB"/>
    <w:p w14:paraId="62601B87" w14:textId="77777777" w:rsidR="00D154DB" w:rsidRDefault="00D154DB" w:rsidP="00EC038D">
      <w:pPr>
        <w:numPr>
          <w:ilvl w:val="0"/>
          <w:numId w:val="20"/>
        </w:numPr>
      </w:pPr>
      <w:r>
        <w:t>Cum se numesc norii care au formă de mici aglomerații cu baza la o altitudine de 4.500 m?</w:t>
      </w:r>
    </w:p>
    <w:p w14:paraId="1C0D0321" w14:textId="77777777" w:rsidR="00D154DB" w:rsidRPr="009D501D" w:rsidRDefault="00D154DB" w:rsidP="007B49A4">
      <w:pPr>
        <w:ind w:left="708"/>
        <w:rPr>
          <w:szCs w:val="12"/>
        </w:rPr>
      </w:pPr>
      <w:r w:rsidRPr="009D501D">
        <w:t xml:space="preserve">a) </w:t>
      </w:r>
      <w:r>
        <w:rPr>
          <w:szCs w:val="11"/>
        </w:rPr>
        <w:t>Ci</w:t>
      </w:r>
      <w:r w:rsidRPr="009D501D">
        <w:rPr>
          <w:szCs w:val="11"/>
        </w:rPr>
        <w:t>rostratus</w:t>
      </w:r>
    </w:p>
    <w:p w14:paraId="3A3DD0D8" w14:textId="77777777" w:rsidR="00D154DB" w:rsidRPr="000F5C5F" w:rsidRDefault="00D154DB" w:rsidP="007B49A4">
      <w:pPr>
        <w:ind w:left="708"/>
        <w:rPr>
          <w:b/>
          <w:szCs w:val="11"/>
        </w:rPr>
      </w:pPr>
      <w:r w:rsidRPr="000F5C5F">
        <w:rPr>
          <w:b/>
          <w:szCs w:val="12"/>
        </w:rPr>
        <w:t xml:space="preserve">b) </w:t>
      </w:r>
      <w:r w:rsidRPr="000F5C5F">
        <w:rPr>
          <w:b/>
          <w:szCs w:val="11"/>
        </w:rPr>
        <w:t>Altocumulus</w:t>
      </w:r>
    </w:p>
    <w:p w14:paraId="7081CFB9" w14:textId="77777777" w:rsidR="00D154DB" w:rsidRPr="009D501D" w:rsidRDefault="00D154DB" w:rsidP="007B49A4">
      <w:pPr>
        <w:ind w:left="708"/>
        <w:rPr>
          <w:szCs w:val="11"/>
        </w:rPr>
      </w:pPr>
      <w:r w:rsidRPr="009D501D">
        <w:rPr>
          <w:szCs w:val="11"/>
        </w:rPr>
        <w:t>c) Nimbostratus</w:t>
      </w:r>
    </w:p>
    <w:p w14:paraId="3F0AE391" w14:textId="77777777" w:rsidR="00D154DB" w:rsidRDefault="00D154DB" w:rsidP="007B49A4">
      <w:pPr>
        <w:ind w:left="708"/>
        <w:rPr>
          <w:szCs w:val="11"/>
        </w:rPr>
      </w:pPr>
      <w:r w:rsidRPr="009D501D">
        <w:rPr>
          <w:szCs w:val="11"/>
        </w:rPr>
        <w:t>d) Altostratus</w:t>
      </w:r>
    </w:p>
    <w:p w14:paraId="1FC91927" w14:textId="77777777" w:rsidR="00D154DB" w:rsidRDefault="00D154DB" w:rsidP="00D154DB">
      <w:pPr>
        <w:rPr>
          <w:szCs w:val="11"/>
        </w:rPr>
      </w:pPr>
    </w:p>
    <w:p w14:paraId="00D6C118" w14:textId="77777777" w:rsidR="00D154DB" w:rsidRDefault="00D154DB" w:rsidP="00EC038D">
      <w:pPr>
        <w:numPr>
          <w:ilvl w:val="0"/>
          <w:numId w:val="20"/>
        </w:numPr>
      </w:pPr>
      <w:r>
        <w:t>Cum se numește stratul de nori care acoperă cerul, are o altitudine de 1.000 m și generează precipitații?</w:t>
      </w:r>
    </w:p>
    <w:p w14:paraId="49BA539D" w14:textId="77777777" w:rsidR="00D154DB" w:rsidRPr="008F6DDD" w:rsidRDefault="00D154DB" w:rsidP="007B49A4">
      <w:pPr>
        <w:ind w:left="708"/>
        <w:rPr>
          <w:szCs w:val="12"/>
        </w:rPr>
      </w:pPr>
      <w:r w:rsidRPr="008F6DDD">
        <w:t>a) Cirostratus</w:t>
      </w:r>
    </w:p>
    <w:p w14:paraId="0C269A16" w14:textId="77777777" w:rsidR="00D154DB" w:rsidRPr="008F6DDD" w:rsidRDefault="00D154DB" w:rsidP="007B49A4">
      <w:pPr>
        <w:ind w:left="708"/>
      </w:pPr>
      <w:r w:rsidRPr="008F6DDD">
        <w:rPr>
          <w:szCs w:val="12"/>
        </w:rPr>
        <w:t xml:space="preserve">b) </w:t>
      </w:r>
      <w:r w:rsidRPr="008F6DDD">
        <w:t xml:space="preserve">Cumulonimbus </w:t>
      </w:r>
    </w:p>
    <w:p w14:paraId="3FF1FA16" w14:textId="77777777" w:rsidR="00D154DB" w:rsidRPr="008F6DDD" w:rsidRDefault="00D154DB" w:rsidP="007B49A4">
      <w:pPr>
        <w:ind w:left="708"/>
        <w:rPr>
          <w:b/>
        </w:rPr>
      </w:pPr>
      <w:r w:rsidRPr="008F6DDD">
        <w:rPr>
          <w:b/>
        </w:rPr>
        <w:t>c) Nimbostratus</w:t>
      </w:r>
    </w:p>
    <w:p w14:paraId="4113EB65" w14:textId="77777777" w:rsidR="00D154DB" w:rsidRDefault="00D154DB" w:rsidP="007B49A4">
      <w:pPr>
        <w:ind w:left="708"/>
      </w:pPr>
      <w:r w:rsidRPr="008F6DDD">
        <w:t>d) Altostratus</w:t>
      </w:r>
    </w:p>
    <w:p w14:paraId="343A4D85" w14:textId="77777777" w:rsidR="00D154DB" w:rsidRDefault="00D154DB" w:rsidP="00D154DB"/>
    <w:p w14:paraId="3BBCBA43" w14:textId="77777777" w:rsidR="00D154DB" w:rsidRDefault="00D154DB" w:rsidP="00EC038D">
      <w:pPr>
        <w:numPr>
          <w:ilvl w:val="0"/>
          <w:numId w:val="20"/>
        </w:numPr>
      </w:pPr>
      <w:r>
        <w:t>Care din următoarele tipuri de nori are baza cel mai sus?</w:t>
      </w:r>
    </w:p>
    <w:p w14:paraId="5242791A" w14:textId="77777777" w:rsidR="00D154DB" w:rsidRPr="008F6DDD" w:rsidRDefault="00D154DB" w:rsidP="007B49A4">
      <w:pPr>
        <w:ind w:left="708"/>
        <w:rPr>
          <w:szCs w:val="12"/>
        </w:rPr>
      </w:pPr>
      <w:r w:rsidRPr="008F6DDD">
        <w:t>a) C</w:t>
      </w:r>
      <w:r>
        <w:t>umulus</w:t>
      </w:r>
    </w:p>
    <w:p w14:paraId="5B2CAF56" w14:textId="77777777" w:rsidR="00D154DB" w:rsidRPr="008F6DDD" w:rsidRDefault="00D154DB" w:rsidP="007B49A4">
      <w:pPr>
        <w:ind w:left="708"/>
        <w:rPr>
          <w:b/>
        </w:rPr>
      </w:pPr>
      <w:r w:rsidRPr="008F6DDD">
        <w:rPr>
          <w:b/>
          <w:szCs w:val="12"/>
        </w:rPr>
        <w:t xml:space="preserve">b) </w:t>
      </w:r>
      <w:r w:rsidRPr="008F6DDD">
        <w:rPr>
          <w:b/>
        </w:rPr>
        <w:t xml:space="preserve">Cirocumulus </w:t>
      </w:r>
    </w:p>
    <w:p w14:paraId="5C4F6EBA" w14:textId="77777777" w:rsidR="00D154DB" w:rsidRPr="008F6DDD" w:rsidRDefault="00D154DB" w:rsidP="007B49A4">
      <w:pPr>
        <w:ind w:left="708"/>
      </w:pPr>
      <w:r w:rsidRPr="008F6DDD">
        <w:t>c) Stratocumulus</w:t>
      </w:r>
    </w:p>
    <w:p w14:paraId="6E57B267" w14:textId="77777777" w:rsidR="00D154DB" w:rsidRDefault="00D154DB" w:rsidP="007B49A4">
      <w:pPr>
        <w:ind w:left="708"/>
      </w:pPr>
      <w:r w:rsidRPr="008F6DDD">
        <w:t xml:space="preserve">d) </w:t>
      </w:r>
      <w:r>
        <w:t>Cumulonimbus</w:t>
      </w:r>
    </w:p>
    <w:p w14:paraId="35641BA5" w14:textId="77777777" w:rsidR="00D154DB" w:rsidRDefault="00D154DB" w:rsidP="00D154DB"/>
    <w:p w14:paraId="5C855717" w14:textId="77777777" w:rsidR="00D154DB" w:rsidRDefault="00D154DB" w:rsidP="00EC038D">
      <w:pPr>
        <w:numPr>
          <w:ilvl w:val="0"/>
          <w:numId w:val="20"/>
        </w:numPr>
      </w:pPr>
      <w:r>
        <w:t>Care din următorii  nori nu au partea de sus la același nivel cu ceilalți?</w:t>
      </w:r>
    </w:p>
    <w:p w14:paraId="026AF882" w14:textId="77777777" w:rsidR="00D154DB" w:rsidRPr="008F6DDD" w:rsidRDefault="00D154DB" w:rsidP="007B49A4">
      <w:pPr>
        <w:ind w:left="708"/>
        <w:rPr>
          <w:szCs w:val="12"/>
        </w:rPr>
      </w:pPr>
      <w:r w:rsidRPr="008F6DDD">
        <w:t>a) C</w:t>
      </w:r>
      <w:r>
        <w:t>irrus</w:t>
      </w:r>
    </w:p>
    <w:p w14:paraId="5CCC3CF6" w14:textId="77777777" w:rsidR="00D154DB" w:rsidRPr="001D200D" w:rsidRDefault="00D154DB" w:rsidP="007B49A4">
      <w:pPr>
        <w:ind w:left="708"/>
      </w:pPr>
      <w:r w:rsidRPr="001D200D">
        <w:rPr>
          <w:szCs w:val="12"/>
        </w:rPr>
        <w:t xml:space="preserve">b) </w:t>
      </w:r>
      <w:r w:rsidRPr="001D200D">
        <w:t xml:space="preserve">Cirocumulus </w:t>
      </w:r>
    </w:p>
    <w:p w14:paraId="224B89E1" w14:textId="77777777" w:rsidR="00D154DB" w:rsidRPr="001D200D" w:rsidRDefault="00D154DB" w:rsidP="007B49A4">
      <w:pPr>
        <w:ind w:left="708"/>
        <w:rPr>
          <w:b/>
        </w:rPr>
      </w:pPr>
      <w:r w:rsidRPr="001D200D">
        <w:rPr>
          <w:b/>
        </w:rPr>
        <w:t>c) Cumulus humilis</w:t>
      </w:r>
    </w:p>
    <w:p w14:paraId="46F5456B" w14:textId="77777777" w:rsidR="00D154DB" w:rsidRDefault="00D154DB" w:rsidP="007B49A4">
      <w:pPr>
        <w:ind w:left="708"/>
      </w:pPr>
      <w:r w:rsidRPr="008F6DDD">
        <w:t xml:space="preserve">d) </w:t>
      </w:r>
      <w:r>
        <w:t>Cirostratus</w:t>
      </w:r>
    </w:p>
    <w:p w14:paraId="4A74FB0E" w14:textId="77777777" w:rsidR="00D154DB" w:rsidRDefault="00D154DB" w:rsidP="00D154DB"/>
    <w:p w14:paraId="04D0121E" w14:textId="77777777" w:rsidR="00D154DB" w:rsidRDefault="00D154DB" w:rsidP="00EC038D">
      <w:pPr>
        <w:numPr>
          <w:ilvl w:val="0"/>
          <w:numId w:val="20"/>
        </w:numPr>
      </w:pPr>
      <w:r>
        <w:t>Cum se numește tipul de nori care generează precipitații?</w:t>
      </w:r>
    </w:p>
    <w:p w14:paraId="3D53CE0F" w14:textId="77777777" w:rsidR="00D154DB" w:rsidRPr="00020B89" w:rsidRDefault="00D154DB" w:rsidP="007B49A4">
      <w:pPr>
        <w:ind w:left="708"/>
        <w:rPr>
          <w:szCs w:val="12"/>
        </w:rPr>
      </w:pPr>
      <w:r w:rsidRPr="00020B89">
        <w:t>a) Cirostratus</w:t>
      </w:r>
    </w:p>
    <w:p w14:paraId="5314E206" w14:textId="77777777" w:rsidR="00D154DB" w:rsidRPr="00020B89" w:rsidRDefault="00D154DB" w:rsidP="007B49A4">
      <w:pPr>
        <w:ind w:left="708"/>
      </w:pPr>
      <w:r w:rsidRPr="00020B89">
        <w:rPr>
          <w:szCs w:val="12"/>
        </w:rPr>
        <w:t xml:space="preserve">b) </w:t>
      </w:r>
      <w:r w:rsidRPr="00020B89">
        <w:t xml:space="preserve">Stratocumulus </w:t>
      </w:r>
    </w:p>
    <w:p w14:paraId="632FF272" w14:textId="77777777" w:rsidR="00D154DB" w:rsidRPr="00020B89" w:rsidRDefault="00D154DB" w:rsidP="007B49A4">
      <w:pPr>
        <w:ind w:left="708"/>
      </w:pPr>
      <w:r w:rsidRPr="00020B89">
        <w:t>c) Cumulus humilis</w:t>
      </w:r>
    </w:p>
    <w:p w14:paraId="4174D954" w14:textId="77777777" w:rsidR="00D154DB" w:rsidRDefault="00D154DB" w:rsidP="007B49A4">
      <w:pPr>
        <w:ind w:left="708"/>
        <w:rPr>
          <w:b/>
        </w:rPr>
      </w:pPr>
      <w:r w:rsidRPr="00020B89">
        <w:rPr>
          <w:b/>
        </w:rPr>
        <w:t xml:space="preserve">d) Nimbostratus </w:t>
      </w:r>
    </w:p>
    <w:p w14:paraId="3AC24428" w14:textId="77777777" w:rsidR="00D154DB" w:rsidRDefault="00D154DB" w:rsidP="00D154DB">
      <w:pPr>
        <w:rPr>
          <w:b/>
        </w:rPr>
      </w:pPr>
    </w:p>
    <w:p w14:paraId="49BD87CD" w14:textId="77777777" w:rsidR="00D154DB" w:rsidRDefault="00D154DB" w:rsidP="00EC038D">
      <w:pPr>
        <w:numPr>
          <w:ilvl w:val="0"/>
          <w:numId w:val="20"/>
        </w:numPr>
      </w:pPr>
      <w:r>
        <w:t>Care din următorii nori sunt formați în principal din cristale de gheață?</w:t>
      </w:r>
    </w:p>
    <w:p w14:paraId="070F9214" w14:textId="77777777" w:rsidR="00D154DB" w:rsidRPr="00020B89" w:rsidRDefault="00D154DB" w:rsidP="007B49A4">
      <w:pPr>
        <w:ind w:left="708"/>
        <w:rPr>
          <w:b/>
          <w:szCs w:val="12"/>
        </w:rPr>
      </w:pPr>
      <w:r w:rsidRPr="00020B89">
        <w:rPr>
          <w:b/>
        </w:rPr>
        <w:t>a) Cirocumulus</w:t>
      </w:r>
    </w:p>
    <w:p w14:paraId="7B63AB21" w14:textId="77777777" w:rsidR="00D154DB" w:rsidRPr="00020B89" w:rsidRDefault="00D154DB" w:rsidP="007B49A4">
      <w:pPr>
        <w:ind w:left="708"/>
      </w:pPr>
      <w:r w:rsidRPr="00020B89">
        <w:rPr>
          <w:szCs w:val="12"/>
        </w:rPr>
        <w:t xml:space="preserve">b) </w:t>
      </w:r>
      <w:r w:rsidRPr="00020B89">
        <w:t xml:space="preserve">Stratocumulus </w:t>
      </w:r>
    </w:p>
    <w:p w14:paraId="39A91516" w14:textId="77777777" w:rsidR="00D154DB" w:rsidRPr="00020B89" w:rsidRDefault="00D154DB" w:rsidP="007B49A4">
      <w:pPr>
        <w:ind w:left="708"/>
      </w:pPr>
      <w:r w:rsidRPr="00020B89">
        <w:t>c) Cumulus humilis</w:t>
      </w:r>
    </w:p>
    <w:p w14:paraId="269ACFD3" w14:textId="77777777" w:rsidR="00D154DB" w:rsidRDefault="00D154DB" w:rsidP="007B49A4">
      <w:pPr>
        <w:ind w:left="708"/>
      </w:pPr>
      <w:r w:rsidRPr="00020B89">
        <w:t xml:space="preserve">d) Nimbostratus </w:t>
      </w:r>
    </w:p>
    <w:p w14:paraId="1C239B89" w14:textId="77777777" w:rsidR="00D154DB" w:rsidRDefault="00D154DB" w:rsidP="00D154DB"/>
    <w:p w14:paraId="1D128DFF" w14:textId="77777777" w:rsidR="00D154DB" w:rsidRDefault="00D154DB" w:rsidP="00EC038D">
      <w:pPr>
        <w:numPr>
          <w:ilvl w:val="0"/>
          <w:numId w:val="20"/>
        </w:numPr>
      </w:pPr>
      <w:r>
        <w:lastRenderedPageBreak/>
        <w:t>Care din următoarele tipuri de nori indică prezența termicilor bune pentru zborul cu parapanta și deltaplanul?</w:t>
      </w:r>
    </w:p>
    <w:p w14:paraId="6BDE1E17" w14:textId="77777777" w:rsidR="00D154DB" w:rsidRPr="00003CDE" w:rsidRDefault="00D154DB" w:rsidP="007B49A4">
      <w:pPr>
        <w:ind w:left="708"/>
        <w:rPr>
          <w:szCs w:val="12"/>
        </w:rPr>
      </w:pPr>
      <w:r w:rsidRPr="00003CDE">
        <w:t>a) Cirocumulus</w:t>
      </w:r>
    </w:p>
    <w:p w14:paraId="433549DF" w14:textId="77777777" w:rsidR="00D154DB" w:rsidRPr="00020B89" w:rsidRDefault="00D154DB" w:rsidP="007B49A4">
      <w:pPr>
        <w:ind w:left="708"/>
      </w:pPr>
      <w:r w:rsidRPr="00020B89">
        <w:rPr>
          <w:szCs w:val="12"/>
        </w:rPr>
        <w:t xml:space="preserve">b) </w:t>
      </w:r>
      <w:r>
        <w:t>Cumulonimbus</w:t>
      </w:r>
    </w:p>
    <w:p w14:paraId="6E5FD10B" w14:textId="77777777" w:rsidR="00D154DB" w:rsidRPr="00003CDE" w:rsidRDefault="00D154DB" w:rsidP="007B49A4">
      <w:pPr>
        <w:ind w:left="708"/>
        <w:rPr>
          <w:b/>
        </w:rPr>
      </w:pPr>
      <w:r w:rsidRPr="00003CDE">
        <w:rPr>
          <w:b/>
        </w:rPr>
        <w:t>c) Cumulus humilis</w:t>
      </w:r>
    </w:p>
    <w:p w14:paraId="6CE37573" w14:textId="77777777" w:rsidR="00D154DB" w:rsidRDefault="00D154DB" w:rsidP="007B49A4">
      <w:pPr>
        <w:ind w:left="708"/>
      </w:pPr>
      <w:r w:rsidRPr="00020B89">
        <w:t>d)</w:t>
      </w:r>
      <w:r>
        <w:t xml:space="preserve"> Lenticularis</w:t>
      </w:r>
    </w:p>
    <w:p w14:paraId="6D1DB0B0" w14:textId="77777777" w:rsidR="00D154DB" w:rsidRDefault="00D154DB" w:rsidP="00D154DB"/>
    <w:p w14:paraId="27105024" w14:textId="77777777" w:rsidR="00D154DB" w:rsidRDefault="00D154DB" w:rsidP="00EC038D">
      <w:pPr>
        <w:numPr>
          <w:ilvl w:val="0"/>
          <w:numId w:val="20"/>
        </w:numPr>
      </w:pPr>
      <w:r>
        <w:t>În apropierea cărui tip de nori este periculos zborul cu parapanta și deltaplanul?</w:t>
      </w:r>
    </w:p>
    <w:p w14:paraId="37DF46D3" w14:textId="77777777" w:rsidR="00D154DB" w:rsidRPr="00003CDE" w:rsidRDefault="00D154DB" w:rsidP="007B49A4">
      <w:pPr>
        <w:ind w:left="708"/>
        <w:rPr>
          <w:szCs w:val="12"/>
        </w:rPr>
      </w:pPr>
      <w:r w:rsidRPr="00003CDE">
        <w:t>a) Cirocumulus</w:t>
      </w:r>
    </w:p>
    <w:p w14:paraId="0BACED03" w14:textId="77777777" w:rsidR="00D154DB" w:rsidRPr="00003CDE" w:rsidRDefault="00D154DB" w:rsidP="007B49A4">
      <w:pPr>
        <w:ind w:left="708"/>
        <w:rPr>
          <w:b/>
        </w:rPr>
      </w:pPr>
      <w:r w:rsidRPr="00003CDE">
        <w:rPr>
          <w:b/>
          <w:szCs w:val="12"/>
        </w:rPr>
        <w:t xml:space="preserve">b) </w:t>
      </w:r>
      <w:r w:rsidRPr="00003CDE">
        <w:rPr>
          <w:b/>
        </w:rPr>
        <w:t>Cumulonimbus</w:t>
      </w:r>
    </w:p>
    <w:p w14:paraId="040D5633" w14:textId="77777777" w:rsidR="00D154DB" w:rsidRPr="00003CDE" w:rsidRDefault="00D154DB" w:rsidP="007B49A4">
      <w:pPr>
        <w:ind w:left="708"/>
      </w:pPr>
      <w:r w:rsidRPr="00003CDE">
        <w:t>c) Cumulus humilis</w:t>
      </w:r>
    </w:p>
    <w:p w14:paraId="0EB0884B" w14:textId="77777777" w:rsidR="00D154DB" w:rsidRDefault="00D154DB" w:rsidP="007B49A4">
      <w:pPr>
        <w:ind w:left="708"/>
      </w:pPr>
      <w:r w:rsidRPr="00020B89">
        <w:t>d)</w:t>
      </w:r>
      <w:r>
        <w:t xml:space="preserve"> Stratocumulus</w:t>
      </w:r>
    </w:p>
    <w:p w14:paraId="25696DB4" w14:textId="77777777" w:rsidR="00D154DB" w:rsidRDefault="00D154DB" w:rsidP="00D154DB"/>
    <w:p w14:paraId="58A25EAB" w14:textId="77777777" w:rsidR="00D154DB" w:rsidRDefault="00D154DB" w:rsidP="00EC038D">
      <w:pPr>
        <w:numPr>
          <w:ilvl w:val="0"/>
          <w:numId w:val="20"/>
        </w:numPr>
      </w:pPr>
      <w:r>
        <w:t>Norii lenticulari apar când</w:t>
      </w:r>
    </w:p>
    <w:p w14:paraId="68169C83" w14:textId="77777777" w:rsidR="00D154DB" w:rsidRPr="00236430" w:rsidRDefault="00D154DB" w:rsidP="007B49A4">
      <w:pPr>
        <w:ind w:left="708"/>
        <w:rPr>
          <w:b/>
        </w:rPr>
      </w:pPr>
      <w:r w:rsidRPr="00236430">
        <w:rPr>
          <w:b/>
        </w:rPr>
        <w:t>a) masa de aer curge peste un teren muntos cu viteză mare.</w:t>
      </w:r>
    </w:p>
    <w:p w14:paraId="467F37FD" w14:textId="77777777" w:rsidR="00D154DB" w:rsidRDefault="00D154DB" w:rsidP="007B49A4">
      <w:pPr>
        <w:ind w:left="708"/>
      </w:pPr>
      <w:r>
        <w:t>b) termicile puternice se ridică și se răcesc urmărind  adiabata uscată.</w:t>
      </w:r>
    </w:p>
    <w:p w14:paraId="1993BC0E" w14:textId="77777777" w:rsidR="00D154DB" w:rsidRDefault="00D154DB" w:rsidP="007B49A4">
      <w:pPr>
        <w:ind w:left="708"/>
      </w:pPr>
      <w:r>
        <w:t>c) aer instabil de la sufrafață se ridică repede.</w:t>
      </w:r>
    </w:p>
    <w:p w14:paraId="53A22214" w14:textId="77777777" w:rsidR="00D154DB" w:rsidRDefault="00D154DB" w:rsidP="007B49A4">
      <w:pPr>
        <w:ind w:left="708"/>
      </w:pPr>
      <w:r>
        <w:t xml:space="preserve">d) termicile puternice cauzează un efect de foehn. </w:t>
      </w:r>
    </w:p>
    <w:p w14:paraId="0E022D90" w14:textId="77777777" w:rsidR="00D154DB" w:rsidRDefault="00D154DB" w:rsidP="00D154DB"/>
    <w:p w14:paraId="049AAE0E" w14:textId="77777777" w:rsidR="00D154DB" w:rsidRDefault="00D154DB" w:rsidP="00EC038D">
      <w:pPr>
        <w:numPr>
          <w:ilvl w:val="0"/>
          <w:numId w:val="20"/>
        </w:numPr>
      </w:pPr>
      <w:r>
        <w:t>Norii lenticulari</w:t>
      </w:r>
    </w:p>
    <w:p w14:paraId="3D14002A" w14:textId="77777777" w:rsidR="00D154DB" w:rsidRDefault="00D154DB" w:rsidP="007B49A4">
      <w:pPr>
        <w:ind w:left="708"/>
      </w:pPr>
      <w:r>
        <w:t>a) sunt formați exclusiv din apă, niciodată din gheață.</w:t>
      </w:r>
    </w:p>
    <w:p w14:paraId="4357241F" w14:textId="77777777" w:rsidR="00D154DB" w:rsidRDefault="00D154DB" w:rsidP="007B49A4">
      <w:pPr>
        <w:ind w:left="708"/>
      </w:pPr>
      <w:r>
        <w:t>b) apar în România numai pe timpul iernii.</w:t>
      </w:r>
    </w:p>
    <w:p w14:paraId="0111A370" w14:textId="77777777" w:rsidR="00D154DB" w:rsidRPr="006C53F5" w:rsidRDefault="00D154DB" w:rsidP="007B49A4">
      <w:pPr>
        <w:ind w:left="708"/>
        <w:rPr>
          <w:b/>
        </w:rPr>
      </w:pPr>
      <w:r w:rsidRPr="006C53F5">
        <w:rPr>
          <w:b/>
        </w:rPr>
        <w:t>c) își schimbă foarte puțin poziția în ciuda vânturilor puternice.</w:t>
      </w:r>
    </w:p>
    <w:p w14:paraId="1CB7C1ED" w14:textId="77777777" w:rsidR="00D154DB" w:rsidRDefault="00D154DB" w:rsidP="007B49A4">
      <w:pPr>
        <w:ind w:left="708"/>
      </w:pPr>
      <w:r>
        <w:t>d) generează precipitații.</w:t>
      </w:r>
    </w:p>
    <w:p w14:paraId="50976A74" w14:textId="77777777" w:rsidR="00D154DB" w:rsidRDefault="00D154DB" w:rsidP="00D154DB"/>
    <w:p w14:paraId="5BDBC2D0" w14:textId="77777777" w:rsidR="00D154DB" w:rsidRDefault="00D154DB" w:rsidP="00EC038D">
      <w:pPr>
        <w:numPr>
          <w:ilvl w:val="0"/>
          <w:numId w:val="20"/>
        </w:numPr>
      </w:pPr>
      <w:r>
        <w:t>Care din următoarele sunt semne vizibile din depărtare că un cumulus congestius sau cumlonimbus generează precipitații?</w:t>
      </w:r>
    </w:p>
    <w:p w14:paraId="18CD7F7B" w14:textId="77777777" w:rsidR="00D154DB" w:rsidRPr="00B77F48" w:rsidRDefault="00D154DB" w:rsidP="007B49A4">
      <w:pPr>
        <w:ind w:left="708"/>
        <w:rPr>
          <w:b/>
        </w:rPr>
      </w:pPr>
      <w:r w:rsidRPr="00B77F48">
        <w:rPr>
          <w:b/>
        </w:rPr>
        <w:t xml:space="preserve">a) O perdea gri care atârnă sub nor, </w:t>
      </w:r>
      <w:r>
        <w:rPr>
          <w:b/>
        </w:rPr>
        <w:t xml:space="preserve">orientată </w:t>
      </w:r>
      <w:r w:rsidRPr="00B77F48">
        <w:rPr>
          <w:b/>
        </w:rPr>
        <w:t xml:space="preserve">spre sol. </w:t>
      </w:r>
    </w:p>
    <w:p w14:paraId="1EA043F6" w14:textId="77777777" w:rsidR="00D154DB" w:rsidRDefault="00D154DB" w:rsidP="007B49A4">
      <w:pPr>
        <w:ind w:left="708"/>
      </w:pPr>
      <w:r>
        <w:t>b) Dezvoltarea pe verticală a norului este mai mare de cât cea pe orizontală.</w:t>
      </w:r>
    </w:p>
    <w:p w14:paraId="055C09A4" w14:textId="77777777" w:rsidR="00D154DB" w:rsidRDefault="00D154DB" w:rsidP="007B49A4">
      <w:pPr>
        <w:ind w:left="708"/>
      </w:pPr>
      <w:r>
        <w:t>c) Urme fibroase de condensare între baza norului și sol.</w:t>
      </w:r>
    </w:p>
    <w:p w14:paraId="36EA80D1" w14:textId="77777777" w:rsidR="00D154DB" w:rsidRDefault="00D154DB" w:rsidP="007B49A4">
      <w:pPr>
        <w:ind w:left="708"/>
      </w:pPr>
      <w:r>
        <w:t xml:space="preserve">d) Baza norului are culoarea neagră. </w:t>
      </w:r>
    </w:p>
    <w:p w14:paraId="5D5C9A28" w14:textId="77777777" w:rsidR="00D154DB" w:rsidRDefault="00D154DB" w:rsidP="00D154DB"/>
    <w:p w14:paraId="4492CE44" w14:textId="77777777" w:rsidR="00D154DB" w:rsidRDefault="00D154DB" w:rsidP="00EC038D">
      <w:pPr>
        <w:numPr>
          <w:ilvl w:val="0"/>
          <w:numId w:val="20"/>
        </w:numPr>
      </w:pPr>
      <w:r>
        <w:t>De îndată ce precipitațiile sunt vizibile sub un nor cumulus congestus sau cumulonimbus</w:t>
      </w:r>
    </w:p>
    <w:p w14:paraId="4EFFE975" w14:textId="77777777" w:rsidR="00D154DB" w:rsidRDefault="00D154DB" w:rsidP="007B49A4">
      <w:pPr>
        <w:ind w:left="708"/>
      </w:pPr>
      <w:r>
        <w:t>a) ei devin inofensivi pentru parapantele din zona pentru că se află într-o stare de disipare.</w:t>
      </w:r>
    </w:p>
    <w:p w14:paraId="4AAC16C7" w14:textId="77777777" w:rsidR="00D154DB" w:rsidRPr="009C5ED2" w:rsidRDefault="00D154DB" w:rsidP="007B49A4">
      <w:pPr>
        <w:ind w:left="708"/>
        <w:rPr>
          <w:b/>
        </w:rPr>
      </w:pPr>
      <w:r w:rsidRPr="009C5ED2">
        <w:rPr>
          <w:b/>
        </w:rPr>
        <w:t>b) aerul va fi răcit de evaporarea apei și vor apărea local vânturi puternice și rafaloase.</w:t>
      </w:r>
    </w:p>
    <w:p w14:paraId="46F2B200" w14:textId="77777777" w:rsidR="00D154DB" w:rsidRDefault="00D154DB" w:rsidP="007B49A4">
      <w:pPr>
        <w:ind w:left="708"/>
      </w:pPr>
      <w:r>
        <w:t>c) înseamnă că sub norl nu mai este termică.</w:t>
      </w:r>
    </w:p>
    <w:p w14:paraId="67A37E71" w14:textId="77777777" w:rsidR="00D154DB" w:rsidRDefault="00D154DB" w:rsidP="007B49A4">
      <w:pPr>
        <w:ind w:left="708"/>
      </w:pPr>
      <w:r>
        <w:t xml:space="preserve">d) vor apărea întotdeuna și descărcările electrice. </w:t>
      </w:r>
    </w:p>
    <w:p w14:paraId="0636AA18" w14:textId="77777777" w:rsidR="00D154DB" w:rsidRDefault="00D154DB" w:rsidP="00D154DB"/>
    <w:p w14:paraId="7A28038D" w14:textId="77777777" w:rsidR="00D154DB" w:rsidRDefault="00D154DB" w:rsidP="00EC038D">
      <w:pPr>
        <w:numPr>
          <w:ilvl w:val="0"/>
          <w:numId w:val="20"/>
        </w:numPr>
      </w:pPr>
      <w:r>
        <w:t>Care din următoarele afirmații este falsă?</w:t>
      </w:r>
    </w:p>
    <w:p w14:paraId="6C1D3833" w14:textId="77777777" w:rsidR="00D154DB" w:rsidRDefault="00D154DB" w:rsidP="007B49A4">
      <w:pPr>
        <w:ind w:left="708"/>
      </w:pPr>
      <w:r>
        <w:t>a)</w:t>
      </w:r>
      <w:r w:rsidRPr="002F4175">
        <w:t xml:space="preserve"> </w:t>
      </w:r>
      <w:r>
        <w:t>Norii c</w:t>
      </w:r>
      <w:r w:rsidRPr="002F4175">
        <w:t xml:space="preserve">umulus congestus </w:t>
      </w:r>
      <w:r>
        <w:t>și</w:t>
      </w:r>
      <w:r w:rsidRPr="002F4175">
        <w:t xml:space="preserve"> cumulonimbus</w:t>
      </w:r>
      <w:r>
        <w:t xml:space="preserve"> pot produce curenți ascendenți sau descendenți cu rafale de peste 30 m/s.</w:t>
      </w:r>
    </w:p>
    <w:p w14:paraId="3801DFA9" w14:textId="77777777" w:rsidR="00D154DB" w:rsidRPr="002F4175" w:rsidRDefault="00D154DB" w:rsidP="007B49A4">
      <w:pPr>
        <w:ind w:left="708"/>
        <w:rPr>
          <w:b/>
        </w:rPr>
      </w:pPr>
      <w:r w:rsidRPr="002F4175">
        <w:rPr>
          <w:b/>
        </w:rPr>
        <w:t>b) Apariția norilor cumulus congestus și cumulonimbus duce întotdeauna la căderi de grindină.</w:t>
      </w:r>
    </w:p>
    <w:p w14:paraId="3AEE15DC" w14:textId="77777777" w:rsidR="00D154DB" w:rsidRDefault="00D154DB" w:rsidP="007B49A4">
      <w:pPr>
        <w:ind w:left="708"/>
      </w:pPr>
      <w:r>
        <w:t>c) Norii cumulonimbus pot produce bucați de grindină de mărimea pumnului.</w:t>
      </w:r>
    </w:p>
    <w:p w14:paraId="5AC96CFD" w14:textId="77777777" w:rsidR="00D154DB" w:rsidRDefault="00D154DB" w:rsidP="007B49A4">
      <w:pPr>
        <w:ind w:left="708"/>
      </w:pPr>
      <w:r>
        <w:t>d) Norii c</w:t>
      </w:r>
      <w:r w:rsidRPr="002F4175">
        <w:t xml:space="preserve">umulus congestus </w:t>
      </w:r>
      <w:r>
        <w:t>și</w:t>
      </w:r>
      <w:r w:rsidRPr="002F4175">
        <w:t xml:space="preserve"> cumulonimbus</w:t>
      </w:r>
      <w:r>
        <w:t xml:space="preserve"> pot produce, prin evaporare, mari volume de aer rece care se înfundă cu viteze mari până la sol în zonele din jurul norului.</w:t>
      </w:r>
    </w:p>
    <w:p w14:paraId="7C671E77" w14:textId="77777777" w:rsidR="00D154DB" w:rsidRDefault="007C0E95" w:rsidP="00D154DB">
      <w:r>
        <w:br w:type="page"/>
      </w:r>
    </w:p>
    <w:p w14:paraId="1B08C567" w14:textId="77777777" w:rsidR="00D154DB" w:rsidRDefault="00D154DB" w:rsidP="00EC038D">
      <w:pPr>
        <w:numPr>
          <w:ilvl w:val="0"/>
          <w:numId w:val="20"/>
        </w:numPr>
      </w:pPr>
      <w:r>
        <w:t>de la nivelul mării nu e întotdeauna la fel</w:t>
      </w:r>
    </w:p>
    <w:p w14:paraId="3A89B1CC" w14:textId="77777777" w:rsidR="00D154DB" w:rsidRPr="00ED650B" w:rsidRDefault="00D154DB" w:rsidP="007B49A4">
      <w:pPr>
        <w:ind w:left="708"/>
        <w:rPr>
          <w:b/>
        </w:rPr>
      </w:pPr>
      <w:r w:rsidRPr="00ED650B">
        <w:rPr>
          <w:b/>
        </w:rPr>
        <w:t>a) pentru că sunt variații de temperatură pe suprafațata pământului care răcesc sau încălzesc aerul, cauzând schimbări în densitatea aerului.</w:t>
      </w:r>
    </w:p>
    <w:p w14:paraId="4F76AD7C" w14:textId="77777777" w:rsidR="00D154DB" w:rsidRDefault="00D154DB" w:rsidP="007B49A4">
      <w:pPr>
        <w:ind w:left="708"/>
      </w:pPr>
      <w:r>
        <w:t>b) pentru că masele de aer oceanice sunt mai umede și deci mai grele de cât masele de aer continentaleși deci produc o presiune atmosferică mai mare.â</w:t>
      </w:r>
    </w:p>
    <w:p w14:paraId="16EA47BD" w14:textId="77777777" w:rsidR="00D154DB" w:rsidRDefault="00D154DB" w:rsidP="007B49A4">
      <w:pPr>
        <w:ind w:left="708"/>
      </w:pPr>
      <w:r>
        <w:t>c) pentru că masele de aer continentale sunt mai uscate și deci mai grele de cât cele oceanice și produc o presiune mai mare.</w:t>
      </w:r>
    </w:p>
    <w:p w14:paraId="34CEE165" w14:textId="77777777" w:rsidR="00D154DB" w:rsidRDefault="00D154DB" w:rsidP="007B49A4">
      <w:pPr>
        <w:ind w:left="708"/>
      </w:pPr>
      <w:r>
        <w:t>d) pentru că presiunea scade o dată cu cresterea vitezei fluxului de aer și vice versa.</w:t>
      </w:r>
    </w:p>
    <w:p w14:paraId="7FA9C152" w14:textId="77777777" w:rsidR="00D154DB" w:rsidRDefault="00D154DB" w:rsidP="00D154DB"/>
    <w:p w14:paraId="2E6A5AA1" w14:textId="77777777" w:rsidR="00D154DB" w:rsidRDefault="00D154DB" w:rsidP="00EC038D">
      <w:pPr>
        <w:numPr>
          <w:ilvl w:val="0"/>
          <w:numId w:val="20"/>
        </w:numPr>
      </w:pPr>
      <w:r>
        <w:t>O presiunea atmosferică mărită poate fi întâlnită într-o zonă care</w:t>
      </w:r>
    </w:p>
    <w:p w14:paraId="4123A56F" w14:textId="77777777" w:rsidR="00D154DB" w:rsidRDefault="00D154DB" w:rsidP="007B49A4">
      <w:pPr>
        <w:ind w:left="708"/>
      </w:pPr>
      <w:r>
        <w:t>a) este mai uscată decât zonele învecinate, pentru</w:t>
      </w:r>
      <w:r w:rsidRPr="00ED650B">
        <w:t xml:space="preserve"> </w:t>
      </w:r>
      <w:r>
        <w:t>o perioadă mai lungă.</w:t>
      </w:r>
    </w:p>
    <w:p w14:paraId="0F8E7017" w14:textId="77777777" w:rsidR="00D154DB" w:rsidRPr="00ED650B" w:rsidRDefault="00D154DB" w:rsidP="007B49A4">
      <w:pPr>
        <w:ind w:left="708"/>
        <w:rPr>
          <w:b/>
        </w:rPr>
      </w:pPr>
      <w:r w:rsidRPr="00ED650B">
        <w:rPr>
          <w:b/>
        </w:rPr>
        <w:t>b) este mai rece decât zonele învecinate, pentru o perioadă mai lungă.</w:t>
      </w:r>
    </w:p>
    <w:p w14:paraId="666ED0E2" w14:textId="77777777" w:rsidR="00D154DB" w:rsidRDefault="00D154DB" w:rsidP="007B49A4">
      <w:pPr>
        <w:ind w:left="708"/>
      </w:pPr>
      <w:r>
        <w:t>c) primește radiație solară mai intensă decât zonele învecinate, pentru</w:t>
      </w:r>
      <w:r w:rsidRPr="00ED650B">
        <w:t xml:space="preserve"> </w:t>
      </w:r>
      <w:r>
        <w:t>o perioadă mai lungă.</w:t>
      </w:r>
    </w:p>
    <w:p w14:paraId="44506696" w14:textId="77777777" w:rsidR="00D154DB" w:rsidRDefault="00D154DB" w:rsidP="007B49A4">
      <w:pPr>
        <w:ind w:left="708"/>
      </w:pPr>
      <w:r>
        <w:t>d) este mai caldă decât zonele învecinate, pentru</w:t>
      </w:r>
      <w:r w:rsidRPr="00ED650B">
        <w:t xml:space="preserve"> </w:t>
      </w:r>
      <w:r>
        <w:t>o perioadă mai lungă.</w:t>
      </w:r>
      <w:r w:rsidRPr="002F4175">
        <w:t xml:space="preserve"> </w:t>
      </w:r>
    </w:p>
    <w:p w14:paraId="5B7C6554" w14:textId="77777777" w:rsidR="00D154DB" w:rsidRDefault="00D154DB" w:rsidP="00D154DB"/>
    <w:p w14:paraId="4E482361" w14:textId="77777777" w:rsidR="00D154DB" w:rsidRDefault="00D154DB" w:rsidP="00EC038D">
      <w:pPr>
        <w:numPr>
          <w:ilvl w:val="0"/>
          <w:numId w:val="20"/>
        </w:numPr>
      </w:pPr>
      <w:r>
        <w:t>O presiunea atmosferică mai mică poate fi întâlnită într-o zonă care</w:t>
      </w:r>
    </w:p>
    <w:p w14:paraId="40820E3D" w14:textId="77777777" w:rsidR="00D154DB" w:rsidRDefault="00D154DB" w:rsidP="007B49A4">
      <w:pPr>
        <w:ind w:left="708"/>
      </w:pPr>
      <w:r>
        <w:t>a) este mai uscată decât zonele învecinate, pentru</w:t>
      </w:r>
      <w:r w:rsidRPr="00ED650B">
        <w:t xml:space="preserve"> </w:t>
      </w:r>
      <w:r>
        <w:t>o perioadă mai lungă.</w:t>
      </w:r>
    </w:p>
    <w:p w14:paraId="5869175F" w14:textId="77777777" w:rsidR="00D154DB" w:rsidRPr="00E603ED" w:rsidRDefault="00D154DB" w:rsidP="007B49A4">
      <w:pPr>
        <w:ind w:left="708"/>
      </w:pPr>
      <w:r w:rsidRPr="00E603ED">
        <w:t>b) este mai rece decât zonele învecinate, pentru o perioadă mai lungă.</w:t>
      </w:r>
    </w:p>
    <w:p w14:paraId="52B26FDA" w14:textId="77777777" w:rsidR="00D154DB" w:rsidRDefault="00D154DB" w:rsidP="007B49A4">
      <w:pPr>
        <w:ind w:left="708"/>
      </w:pPr>
      <w:r>
        <w:t>c) primește radiație solară mai puțin intensă decât zonele învecinate, pentru</w:t>
      </w:r>
      <w:r w:rsidRPr="00ED650B">
        <w:t xml:space="preserve"> </w:t>
      </w:r>
      <w:r>
        <w:t>o perioadă mai lungă.</w:t>
      </w:r>
    </w:p>
    <w:p w14:paraId="2279DDF5" w14:textId="77777777" w:rsidR="00D154DB" w:rsidRDefault="00D154DB" w:rsidP="007B49A4">
      <w:pPr>
        <w:ind w:left="708"/>
        <w:rPr>
          <w:b/>
        </w:rPr>
      </w:pPr>
      <w:r w:rsidRPr="00E603ED">
        <w:rPr>
          <w:b/>
        </w:rPr>
        <w:t xml:space="preserve">d) este mai caldă decât zonele învecinate, pentru o perioadă mai lungă. </w:t>
      </w:r>
    </w:p>
    <w:p w14:paraId="3844B8BA" w14:textId="77777777" w:rsidR="00D154DB" w:rsidRPr="00E603ED" w:rsidRDefault="00D154DB" w:rsidP="00D154DB"/>
    <w:p w14:paraId="3F6F7E4E" w14:textId="77777777" w:rsidR="00D154DB" w:rsidRDefault="00D154DB" w:rsidP="00EC038D">
      <w:pPr>
        <w:numPr>
          <w:ilvl w:val="0"/>
          <w:numId w:val="20"/>
        </w:numPr>
      </w:pPr>
      <w:r>
        <w:t>În regiunea noastră, presiunea atmosferică la nivelul mării al unui ciclon însemnat poate fi</w:t>
      </w:r>
    </w:p>
    <w:p w14:paraId="334D3BCC" w14:textId="77777777" w:rsidR="00D154DB" w:rsidRPr="00E603ED" w:rsidRDefault="00D154DB" w:rsidP="007B49A4">
      <w:pPr>
        <w:ind w:left="708"/>
        <w:rPr>
          <w:szCs w:val="12"/>
        </w:rPr>
      </w:pPr>
      <w:r w:rsidRPr="00E603ED">
        <w:t>a)</w:t>
      </w:r>
      <w:r>
        <w:rPr>
          <w:szCs w:val="11"/>
        </w:rPr>
        <w:t>1.</w:t>
      </w:r>
      <w:r w:rsidRPr="00E603ED">
        <w:rPr>
          <w:szCs w:val="11"/>
        </w:rPr>
        <w:t>035 hPa</w:t>
      </w:r>
    </w:p>
    <w:p w14:paraId="34FBC332" w14:textId="77777777" w:rsidR="00D154DB" w:rsidRPr="00E603ED" w:rsidRDefault="00D154DB" w:rsidP="007B49A4">
      <w:pPr>
        <w:ind w:left="708"/>
        <w:rPr>
          <w:szCs w:val="11"/>
        </w:rPr>
      </w:pPr>
      <w:r w:rsidRPr="00E603ED">
        <w:rPr>
          <w:szCs w:val="12"/>
        </w:rPr>
        <w:t>b)</w:t>
      </w:r>
      <w:r w:rsidRPr="00E603ED">
        <w:rPr>
          <w:szCs w:val="11"/>
        </w:rPr>
        <w:t xml:space="preserve"> </w:t>
      </w:r>
      <w:r>
        <w:rPr>
          <w:szCs w:val="11"/>
        </w:rPr>
        <w:t>1.</w:t>
      </w:r>
      <w:r w:rsidRPr="00E603ED">
        <w:rPr>
          <w:szCs w:val="11"/>
        </w:rPr>
        <w:t>055 hPa</w:t>
      </w:r>
    </w:p>
    <w:p w14:paraId="397C36F2" w14:textId="77777777" w:rsidR="00D154DB" w:rsidRPr="00E603ED" w:rsidRDefault="00D154DB" w:rsidP="007B49A4">
      <w:pPr>
        <w:ind w:left="708"/>
        <w:rPr>
          <w:b/>
          <w:szCs w:val="11"/>
        </w:rPr>
      </w:pPr>
      <w:r w:rsidRPr="00E603ED">
        <w:rPr>
          <w:b/>
          <w:szCs w:val="11"/>
        </w:rPr>
        <w:t>c) 955 hPa</w:t>
      </w:r>
    </w:p>
    <w:p w14:paraId="6D54BD53" w14:textId="77777777" w:rsidR="00D154DB" w:rsidRDefault="00D154DB" w:rsidP="007B49A4">
      <w:pPr>
        <w:ind w:left="708"/>
        <w:rPr>
          <w:szCs w:val="11"/>
        </w:rPr>
      </w:pPr>
      <w:r w:rsidRPr="00E603ED">
        <w:rPr>
          <w:szCs w:val="11"/>
        </w:rPr>
        <w:t>d) 915 hPa</w:t>
      </w:r>
    </w:p>
    <w:p w14:paraId="66F00A11" w14:textId="77777777" w:rsidR="00D154DB" w:rsidRDefault="00D154DB" w:rsidP="00D154DB">
      <w:pPr>
        <w:rPr>
          <w:szCs w:val="11"/>
        </w:rPr>
      </w:pPr>
    </w:p>
    <w:p w14:paraId="21BF2431" w14:textId="77777777" w:rsidR="00D154DB" w:rsidRDefault="00D154DB" w:rsidP="00EC038D">
      <w:pPr>
        <w:numPr>
          <w:ilvl w:val="0"/>
          <w:numId w:val="20"/>
        </w:numPr>
      </w:pPr>
      <w:r>
        <w:t>În regiunea noastră, presiunea atmosferică la nivelul mării al unui anticiclonciclon însemnat poate fi</w:t>
      </w:r>
    </w:p>
    <w:p w14:paraId="3CDC2280" w14:textId="77777777" w:rsidR="00D154DB" w:rsidRPr="00E603ED" w:rsidRDefault="00D154DB" w:rsidP="007B49A4">
      <w:pPr>
        <w:ind w:left="708"/>
        <w:rPr>
          <w:b/>
          <w:szCs w:val="12"/>
        </w:rPr>
      </w:pPr>
      <w:r w:rsidRPr="00E603ED">
        <w:rPr>
          <w:b/>
        </w:rPr>
        <w:t>a)</w:t>
      </w:r>
      <w:r w:rsidRPr="00E603ED">
        <w:rPr>
          <w:b/>
          <w:szCs w:val="11"/>
        </w:rPr>
        <w:t>1.035 hPa</w:t>
      </w:r>
    </w:p>
    <w:p w14:paraId="642452E7" w14:textId="77777777" w:rsidR="00D154DB" w:rsidRPr="00E603ED" w:rsidRDefault="00D154DB" w:rsidP="007B49A4">
      <w:pPr>
        <w:ind w:left="708"/>
        <w:rPr>
          <w:szCs w:val="11"/>
        </w:rPr>
      </w:pPr>
      <w:r w:rsidRPr="00E603ED">
        <w:rPr>
          <w:szCs w:val="12"/>
        </w:rPr>
        <w:t>b)</w:t>
      </w:r>
      <w:r w:rsidRPr="00E603ED">
        <w:rPr>
          <w:szCs w:val="11"/>
        </w:rPr>
        <w:t xml:space="preserve"> </w:t>
      </w:r>
      <w:r>
        <w:rPr>
          <w:szCs w:val="11"/>
        </w:rPr>
        <w:t>1.</w:t>
      </w:r>
      <w:r w:rsidRPr="00E603ED">
        <w:rPr>
          <w:szCs w:val="11"/>
        </w:rPr>
        <w:t>055 hPa</w:t>
      </w:r>
    </w:p>
    <w:p w14:paraId="608D4FEB" w14:textId="77777777" w:rsidR="00D154DB" w:rsidRPr="00E603ED" w:rsidRDefault="00D154DB" w:rsidP="007B49A4">
      <w:pPr>
        <w:ind w:left="708"/>
        <w:rPr>
          <w:szCs w:val="11"/>
        </w:rPr>
      </w:pPr>
      <w:r w:rsidRPr="00E603ED">
        <w:rPr>
          <w:szCs w:val="11"/>
        </w:rPr>
        <w:t>c) 955 hPa</w:t>
      </w:r>
    </w:p>
    <w:p w14:paraId="283FC8B5" w14:textId="77777777" w:rsidR="00D154DB" w:rsidRPr="00E603ED" w:rsidRDefault="00D154DB" w:rsidP="007B49A4">
      <w:pPr>
        <w:ind w:left="708"/>
      </w:pPr>
      <w:r w:rsidRPr="00E603ED">
        <w:rPr>
          <w:szCs w:val="11"/>
        </w:rPr>
        <w:t>d) 915 hPa</w:t>
      </w:r>
    </w:p>
    <w:p w14:paraId="32039588" w14:textId="77777777" w:rsidR="00D154DB" w:rsidRDefault="00D154DB" w:rsidP="00D154DB"/>
    <w:p w14:paraId="4E8C4AB6" w14:textId="77777777" w:rsidR="00D154DB" w:rsidRDefault="00D154DB" w:rsidP="00EC038D">
      <w:pPr>
        <w:numPr>
          <w:ilvl w:val="0"/>
          <w:numId w:val="20"/>
        </w:numPr>
      </w:pPr>
      <w:r>
        <w:t>Într-un ciclon în emisfera nordică</w:t>
      </w:r>
    </w:p>
    <w:p w14:paraId="771B0CD1" w14:textId="77777777" w:rsidR="00D154DB" w:rsidRPr="001257CC" w:rsidRDefault="00D154DB" w:rsidP="007B49A4">
      <w:pPr>
        <w:ind w:left="708"/>
      </w:pPr>
      <w:r w:rsidRPr="001257CC">
        <w:t>a) masele de aer se învârt în sensul acelor de ceasornic și se înfundă pe o zonă mare.</w:t>
      </w:r>
    </w:p>
    <w:p w14:paraId="63C7B2EC" w14:textId="77777777" w:rsidR="00D154DB" w:rsidRPr="001257CC" w:rsidRDefault="00D154DB" w:rsidP="007B49A4">
      <w:pPr>
        <w:ind w:left="708"/>
        <w:rPr>
          <w:b/>
        </w:rPr>
      </w:pPr>
      <w:r w:rsidRPr="001257CC">
        <w:rPr>
          <w:b/>
        </w:rPr>
        <w:t>b) masele de aer se învârt invers sensului acelor de ceasornic și se ridică pe o zonă mare.</w:t>
      </w:r>
    </w:p>
    <w:p w14:paraId="7F27F174" w14:textId="77777777" w:rsidR="00D154DB" w:rsidRDefault="00D154DB" w:rsidP="007B49A4">
      <w:pPr>
        <w:ind w:left="708"/>
      </w:pPr>
      <w:r>
        <w:t>c) masele de aer se învârt în sensul acelor de ceasornic și se ridică pe o zonă mare.</w:t>
      </w:r>
    </w:p>
    <w:p w14:paraId="3A66FAA8" w14:textId="77777777" w:rsidR="00D154DB" w:rsidRDefault="00D154DB" w:rsidP="007B49A4">
      <w:pPr>
        <w:ind w:left="708"/>
      </w:pPr>
      <w:r>
        <w:t>d) masele de aer se învârt invers sensului acelor de ceasornic și se înfundă pe o zonă mare.</w:t>
      </w:r>
    </w:p>
    <w:p w14:paraId="1BAAE144" w14:textId="77777777" w:rsidR="00D154DB" w:rsidRDefault="00D154DB" w:rsidP="00D154DB"/>
    <w:p w14:paraId="0590A634" w14:textId="77777777" w:rsidR="00D154DB" w:rsidRDefault="00D154DB" w:rsidP="00EC038D">
      <w:pPr>
        <w:numPr>
          <w:ilvl w:val="0"/>
          <w:numId w:val="20"/>
        </w:numPr>
      </w:pPr>
      <w:r>
        <w:t>Într-un anticiclon în emisfera nordică</w:t>
      </w:r>
    </w:p>
    <w:p w14:paraId="1944CAB8" w14:textId="77777777" w:rsidR="00D154DB" w:rsidRPr="001257CC" w:rsidRDefault="00D154DB" w:rsidP="007B49A4">
      <w:pPr>
        <w:ind w:left="708"/>
        <w:rPr>
          <w:b/>
        </w:rPr>
      </w:pPr>
      <w:r w:rsidRPr="001257CC">
        <w:rPr>
          <w:b/>
        </w:rPr>
        <w:t>a) masele de aer se învârt în sensul acelor de ceasornic și se înfundă pe o zonă mare.</w:t>
      </w:r>
    </w:p>
    <w:p w14:paraId="7F21C6A9" w14:textId="77777777" w:rsidR="00D154DB" w:rsidRPr="001257CC" w:rsidRDefault="00D154DB" w:rsidP="007B49A4">
      <w:pPr>
        <w:ind w:left="708"/>
      </w:pPr>
      <w:r w:rsidRPr="001257CC">
        <w:t>b) masele de aer se învârt invers sensului acelor de ceasornic și se ridică pe o zonă mare.</w:t>
      </w:r>
    </w:p>
    <w:p w14:paraId="4DCF4F15" w14:textId="77777777" w:rsidR="00D154DB" w:rsidRDefault="00D154DB" w:rsidP="007B49A4">
      <w:pPr>
        <w:ind w:left="708"/>
      </w:pPr>
      <w:r>
        <w:t>c) masele de aer se învârt în sensul acelor de ceasornic și se ridică pe o zonă mare.</w:t>
      </w:r>
    </w:p>
    <w:p w14:paraId="2519C50D" w14:textId="77777777" w:rsidR="00D154DB" w:rsidRDefault="00D154DB" w:rsidP="007B49A4">
      <w:pPr>
        <w:ind w:left="708"/>
      </w:pPr>
      <w:r>
        <w:t>d) masele de aer se învârt invers sensului acelor de ceasornic și se înfundă pe o zonă mare.</w:t>
      </w:r>
    </w:p>
    <w:p w14:paraId="68A95731" w14:textId="77777777" w:rsidR="00D154DB" w:rsidRDefault="007C0E95" w:rsidP="00D154DB">
      <w:r>
        <w:br w:type="page"/>
      </w:r>
    </w:p>
    <w:p w14:paraId="4382D9FA" w14:textId="77777777" w:rsidR="00D154DB" w:rsidRDefault="00D154DB" w:rsidP="00EC038D">
      <w:pPr>
        <w:numPr>
          <w:ilvl w:val="0"/>
          <w:numId w:val="20"/>
        </w:numPr>
      </w:pPr>
      <w:r>
        <w:t>O izobară este o linie care unește punctele care</w:t>
      </w:r>
    </w:p>
    <w:p w14:paraId="0DF12A3C" w14:textId="77777777" w:rsidR="00D154DB" w:rsidRDefault="00D154DB" w:rsidP="007B49A4">
      <w:pPr>
        <w:ind w:left="708"/>
      </w:pPr>
      <w:r>
        <w:t>a) au aceeași temperatură redusă la nivelul mării.</w:t>
      </w:r>
    </w:p>
    <w:p w14:paraId="77EDEE2D" w14:textId="77777777" w:rsidR="00D154DB" w:rsidRPr="001257CC" w:rsidRDefault="00D154DB" w:rsidP="007B49A4">
      <w:pPr>
        <w:ind w:left="708"/>
        <w:rPr>
          <w:b/>
        </w:rPr>
      </w:pPr>
      <w:r w:rsidRPr="001257CC">
        <w:rPr>
          <w:b/>
        </w:rPr>
        <w:t>b) au aceeași presiune redusă la nivelul mării.</w:t>
      </w:r>
    </w:p>
    <w:p w14:paraId="7DD71EE4" w14:textId="77777777" w:rsidR="00D154DB" w:rsidRDefault="00D154DB" w:rsidP="007B49A4">
      <w:pPr>
        <w:ind w:left="708"/>
      </w:pPr>
      <w:r>
        <w:t>c) au aceeași înălțime cu o presiune de 500 hPa.</w:t>
      </w:r>
    </w:p>
    <w:p w14:paraId="40C91C6B" w14:textId="77777777" w:rsidR="00D154DB" w:rsidRDefault="00D154DB" w:rsidP="007B49A4">
      <w:pPr>
        <w:ind w:left="708"/>
      </w:pPr>
      <w:r>
        <w:t>d) au presiune egală pe exa dintre ciclon și anticiclon.</w:t>
      </w:r>
    </w:p>
    <w:p w14:paraId="7E541DFE" w14:textId="77777777" w:rsidR="00D154DB" w:rsidRDefault="00D154DB" w:rsidP="00D154DB"/>
    <w:p w14:paraId="7C0F9367" w14:textId="77777777" w:rsidR="00D154DB" w:rsidRDefault="00D154DB" w:rsidP="00EC038D">
      <w:pPr>
        <w:numPr>
          <w:ilvl w:val="0"/>
          <w:numId w:val="20"/>
        </w:numPr>
      </w:pPr>
      <w:r>
        <w:t>Din distribuția  izobarelor pe harta sinoptică se pot face următoarele previziuni</w:t>
      </w:r>
    </w:p>
    <w:p w14:paraId="7C96D99D" w14:textId="77777777" w:rsidR="00D154DB" w:rsidRDefault="00D154DB" w:rsidP="007B49A4">
      <w:pPr>
        <w:ind w:left="708"/>
      </w:pPr>
      <w:r>
        <w:t>a) direcția predominantă a vântului și tendința de precipitații.</w:t>
      </w:r>
    </w:p>
    <w:p w14:paraId="42275E56" w14:textId="77777777" w:rsidR="00D154DB" w:rsidRDefault="00D154DB" w:rsidP="007B49A4">
      <w:pPr>
        <w:ind w:left="708"/>
      </w:pPr>
      <w:r>
        <w:t>b) gradientul temperaturii și intensitatea vântului.</w:t>
      </w:r>
    </w:p>
    <w:p w14:paraId="7B5ADE48" w14:textId="77777777" w:rsidR="00D154DB" w:rsidRDefault="00D154DB" w:rsidP="007B49A4">
      <w:pPr>
        <w:ind w:left="708"/>
      </w:pPr>
      <w:r>
        <w:t>c) direcția și intensitatea predominantă avantlui.</w:t>
      </w:r>
    </w:p>
    <w:p w14:paraId="680E7693" w14:textId="77777777" w:rsidR="00D154DB" w:rsidRDefault="00D154DB" w:rsidP="007B49A4">
      <w:pPr>
        <w:ind w:left="708"/>
      </w:pPr>
      <w:r>
        <w:t>d) tendința de precipitații.</w:t>
      </w:r>
    </w:p>
    <w:p w14:paraId="0DE7E083" w14:textId="77777777" w:rsidR="00D154DB" w:rsidRDefault="00D154DB" w:rsidP="00D154DB"/>
    <w:p w14:paraId="139CC5C7" w14:textId="77777777" w:rsidR="00D154DB" w:rsidRDefault="00D154DB" w:rsidP="00EC038D">
      <w:pPr>
        <w:numPr>
          <w:ilvl w:val="0"/>
          <w:numId w:val="20"/>
        </w:numPr>
      </w:pPr>
      <w:r>
        <w:t>Vântul de suprafață bate</w:t>
      </w:r>
    </w:p>
    <w:p w14:paraId="005C2203" w14:textId="77777777" w:rsidR="00D154DB" w:rsidRDefault="00D154DB" w:rsidP="007B49A4">
      <w:pPr>
        <w:ind w:left="708"/>
      </w:pPr>
      <w:r>
        <w:t>a) direct de la anticiclon spre ciclon.</w:t>
      </w:r>
    </w:p>
    <w:p w14:paraId="699181D6" w14:textId="77777777" w:rsidR="00D154DB" w:rsidRPr="00276D1A" w:rsidRDefault="00D154DB" w:rsidP="007B49A4">
      <w:pPr>
        <w:ind w:left="708"/>
        <w:rPr>
          <w:b/>
        </w:rPr>
      </w:pPr>
      <w:r w:rsidRPr="00276D1A">
        <w:rPr>
          <w:b/>
        </w:rPr>
        <w:t>b) aproape paralel cu izobarele de la anticiclon spre ciclon.</w:t>
      </w:r>
    </w:p>
    <w:p w14:paraId="0E2EEA27" w14:textId="77777777" w:rsidR="00D154DB" w:rsidRDefault="00D154DB" w:rsidP="007B49A4">
      <w:pPr>
        <w:ind w:left="708"/>
      </w:pPr>
      <w:r>
        <w:t>c)</w:t>
      </w:r>
      <w:r w:rsidRPr="00276D1A">
        <w:t xml:space="preserve"> </w:t>
      </w:r>
      <w:r>
        <w:t>direct de la.</w:t>
      </w:r>
    </w:p>
    <w:p w14:paraId="38D9A240" w14:textId="77777777" w:rsidR="00D154DB" w:rsidRDefault="00D154DB" w:rsidP="007B49A4">
      <w:pPr>
        <w:ind w:left="708"/>
      </w:pPr>
      <w:r>
        <w:t>d) aproape paralel cu izobarele de la ciclon</w:t>
      </w:r>
      <w:r w:rsidRPr="00276D1A">
        <w:t xml:space="preserve"> </w:t>
      </w:r>
      <w:r>
        <w:t>spre anticiclon.</w:t>
      </w:r>
    </w:p>
    <w:p w14:paraId="1032410D" w14:textId="77777777" w:rsidR="00D154DB" w:rsidRDefault="00D154DB" w:rsidP="00D154DB"/>
    <w:p w14:paraId="72F6545B" w14:textId="77777777" w:rsidR="00D154DB" w:rsidRDefault="00D154DB" w:rsidP="00EC038D">
      <w:pPr>
        <w:numPr>
          <w:ilvl w:val="0"/>
          <w:numId w:val="20"/>
        </w:numPr>
      </w:pPr>
      <w:r>
        <w:t>Când distanța dintre izobare este mică,</w:t>
      </w:r>
    </w:p>
    <w:p w14:paraId="6F0F0F95" w14:textId="77777777" w:rsidR="00D154DB" w:rsidRDefault="00D154DB" w:rsidP="007B49A4">
      <w:pPr>
        <w:ind w:left="708"/>
      </w:pPr>
      <w:r>
        <w:t>a) gradientul presiunii este mai abrupt și este probabilitate mare de vânturi slabe.</w:t>
      </w:r>
    </w:p>
    <w:p w14:paraId="2FD5AFF4" w14:textId="77777777" w:rsidR="00D154DB" w:rsidRDefault="00D154DB" w:rsidP="007B49A4">
      <w:pPr>
        <w:ind w:left="708"/>
      </w:pPr>
      <w:r>
        <w:t>b) gradientul presiunii este mai plat și este probabilitate mare de vânturi slabe.</w:t>
      </w:r>
    </w:p>
    <w:p w14:paraId="33CC01FA" w14:textId="77777777" w:rsidR="00D154DB" w:rsidRPr="00F04494" w:rsidRDefault="00D154DB" w:rsidP="007B49A4">
      <w:pPr>
        <w:ind w:left="708"/>
        <w:rPr>
          <w:b/>
        </w:rPr>
      </w:pPr>
      <w:r w:rsidRPr="00F04494">
        <w:rPr>
          <w:b/>
        </w:rPr>
        <w:t>c) gradientul presiunii este mai abrupt și este probabilitate mare de vânturi puternice.</w:t>
      </w:r>
    </w:p>
    <w:p w14:paraId="3474A199" w14:textId="77777777" w:rsidR="00D154DB" w:rsidRDefault="00D154DB" w:rsidP="007B49A4">
      <w:pPr>
        <w:ind w:left="708"/>
      </w:pPr>
      <w:r>
        <w:t xml:space="preserve">d) gradientul presiunii este mai plat și este probabilitate mare de vânturi puternice. </w:t>
      </w:r>
    </w:p>
    <w:p w14:paraId="796832E2" w14:textId="77777777" w:rsidR="00D154DB" w:rsidRDefault="00D154DB" w:rsidP="00D154DB"/>
    <w:p w14:paraId="2D75132C" w14:textId="77777777" w:rsidR="00D154DB" w:rsidRDefault="00D154DB" w:rsidP="00EC038D">
      <w:pPr>
        <w:numPr>
          <w:ilvl w:val="0"/>
          <w:numId w:val="20"/>
        </w:numPr>
      </w:pPr>
      <w:r>
        <w:t>Când distanța dintre izobare este mare,</w:t>
      </w:r>
    </w:p>
    <w:p w14:paraId="7F6D3741" w14:textId="77777777" w:rsidR="00D154DB" w:rsidRDefault="00D154DB" w:rsidP="007B49A4">
      <w:pPr>
        <w:ind w:left="708"/>
      </w:pPr>
      <w:r>
        <w:t>a) gradientul presiunii este mai abrupt și este probabilitate mare de vânturi slabe.</w:t>
      </w:r>
    </w:p>
    <w:p w14:paraId="1BEDA244" w14:textId="77777777" w:rsidR="00D154DB" w:rsidRPr="00F04494" w:rsidRDefault="00D154DB" w:rsidP="007B49A4">
      <w:pPr>
        <w:ind w:left="708"/>
        <w:rPr>
          <w:b/>
        </w:rPr>
      </w:pPr>
      <w:r w:rsidRPr="00F04494">
        <w:rPr>
          <w:b/>
        </w:rPr>
        <w:t>b) gradientul presiunii este mai plat și este probabilitate mare de vânturi slabe.</w:t>
      </w:r>
    </w:p>
    <w:p w14:paraId="0676C2AE" w14:textId="77777777" w:rsidR="00D154DB" w:rsidRPr="00F04494" w:rsidRDefault="00D154DB" w:rsidP="007B49A4">
      <w:pPr>
        <w:ind w:left="708"/>
      </w:pPr>
      <w:r w:rsidRPr="00F04494">
        <w:t>c) gradientul presiunii este mai abrupt și este probabilitate mare de vânturi puternice.</w:t>
      </w:r>
    </w:p>
    <w:p w14:paraId="151734A0" w14:textId="77777777" w:rsidR="00D154DB" w:rsidRDefault="00D154DB" w:rsidP="007B49A4">
      <w:pPr>
        <w:ind w:left="708"/>
      </w:pPr>
      <w:r>
        <w:t xml:space="preserve">d) gradientul presiunii este mai plat și este probabilitate mare de vânturi puternice. </w:t>
      </w:r>
    </w:p>
    <w:p w14:paraId="364AA66F" w14:textId="77777777" w:rsidR="00D154DB" w:rsidRDefault="00D154DB" w:rsidP="00D154DB"/>
    <w:p w14:paraId="68DFAEAA" w14:textId="77777777" w:rsidR="00D154DB" w:rsidRDefault="00D154DB" w:rsidP="00EC038D">
      <w:pPr>
        <w:numPr>
          <w:ilvl w:val="0"/>
          <w:numId w:val="20"/>
        </w:numPr>
      </w:pPr>
      <w:r>
        <w:t>Termicele se dezvoltă cel mai bine</w:t>
      </w:r>
    </w:p>
    <w:p w14:paraId="683C8E64" w14:textId="77777777" w:rsidR="00D154DB" w:rsidRDefault="00D154DB" w:rsidP="007B49A4">
      <w:pPr>
        <w:ind w:left="708"/>
      </w:pPr>
      <w:r>
        <w:t>a) în centrul unui ciclon, unde masele de aer au tendința să se ridice sub influența acestuia.</w:t>
      </w:r>
    </w:p>
    <w:p w14:paraId="762F7BF9" w14:textId="77777777" w:rsidR="00D154DB" w:rsidRDefault="00D154DB" w:rsidP="007B49A4">
      <w:pPr>
        <w:ind w:left="708"/>
      </w:pPr>
      <w:r>
        <w:t>b) unde gradientul presiunii este mai abrupt, și aerul rece este suflat în continu pe o suprafață încălzită, eliminând nevoia ca masele de aer termic să coboare din nou.</w:t>
      </w:r>
    </w:p>
    <w:p w14:paraId="16B40402" w14:textId="77777777" w:rsidR="00D154DB" w:rsidRDefault="00D154DB" w:rsidP="007B49A4">
      <w:pPr>
        <w:ind w:left="708"/>
      </w:pPr>
      <w:r>
        <w:t>c) în centrul unui anticiclon, unde datorită cerului senin radiația solară este cea mai intensă.</w:t>
      </w:r>
    </w:p>
    <w:p w14:paraId="130A80A5" w14:textId="77777777" w:rsidR="00D154DB" w:rsidRPr="003C41BD" w:rsidRDefault="00D154DB" w:rsidP="007B49A4">
      <w:pPr>
        <w:ind w:left="708"/>
        <w:rPr>
          <w:b/>
        </w:rPr>
      </w:pPr>
      <w:r w:rsidRPr="003C41BD">
        <w:rPr>
          <w:b/>
        </w:rPr>
        <w:t>d) unde gradientul presiunii este mai plat, aerul poate fi încălzit fără a fi agitat de vânt, și nu există inversiune.</w:t>
      </w:r>
    </w:p>
    <w:p w14:paraId="14F5EB19" w14:textId="77777777" w:rsidR="00D154DB" w:rsidRPr="003C41BD" w:rsidRDefault="00D154DB" w:rsidP="00D154DB">
      <w:pPr>
        <w:rPr>
          <w:b/>
        </w:rPr>
      </w:pPr>
    </w:p>
    <w:p w14:paraId="3948D78E" w14:textId="77777777" w:rsidR="00D154DB" w:rsidRPr="00D154DB" w:rsidRDefault="00D154DB" w:rsidP="00EC038D">
      <w:pPr>
        <w:numPr>
          <w:ilvl w:val="0"/>
          <w:numId w:val="20"/>
        </w:numPr>
      </w:pPr>
      <w:r>
        <w:t>Vântul care bate din direcția 135</w:t>
      </w:r>
      <w:r w:rsidRPr="00D154DB">
        <w:t>° este</w:t>
      </w:r>
    </w:p>
    <w:p w14:paraId="3A822247" w14:textId="77777777" w:rsidR="00D154DB" w:rsidRPr="00D154DB" w:rsidRDefault="00D154DB" w:rsidP="007B49A4">
      <w:pPr>
        <w:ind w:left="708"/>
      </w:pPr>
      <w:r w:rsidRPr="00D154DB">
        <w:t>a) vânt nordvestic.</w:t>
      </w:r>
    </w:p>
    <w:p w14:paraId="2D69C068" w14:textId="77777777" w:rsidR="00D154DB" w:rsidRPr="00D154DB" w:rsidRDefault="00D154DB" w:rsidP="007B49A4">
      <w:pPr>
        <w:ind w:left="708"/>
      </w:pPr>
      <w:r w:rsidRPr="00D154DB">
        <w:t>b) vânt nordestic.</w:t>
      </w:r>
    </w:p>
    <w:p w14:paraId="4D071B9D" w14:textId="77777777" w:rsidR="00D154DB" w:rsidRPr="00D154DB" w:rsidRDefault="00D154DB" w:rsidP="007B49A4">
      <w:pPr>
        <w:ind w:left="708"/>
      </w:pPr>
      <w:r w:rsidRPr="00D154DB">
        <w:t>c) vânt sudvestic.</w:t>
      </w:r>
    </w:p>
    <w:p w14:paraId="24BB3AF7" w14:textId="77777777" w:rsidR="00D154DB" w:rsidRPr="00D154DB" w:rsidRDefault="00D154DB" w:rsidP="007B49A4">
      <w:pPr>
        <w:ind w:left="708"/>
        <w:rPr>
          <w:b/>
        </w:rPr>
      </w:pPr>
      <w:r w:rsidRPr="00D154DB">
        <w:rPr>
          <w:b/>
        </w:rPr>
        <w:t>d) vânt sudestic.</w:t>
      </w:r>
    </w:p>
    <w:p w14:paraId="3DD1E2E8" w14:textId="77777777" w:rsidR="00D154DB" w:rsidRPr="00D154DB" w:rsidRDefault="00D154DB" w:rsidP="00D154DB"/>
    <w:p w14:paraId="37FABB91" w14:textId="77777777" w:rsidR="00D154DB" w:rsidRPr="00D154DB" w:rsidRDefault="00D154DB" w:rsidP="00EC038D">
      <w:pPr>
        <w:numPr>
          <w:ilvl w:val="0"/>
          <w:numId w:val="20"/>
        </w:numPr>
      </w:pPr>
      <w:r w:rsidRPr="00D154DB">
        <w:t>Vântul din nordvest are ununghi de</w:t>
      </w:r>
    </w:p>
    <w:p w14:paraId="28FA88FC" w14:textId="77777777" w:rsidR="00D154DB" w:rsidRPr="00D154DB" w:rsidRDefault="00D154DB" w:rsidP="007B49A4">
      <w:pPr>
        <w:ind w:left="708"/>
      </w:pPr>
      <w:r w:rsidRPr="00D154DB">
        <w:t>a) 45°</w:t>
      </w:r>
    </w:p>
    <w:p w14:paraId="2E660730" w14:textId="77777777" w:rsidR="00D154DB" w:rsidRPr="000B2C11" w:rsidRDefault="00D154DB" w:rsidP="007B49A4">
      <w:pPr>
        <w:ind w:left="708"/>
        <w:rPr>
          <w:b/>
        </w:rPr>
      </w:pPr>
      <w:r w:rsidRPr="00D154DB">
        <w:rPr>
          <w:b/>
        </w:rPr>
        <w:t>b) 315°</w:t>
      </w:r>
    </w:p>
    <w:p w14:paraId="1B2E7589" w14:textId="77777777" w:rsidR="00D154DB" w:rsidRDefault="00D154DB" w:rsidP="007B49A4">
      <w:pPr>
        <w:ind w:left="708"/>
      </w:pPr>
      <w:r w:rsidRPr="00D154DB">
        <w:t>c) 225°</w:t>
      </w:r>
    </w:p>
    <w:p w14:paraId="605FCBFB" w14:textId="77777777" w:rsidR="00D154DB" w:rsidRPr="00D154DB" w:rsidRDefault="00D154DB" w:rsidP="007B49A4">
      <w:pPr>
        <w:ind w:left="708"/>
      </w:pPr>
      <w:r w:rsidRPr="00D154DB">
        <w:t>d) 135°</w:t>
      </w:r>
    </w:p>
    <w:p w14:paraId="56213366" w14:textId="77777777" w:rsidR="00D154DB" w:rsidRPr="00D154DB" w:rsidRDefault="007C0E95" w:rsidP="00D154DB">
      <w:r>
        <w:br w:type="page"/>
      </w:r>
    </w:p>
    <w:p w14:paraId="52BDBA61" w14:textId="77777777" w:rsidR="00D154DB" w:rsidRPr="00D154DB" w:rsidRDefault="00D154DB" w:rsidP="00EC038D">
      <w:pPr>
        <w:numPr>
          <w:ilvl w:val="0"/>
          <w:numId w:val="20"/>
        </w:numPr>
      </w:pPr>
      <w:r w:rsidRPr="00D154DB">
        <w:t xml:space="preserve">Vântul care bate cu 25 kt are </w:t>
      </w:r>
    </w:p>
    <w:p w14:paraId="53A3EB69" w14:textId="77777777" w:rsidR="00D154DB" w:rsidRPr="00D154DB" w:rsidRDefault="00D154DB" w:rsidP="007B49A4">
      <w:pPr>
        <w:ind w:left="708"/>
      </w:pPr>
      <w:r w:rsidRPr="00D154DB">
        <w:t xml:space="preserve">a) 15 km/h  </w:t>
      </w:r>
    </w:p>
    <w:p w14:paraId="528B029F" w14:textId="77777777" w:rsidR="00D154DB" w:rsidRPr="00D154DB" w:rsidRDefault="00D154DB" w:rsidP="007B49A4">
      <w:pPr>
        <w:ind w:left="708"/>
      </w:pPr>
      <w:r w:rsidRPr="00D154DB">
        <w:t xml:space="preserve">b) 25 km/h  </w:t>
      </w:r>
    </w:p>
    <w:p w14:paraId="39F061AF" w14:textId="77777777" w:rsidR="00D154DB" w:rsidRPr="00D154DB" w:rsidRDefault="00D154DB" w:rsidP="007B49A4">
      <w:pPr>
        <w:ind w:left="708"/>
      </w:pPr>
      <w:r w:rsidRPr="00D154DB">
        <w:t xml:space="preserve">c) 35 km/h  </w:t>
      </w:r>
    </w:p>
    <w:p w14:paraId="55E03AD5" w14:textId="77777777" w:rsidR="00D154DB" w:rsidRPr="00D154DB" w:rsidRDefault="00D154DB" w:rsidP="007B49A4">
      <w:pPr>
        <w:ind w:left="708"/>
        <w:rPr>
          <w:b/>
        </w:rPr>
      </w:pPr>
      <w:r w:rsidRPr="00D154DB">
        <w:rPr>
          <w:b/>
        </w:rPr>
        <w:t xml:space="preserve">d) 45 km/h  </w:t>
      </w:r>
    </w:p>
    <w:p w14:paraId="163DE96E" w14:textId="77777777" w:rsidR="00D154DB" w:rsidRPr="00D154DB" w:rsidRDefault="00D154DB" w:rsidP="00D154DB">
      <w:pPr>
        <w:rPr>
          <w:b/>
        </w:rPr>
      </w:pPr>
    </w:p>
    <w:p w14:paraId="6030D196" w14:textId="77777777" w:rsidR="00D154DB" w:rsidRPr="00D154DB" w:rsidRDefault="00D154DB" w:rsidP="00EC038D">
      <w:pPr>
        <w:numPr>
          <w:ilvl w:val="0"/>
          <w:numId w:val="20"/>
        </w:numPr>
      </w:pPr>
      <w:r w:rsidRPr="00D154DB">
        <w:t>Un vânt din 270°/10kt este</w:t>
      </w:r>
    </w:p>
    <w:p w14:paraId="4BE56346" w14:textId="77777777" w:rsidR="00D154DB" w:rsidRPr="00D154DB" w:rsidRDefault="00D154DB" w:rsidP="007B49A4">
      <w:pPr>
        <w:ind w:left="708"/>
      </w:pPr>
      <w:r w:rsidRPr="00D154DB">
        <w:t>a) vânt estic cu o intensitate de aproximativ 18 km/h.</w:t>
      </w:r>
    </w:p>
    <w:p w14:paraId="3A1E50F8" w14:textId="77777777" w:rsidR="00D154DB" w:rsidRPr="00D154DB" w:rsidRDefault="00D154DB" w:rsidP="007B49A4">
      <w:pPr>
        <w:ind w:left="708"/>
      </w:pPr>
      <w:r w:rsidRPr="00D154DB">
        <w:t>b) vânt vestic cu o intensitate de aproximativ 10 km/h.</w:t>
      </w:r>
    </w:p>
    <w:p w14:paraId="3814FA15" w14:textId="77777777" w:rsidR="00D154DB" w:rsidRPr="00D154DB" w:rsidRDefault="00D154DB" w:rsidP="007B49A4">
      <w:pPr>
        <w:ind w:left="708"/>
      </w:pPr>
      <w:r w:rsidRPr="00D154DB">
        <w:t>c) vânt estic cu o intensitate de aproximativ 10 km/h.</w:t>
      </w:r>
    </w:p>
    <w:p w14:paraId="17CAD61E" w14:textId="77777777" w:rsidR="00D154DB" w:rsidRPr="00D154DB" w:rsidRDefault="00D154DB" w:rsidP="007B49A4">
      <w:pPr>
        <w:ind w:left="708"/>
        <w:rPr>
          <w:b/>
        </w:rPr>
      </w:pPr>
      <w:r w:rsidRPr="00D154DB">
        <w:rPr>
          <w:b/>
        </w:rPr>
        <w:t>d) vânt vestic cu o intensitate de aproximativ 18 km/h.</w:t>
      </w:r>
    </w:p>
    <w:p w14:paraId="5B84F23F" w14:textId="77777777" w:rsidR="00D154DB" w:rsidRPr="00D154DB" w:rsidRDefault="00D154DB" w:rsidP="00D154DB"/>
    <w:p w14:paraId="164E4151" w14:textId="77777777" w:rsidR="00D154DB" w:rsidRDefault="00D154DB" w:rsidP="00EC038D">
      <w:pPr>
        <w:numPr>
          <w:ilvl w:val="0"/>
          <w:numId w:val="20"/>
        </w:numPr>
      </w:pPr>
      <w:r w:rsidRPr="00D06806">
        <w:t xml:space="preserve">Care din următoarele afirmații este în concordanță cu prognoza direcției și intensității vântului la 1.000 m altitudine. </w:t>
      </w:r>
      <w:r>
        <w:t xml:space="preserve"> </w:t>
      </w:r>
      <w:r w:rsidRPr="00D06806">
        <w:t xml:space="preserve">1000 m: 070°/15kt, 2000 m: 080°/10kt, </w:t>
      </w:r>
      <w:r w:rsidRPr="00D06806">
        <w:rPr>
          <w:szCs w:val="9"/>
        </w:rPr>
        <w:t>3000 m: 230°/10 kt, 4000 m: 240°/</w:t>
      </w:r>
      <w:r w:rsidRPr="00D06806">
        <w:t>10</w:t>
      </w:r>
      <w:r w:rsidRPr="00D06806">
        <w:rPr>
          <w:szCs w:val="9"/>
        </w:rPr>
        <w:t xml:space="preserve"> kt</w:t>
      </w:r>
      <w:r w:rsidRPr="00D06806">
        <w:t xml:space="preserve"> </w:t>
      </w:r>
    </w:p>
    <w:p w14:paraId="532C7F84" w14:textId="77777777" w:rsidR="00D154DB" w:rsidRDefault="00D154DB" w:rsidP="007B49A4">
      <w:pPr>
        <w:ind w:left="708"/>
      </w:pPr>
      <w:r>
        <w:t>a) Vânt din sudvest, 28 km/h.</w:t>
      </w:r>
    </w:p>
    <w:p w14:paraId="6D24C28B" w14:textId="77777777" w:rsidR="00D154DB" w:rsidRPr="00D06806" w:rsidRDefault="00D154DB" w:rsidP="007B49A4">
      <w:pPr>
        <w:ind w:left="708"/>
      </w:pPr>
      <w:r>
        <w:t>b) Vânt din nordest, 15 km/h.</w:t>
      </w:r>
    </w:p>
    <w:p w14:paraId="3648354C" w14:textId="77777777" w:rsidR="00D154DB" w:rsidRPr="00D06806" w:rsidRDefault="00D154DB" w:rsidP="007B49A4">
      <w:pPr>
        <w:ind w:left="708"/>
      </w:pPr>
      <w:r>
        <w:t>c) Vânt din sudvest, 15 km/h.</w:t>
      </w:r>
    </w:p>
    <w:p w14:paraId="0B31868B" w14:textId="77777777" w:rsidR="00D154DB" w:rsidRPr="00D154DB" w:rsidRDefault="00D154DB" w:rsidP="007B49A4">
      <w:pPr>
        <w:ind w:left="708"/>
        <w:rPr>
          <w:b/>
        </w:rPr>
      </w:pPr>
      <w:r w:rsidRPr="00D06806">
        <w:rPr>
          <w:b/>
        </w:rPr>
        <w:t>d) Vânt din nordest, 28 km/h.</w:t>
      </w:r>
      <w:r w:rsidRPr="00D154DB">
        <w:rPr>
          <w:b/>
        </w:rPr>
        <w:t xml:space="preserve"> </w:t>
      </w:r>
    </w:p>
    <w:p w14:paraId="0603457C" w14:textId="77777777" w:rsidR="00D154DB" w:rsidRPr="00D154DB" w:rsidRDefault="00D154DB" w:rsidP="00D154DB">
      <w:pPr>
        <w:rPr>
          <w:b/>
        </w:rPr>
      </w:pPr>
    </w:p>
    <w:p w14:paraId="468D685C" w14:textId="77777777" w:rsidR="00D154DB" w:rsidRDefault="00D154DB" w:rsidP="00EC038D">
      <w:pPr>
        <w:numPr>
          <w:ilvl w:val="0"/>
          <w:numId w:val="20"/>
        </w:numPr>
      </w:pPr>
      <w:r w:rsidRPr="00D154DB">
        <w:t xml:space="preserve">Avem progoza </w:t>
      </w:r>
      <w:r w:rsidRPr="00D06806">
        <w:t xml:space="preserve">direcției și intensității vântului </w:t>
      </w:r>
      <w:r w:rsidRPr="00D154DB">
        <w:t>pentru planoare</w:t>
      </w:r>
      <w:r w:rsidRPr="00D06806">
        <w:t xml:space="preserve">: </w:t>
      </w:r>
    </w:p>
    <w:p w14:paraId="39E961BF" w14:textId="77777777" w:rsidR="00D154DB" w:rsidRDefault="00D154DB" w:rsidP="00D154DB">
      <w:r w:rsidRPr="00D06806">
        <w:t xml:space="preserve">070°/15kt, 2000 m: 080°/10kt, </w:t>
      </w:r>
      <w:r w:rsidRPr="00D06806">
        <w:rPr>
          <w:szCs w:val="9"/>
        </w:rPr>
        <w:t>3000 m: 230°/10 kt, 4000 m: 240°/</w:t>
      </w:r>
      <w:r w:rsidRPr="00D06806">
        <w:t>10</w:t>
      </w:r>
      <w:r w:rsidRPr="00D06806">
        <w:rPr>
          <w:szCs w:val="9"/>
        </w:rPr>
        <w:t xml:space="preserve"> kt</w:t>
      </w:r>
      <w:r w:rsidRPr="00D06806">
        <w:t xml:space="preserve"> </w:t>
      </w:r>
    </w:p>
    <w:p w14:paraId="4957AB70" w14:textId="77777777" w:rsidR="00D154DB" w:rsidRDefault="00D154DB" w:rsidP="00D154DB">
      <w:r>
        <w:t>La ce nivel este un vânt  de forfecare sesizabil?</w:t>
      </w:r>
    </w:p>
    <w:p w14:paraId="4358B35D" w14:textId="77777777" w:rsidR="00D154DB" w:rsidRPr="00A73DC3" w:rsidRDefault="00D154DB" w:rsidP="007B49A4">
      <w:pPr>
        <w:ind w:left="708"/>
      </w:pPr>
      <w:r w:rsidRPr="00A73DC3">
        <w:t xml:space="preserve">a) </w:t>
      </w:r>
      <w:r>
        <w:t>Între 1.000m și 2.</w:t>
      </w:r>
      <w:r w:rsidRPr="00A73DC3">
        <w:t>000m</w:t>
      </w:r>
      <w:r>
        <w:t>.</w:t>
      </w:r>
    </w:p>
    <w:p w14:paraId="3CE5E228" w14:textId="77777777" w:rsidR="00D154DB" w:rsidRPr="00A73DC3" w:rsidRDefault="00D154DB" w:rsidP="007B49A4">
      <w:pPr>
        <w:ind w:left="708"/>
        <w:rPr>
          <w:b/>
        </w:rPr>
      </w:pPr>
      <w:r w:rsidRPr="00A73DC3">
        <w:rPr>
          <w:b/>
        </w:rPr>
        <w:t>b) Între 2.000m și 3.000m.</w:t>
      </w:r>
    </w:p>
    <w:p w14:paraId="5A21FD89" w14:textId="77777777" w:rsidR="00D154DB" w:rsidRDefault="00D154DB" w:rsidP="007B49A4">
      <w:pPr>
        <w:ind w:left="708"/>
      </w:pPr>
      <w:r>
        <w:t>c) Între 3.000m și 4.</w:t>
      </w:r>
      <w:r w:rsidRPr="00A73DC3">
        <w:t>000m</w:t>
      </w:r>
      <w:r>
        <w:t>.</w:t>
      </w:r>
    </w:p>
    <w:p w14:paraId="650844E9" w14:textId="77777777" w:rsidR="00D154DB" w:rsidRPr="00D154DB" w:rsidRDefault="00D154DB" w:rsidP="007B49A4">
      <w:pPr>
        <w:ind w:left="708"/>
      </w:pPr>
      <w:r w:rsidRPr="00D06806">
        <w:t xml:space="preserve">d) </w:t>
      </w:r>
      <w:r>
        <w:t>Pe toate nivelele.</w:t>
      </w:r>
      <w:r w:rsidRPr="00D154DB">
        <w:t xml:space="preserve"> </w:t>
      </w:r>
    </w:p>
    <w:p w14:paraId="09489E2D" w14:textId="77777777" w:rsidR="00D154DB" w:rsidRPr="00D154DB" w:rsidRDefault="00D154DB" w:rsidP="00D154DB"/>
    <w:p w14:paraId="41E8DDAB" w14:textId="77777777" w:rsidR="00D154DB" w:rsidRPr="00D154DB" w:rsidRDefault="00D154DB" w:rsidP="00EC038D">
      <w:pPr>
        <w:numPr>
          <w:ilvl w:val="0"/>
          <w:numId w:val="20"/>
        </w:numPr>
      </w:pPr>
      <w:r w:rsidRPr="00D154DB">
        <w:t>Dacă comparăm vântul de suprață cu vântul de la 3.000 m ASL pe un teren plat, vântul de suprață este în general.</w:t>
      </w:r>
    </w:p>
    <w:p w14:paraId="1D8CC13D" w14:textId="77777777" w:rsidR="00D154DB" w:rsidRPr="00D154DB" w:rsidRDefault="00D154DB" w:rsidP="007B49A4">
      <w:pPr>
        <w:ind w:left="708"/>
      </w:pPr>
      <w:r w:rsidRPr="00D154DB">
        <w:t>a) mai puternic și mai turbulent.</w:t>
      </w:r>
    </w:p>
    <w:p w14:paraId="3BDE0C04" w14:textId="77777777" w:rsidR="00D154DB" w:rsidRPr="00D154DB" w:rsidRDefault="00D154DB" w:rsidP="007B49A4">
      <w:pPr>
        <w:ind w:left="708"/>
        <w:rPr>
          <w:b/>
        </w:rPr>
      </w:pPr>
      <w:r w:rsidRPr="00D154DB">
        <w:rPr>
          <w:b/>
        </w:rPr>
        <w:t>b) mai slab și mai turbulent.</w:t>
      </w:r>
    </w:p>
    <w:p w14:paraId="507FBA89" w14:textId="77777777" w:rsidR="00D154DB" w:rsidRPr="00D154DB" w:rsidRDefault="00D154DB" w:rsidP="007B49A4">
      <w:pPr>
        <w:ind w:left="708"/>
      </w:pPr>
      <w:r w:rsidRPr="00D154DB">
        <w:t>c) mai puternic și mai puțin turbulent.</w:t>
      </w:r>
    </w:p>
    <w:p w14:paraId="4F2405BE" w14:textId="77777777" w:rsidR="00D154DB" w:rsidRPr="00D154DB" w:rsidRDefault="00D154DB" w:rsidP="007B49A4">
      <w:pPr>
        <w:ind w:left="708"/>
      </w:pPr>
      <w:r w:rsidRPr="00D154DB">
        <w:t>d) mai slab și mai puțin turbulent.</w:t>
      </w:r>
    </w:p>
    <w:p w14:paraId="33FD1A0C" w14:textId="77777777" w:rsidR="00D154DB" w:rsidRPr="00D154DB" w:rsidRDefault="00D154DB" w:rsidP="00D154DB"/>
    <w:p w14:paraId="0FDD17E7" w14:textId="77777777" w:rsidR="00D154DB" w:rsidRPr="00D154DB" w:rsidRDefault="00D154DB" w:rsidP="00EC038D">
      <w:pPr>
        <w:numPr>
          <w:ilvl w:val="0"/>
          <w:numId w:val="20"/>
        </w:numPr>
      </w:pPr>
      <w:r w:rsidRPr="00D154DB">
        <w:t>Dacă comparăm vântul de suprață cu vântul de la 3.000 m ASL pe un teren plat, vântul de la 3.000 m ASL este în general</w:t>
      </w:r>
    </w:p>
    <w:p w14:paraId="2FEAAEB8" w14:textId="77777777" w:rsidR="00D154DB" w:rsidRPr="00D154DB" w:rsidRDefault="00D154DB" w:rsidP="007B49A4">
      <w:pPr>
        <w:ind w:left="708"/>
      </w:pPr>
      <w:r w:rsidRPr="00D154DB">
        <w:t>a) mai puternic și mai turbulent.</w:t>
      </w:r>
    </w:p>
    <w:p w14:paraId="593D8C5A" w14:textId="77777777" w:rsidR="00D154DB" w:rsidRPr="00D154DB" w:rsidRDefault="00D154DB" w:rsidP="007B49A4">
      <w:pPr>
        <w:ind w:left="708"/>
      </w:pPr>
      <w:r w:rsidRPr="00D154DB">
        <w:t>b) mai slab și mai turbulent.</w:t>
      </w:r>
    </w:p>
    <w:p w14:paraId="293E4BC9" w14:textId="77777777" w:rsidR="00D154DB" w:rsidRPr="00D154DB" w:rsidRDefault="00D154DB" w:rsidP="007B49A4">
      <w:pPr>
        <w:ind w:left="708"/>
        <w:rPr>
          <w:b/>
        </w:rPr>
      </w:pPr>
      <w:r w:rsidRPr="00D154DB">
        <w:rPr>
          <w:b/>
        </w:rPr>
        <w:t>c) mai puternic și mai puțin turbulent.</w:t>
      </w:r>
    </w:p>
    <w:p w14:paraId="55EE37DC" w14:textId="77777777" w:rsidR="00D154DB" w:rsidRPr="00D154DB" w:rsidRDefault="00D154DB" w:rsidP="007B49A4">
      <w:pPr>
        <w:ind w:left="708"/>
      </w:pPr>
      <w:r w:rsidRPr="00D154DB">
        <w:t>d) mai slab și mai puțin turbulent.</w:t>
      </w:r>
    </w:p>
    <w:p w14:paraId="2EE1C498" w14:textId="77777777" w:rsidR="00D154DB" w:rsidRPr="00D154DB" w:rsidRDefault="00D154DB" w:rsidP="00D154DB"/>
    <w:p w14:paraId="263FD49C" w14:textId="77777777" w:rsidR="00D154DB" w:rsidRPr="00D154DB" w:rsidRDefault="00D154DB" w:rsidP="00EC038D">
      <w:pPr>
        <w:numPr>
          <w:ilvl w:val="0"/>
          <w:numId w:val="20"/>
        </w:numPr>
      </w:pPr>
      <w:r w:rsidRPr="00D154DB">
        <w:t>Vântul de munte (catabatic) bate</w:t>
      </w:r>
    </w:p>
    <w:p w14:paraId="79CC32E5" w14:textId="77777777" w:rsidR="00D154DB" w:rsidRPr="00D154DB" w:rsidRDefault="00D154DB" w:rsidP="007B49A4">
      <w:pPr>
        <w:ind w:left="708"/>
      </w:pPr>
      <w:r w:rsidRPr="00D154DB">
        <w:t>a) în timpul zileli și la vale (în jos).</w:t>
      </w:r>
    </w:p>
    <w:p w14:paraId="29C96D4F" w14:textId="77777777" w:rsidR="00D154DB" w:rsidRPr="00D154DB" w:rsidRDefault="00D154DB" w:rsidP="007B49A4">
      <w:pPr>
        <w:ind w:left="708"/>
      </w:pPr>
      <w:r w:rsidRPr="00D154DB">
        <w:t>b) în timpul zileli și la deal (înspre munți).</w:t>
      </w:r>
    </w:p>
    <w:p w14:paraId="2F733BC1" w14:textId="77777777" w:rsidR="00D154DB" w:rsidRPr="00D154DB" w:rsidRDefault="00D154DB" w:rsidP="007B49A4">
      <w:pPr>
        <w:ind w:left="708"/>
        <w:rPr>
          <w:b/>
        </w:rPr>
      </w:pPr>
      <w:r w:rsidRPr="00D154DB">
        <w:rPr>
          <w:b/>
        </w:rPr>
        <w:t>c) în timpul nopții și la vale (în jos).</w:t>
      </w:r>
    </w:p>
    <w:p w14:paraId="72C81C99" w14:textId="77777777" w:rsidR="00D154DB" w:rsidRPr="00D154DB" w:rsidRDefault="00D154DB" w:rsidP="007B49A4">
      <w:pPr>
        <w:ind w:left="708"/>
      </w:pPr>
      <w:r w:rsidRPr="00D154DB">
        <w:t xml:space="preserve">d) în timpul nopții și la deal (înspre munți). </w:t>
      </w:r>
    </w:p>
    <w:p w14:paraId="01FE1059" w14:textId="77777777" w:rsidR="00D154DB" w:rsidRPr="00D154DB" w:rsidRDefault="00D154DB" w:rsidP="00D154DB"/>
    <w:p w14:paraId="0AC5D611" w14:textId="77777777" w:rsidR="00D154DB" w:rsidRPr="00D154DB" w:rsidRDefault="00D154DB" w:rsidP="00EC038D">
      <w:pPr>
        <w:numPr>
          <w:ilvl w:val="0"/>
          <w:numId w:val="20"/>
        </w:numPr>
      </w:pPr>
      <w:r w:rsidRPr="00D154DB">
        <w:t>Vântul de vale (anabatic) bate</w:t>
      </w:r>
    </w:p>
    <w:p w14:paraId="62B1F257" w14:textId="77777777" w:rsidR="00D154DB" w:rsidRPr="00D154DB" w:rsidRDefault="00D154DB" w:rsidP="007B49A4">
      <w:pPr>
        <w:ind w:left="708"/>
      </w:pPr>
      <w:r w:rsidRPr="00D154DB">
        <w:t>a) în timpul zileli și la vale (în jos).</w:t>
      </w:r>
    </w:p>
    <w:p w14:paraId="5FAACBDC" w14:textId="77777777" w:rsidR="00D154DB" w:rsidRPr="00D154DB" w:rsidRDefault="00D154DB" w:rsidP="007B49A4">
      <w:pPr>
        <w:ind w:left="708"/>
        <w:rPr>
          <w:b/>
        </w:rPr>
      </w:pPr>
      <w:r w:rsidRPr="00D154DB">
        <w:rPr>
          <w:b/>
        </w:rPr>
        <w:t>b) în timpul zileli și la deal (înspre munți).</w:t>
      </w:r>
    </w:p>
    <w:p w14:paraId="365BA6CA" w14:textId="77777777" w:rsidR="00D154DB" w:rsidRPr="00D154DB" w:rsidRDefault="00D154DB" w:rsidP="007B49A4">
      <w:pPr>
        <w:ind w:left="708"/>
      </w:pPr>
      <w:r w:rsidRPr="00D154DB">
        <w:t>c) în timpul nopții și la vale (în jos).</w:t>
      </w:r>
    </w:p>
    <w:p w14:paraId="751A747D" w14:textId="77777777" w:rsidR="00D154DB" w:rsidRPr="00D154DB" w:rsidRDefault="00D154DB" w:rsidP="007B49A4">
      <w:pPr>
        <w:ind w:left="708"/>
      </w:pPr>
      <w:r w:rsidRPr="00D154DB">
        <w:t xml:space="preserve">d) în timpul nopții și la deal (înspre munți). </w:t>
      </w:r>
    </w:p>
    <w:p w14:paraId="12F3C8D6" w14:textId="77777777" w:rsidR="00D154DB" w:rsidRPr="00D154DB" w:rsidRDefault="007C0E95" w:rsidP="00D154DB">
      <w:r>
        <w:br w:type="page"/>
      </w:r>
    </w:p>
    <w:p w14:paraId="2D6C8319" w14:textId="77777777" w:rsidR="00D154DB" w:rsidRPr="00D154DB" w:rsidRDefault="00D154DB" w:rsidP="00EC038D">
      <w:pPr>
        <w:numPr>
          <w:ilvl w:val="0"/>
          <w:numId w:val="20"/>
        </w:numPr>
      </w:pPr>
      <w:r w:rsidRPr="00D154DB">
        <w:t>Când este vânt de vale, putem gâsi termicile</w:t>
      </w:r>
    </w:p>
    <w:p w14:paraId="36EE2941" w14:textId="77777777" w:rsidR="00D154DB" w:rsidRPr="00D154DB" w:rsidRDefault="00D154DB" w:rsidP="007B49A4">
      <w:pPr>
        <w:ind w:left="708"/>
      </w:pPr>
      <w:r w:rsidRPr="00D154DB">
        <w:t>a) în general pe mijlocul văii.</w:t>
      </w:r>
    </w:p>
    <w:p w14:paraId="69B16DEA" w14:textId="77777777" w:rsidR="00D154DB" w:rsidRPr="00D154DB" w:rsidRDefault="00D154DB" w:rsidP="007B49A4">
      <w:pPr>
        <w:ind w:left="708"/>
        <w:rPr>
          <w:b/>
        </w:rPr>
      </w:pPr>
      <w:r w:rsidRPr="00D154DB">
        <w:rPr>
          <w:b/>
        </w:rPr>
        <w:t>b) în general pe partea de sus a fețelor văii.</w:t>
      </w:r>
    </w:p>
    <w:p w14:paraId="56D298E7" w14:textId="77777777" w:rsidR="00D154DB" w:rsidRPr="00D154DB" w:rsidRDefault="00D154DB" w:rsidP="007B49A4">
      <w:pPr>
        <w:ind w:left="708"/>
      </w:pPr>
      <w:r w:rsidRPr="00D154DB">
        <w:t>c) pe mijlocul văii cât și pe partea de sus a fețelor văii.</w:t>
      </w:r>
    </w:p>
    <w:p w14:paraId="6840A929" w14:textId="77777777" w:rsidR="00D154DB" w:rsidRPr="00D154DB" w:rsidRDefault="00D154DB" w:rsidP="007B49A4">
      <w:pPr>
        <w:ind w:left="708"/>
      </w:pPr>
      <w:r w:rsidRPr="00D154DB">
        <w:t>d) nu pe mijlocul văii și nici pe partea de sus a fețelor văii.</w:t>
      </w:r>
    </w:p>
    <w:p w14:paraId="13A68288" w14:textId="77777777" w:rsidR="00D154DB" w:rsidRPr="00D154DB" w:rsidRDefault="00D154DB" w:rsidP="00D154DB"/>
    <w:p w14:paraId="75EA5FD0" w14:textId="77777777" w:rsidR="00D154DB" w:rsidRPr="00D154DB" w:rsidRDefault="00D154DB" w:rsidP="00EC038D">
      <w:pPr>
        <w:numPr>
          <w:ilvl w:val="0"/>
          <w:numId w:val="20"/>
        </w:numPr>
      </w:pPr>
      <w:r w:rsidRPr="00D154DB">
        <w:t>Când este vânt de munte, putem gâsi termicile</w:t>
      </w:r>
    </w:p>
    <w:p w14:paraId="3B6AA88C" w14:textId="77777777" w:rsidR="00D154DB" w:rsidRPr="00D154DB" w:rsidRDefault="00D154DB" w:rsidP="007B49A4">
      <w:pPr>
        <w:ind w:left="708"/>
        <w:rPr>
          <w:b/>
        </w:rPr>
      </w:pPr>
      <w:r w:rsidRPr="00D154DB">
        <w:rPr>
          <w:b/>
        </w:rPr>
        <w:t>a) în general pe mijlocul văii.</w:t>
      </w:r>
    </w:p>
    <w:p w14:paraId="05D0D19D" w14:textId="77777777" w:rsidR="00D154DB" w:rsidRPr="00D154DB" w:rsidRDefault="00D154DB" w:rsidP="007B49A4">
      <w:pPr>
        <w:ind w:left="708"/>
      </w:pPr>
      <w:r w:rsidRPr="00D154DB">
        <w:t>b) în general pe partea de sus a fețelor văii.</w:t>
      </w:r>
    </w:p>
    <w:p w14:paraId="370623D7" w14:textId="77777777" w:rsidR="00D154DB" w:rsidRPr="00D154DB" w:rsidRDefault="00D154DB" w:rsidP="007B49A4">
      <w:pPr>
        <w:ind w:left="708"/>
      </w:pPr>
      <w:r w:rsidRPr="00D154DB">
        <w:t>c) pe mijlocul văii cât și pe partea de sus a fețelor văii.</w:t>
      </w:r>
    </w:p>
    <w:p w14:paraId="0199C49A" w14:textId="77777777" w:rsidR="00D154DB" w:rsidRPr="00D154DB" w:rsidRDefault="00D154DB" w:rsidP="007B49A4">
      <w:pPr>
        <w:ind w:left="708"/>
      </w:pPr>
      <w:r w:rsidRPr="00D154DB">
        <w:t>d) nu pe mijlocul văii și nici pe partea de sus a fețelor văii.</w:t>
      </w:r>
    </w:p>
    <w:p w14:paraId="03180517" w14:textId="77777777" w:rsidR="00D154DB" w:rsidRPr="00D154DB" w:rsidRDefault="00D154DB" w:rsidP="00D154DB"/>
    <w:p w14:paraId="4B87FF39" w14:textId="77777777" w:rsidR="00D154DB" w:rsidRPr="00D154DB" w:rsidRDefault="00D154DB" w:rsidP="00EC038D">
      <w:pPr>
        <w:numPr>
          <w:ilvl w:val="0"/>
          <w:numId w:val="20"/>
        </w:numPr>
      </w:pPr>
      <w:r w:rsidRPr="00D154DB">
        <w:t>Vântul de vale se creează din cauză că aerul</w:t>
      </w:r>
    </w:p>
    <w:p w14:paraId="3B571811" w14:textId="77777777" w:rsidR="00D154DB" w:rsidRPr="00D154DB" w:rsidRDefault="00D154DB" w:rsidP="007B49A4">
      <w:pPr>
        <w:ind w:left="708"/>
      </w:pPr>
      <w:r w:rsidRPr="00D154DB">
        <w:t>a) se încălzește mai repede în vale decât în munți în timpul zilei.</w:t>
      </w:r>
    </w:p>
    <w:p w14:paraId="1743140D" w14:textId="77777777" w:rsidR="00D154DB" w:rsidRPr="00D154DB" w:rsidRDefault="00D154DB" w:rsidP="007B49A4">
      <w:pPr>
        <w:ind w:left="708"/>
      </w:pPr>
      <w:r w:rsidRPr="00D154DB">
        <w:t>b) se răcește mai repede în munți de cât în vale când slăbește radiația solară.</w:t>
      </w:r>
    </w:p>
    <w:p w14:paraId="03650254" w14:textId="77777777" w:rsidR="00D154DB" w:rsidRPr="00D154DB" w:rsidRDefault="00D154DB" w:rsidP="007B49A4">
      <w:pPr>
        <w:ind w:left="708"/>
      </w:pPr>
      <w:r w:rsidRPr="00D154DB">
        <w:t>c) se răcește mai repede în vale de cât în munți când slăbește radiația solară.</w:t>
      </w:r>
    </w:p>
    <w:p w14:paraId="55170E8E" w14:textId="77777777" w:rsidR="00D154DB" w:rsidRPr="00D154DB" w:rsidRDefault="00D154DB" w:rsidP="007B49A4">
      <w:pPr>
        <w:ind w:left="708"/>
        <w:rPr>
          <w:b/>
        </w:rPr>
      </w:pPr>
      <w:r w:rsidRPr="00D154DB">
        <w:rPr>
          <w:b/>
        </w:rPr>
        <w:t>d) se încălzește mai repede în munți decât în vale în timpul zilei.</w:t>
      </w:r>
    </w:p>
    <w:p w14:paraId="709646B5" w14:textId="77777777" w:rsidR="00D154DB" w:rsidRPr="00D154DB" w:rsidRDefault="00D154DB" w:rsidP="00D154DB"/>
    <w:p w14:paraId="502387E3" w14:textId="77777777" w:rsidR="00D154DB" w:rsidRPr="00D154DB" w:rsidRDefault="00D154DB" w:rsidP="00EC038D">
      <w:pPr>
        <w:numPr>
          <w:ilvl w:val="0"/>
          <w:numId w:val="20"/>
        </w:numPr>
      </w:pPr>
      <w:r w:rsidRPr="00D154DB">
        <w:t>Vântul de munte se creează din cauză că aerul</w:t>
      </w:r>
    </w:p>
    <w:p w14:paraId="7E20EC4C" w14:textId="77777777" w:rsidR="00D154DB" w:rsidRPr="00D154DB" w:rsidRDefault="00D154DB" w:rsidP="007B49A4">
      <w:pPr>
        <w:ind w:left="708"/>
      </w:pPr>
      <w:r w:rsidRPr="00D154DB">
        <w:t>a) se încălzește mai repede în vale decât în munți în timpul zilei.</w:t>
      </w:r>
    </w:p>
    <w:p w14:paraId="501621D6" w14:textId="77777777" w:rsidR="00D154DB" w:rsidRPr="00D154DB" w:rsidRDefault="00D154DB" w:rsidP="007B49A4">
      <w:pPr>
        <w:ind w:left="708"/>
        <w:rPr>
          <w:b/>
        </w:rPr>
      </w:pPr>
      <w:r w:rsidRPr="00D154DB">
        <w:rPr>
          <w:b/>
        </w:rPr>
        <w:t>b) se răcește mai repede în munți de cât în vale când slăbește radiația solară.</w:t>
      </w:r>
    </w:p>
    <w:p w14:paraId="7C1CDCE4" w14:textId="77777777" w:rsidR="00D154DB" w:rsidRPr="00D154DB" w:rsidRDefault="00D154DB" w:rsidP="007B49A4">
      <w:pPr>
        <w:ind w:left="708"/>
      </w:pPr>
      <w:r w:rsidRPr="00D154DB">
        <w:t>c) se răcește mai repede în vale de cât în munți când slăbește radiația solară.</w:t>
      </w:r>
    </w:p>
    <w:p w14:paraId="7A5301F9" w14:textId="77777777" w:rsidR="00D154DB" w:rsidRPr="00D154DB" w:rsidRDefault="00D154DB" w:rsidP="007B49A4">
      <w:pPr>
        <w:ind w:left="708"/>
      </w:pPr>
      <w:r w:rsidRPr="00D154DB">
        <w:t>d) se încălzește mai repede în munți decât în vale în timpul zilei.</w:t>
      </w:r>
    </w:p>
    <w:p w14:paraId="5D7FA411" w14:textId="77777777" w:rsidR="00D154DB" w:rsidRPr="00D154DB" w:rsidRDefault="00D154DB" w:rsidP="00D154DB"/>
    <w:p w14:paraId="04C60EB3" w14:textId="77777777" w:rsidR="00D154DB" w:rsidRPr="00D154DB" w:rsidRDefault="00D154DB" w:rsidP="00EC038D">
      <w:pPr>
        <w:numPr>
          <w:ilvl w:val="0"/>
          <w:numId w:val="20"/>
        </w:numPr>
      </w:pPr>
      <w:r w:rsidRPr="00D154DB">
        <w:t>Aproximativ de la ce oră este probabil vântul de vale în munții Carpați?</w:t>
      </w:r>
    </w:p>
    <w:p w14:paraId="3D2E996E" w14:textId="77777777" w:rsidR="00D154DB" w:rsidRPr="00D154DB" w:rsidRDefault="00D154DB" w:rsidP="007B49A4">
      <w:pPr>
        <w:ind w:left="708"/>
      </w:pPr>
      <w:r w:rsidRPr="00D154DB">
        <w:t>a) ora 08:00</w:t>
      </w:r>
    </w:p>
    <w:p w14:paraId="3FC0F7D6" w14:textId="77777777" w:rsidR="00D154DB" w:rsidRPr="00D154DB" w:rsidRDefault="00D154DB" w:rsidP="007B49A4">
      <w:pPr>
        <w:ind w:left="708"/>
        <w:rPr>
          <w:b/>
        </w:rPr>
      </w:pPr>
      <w:r w:rsidRPr="00D154DB">
        <w:rPr>
          <w:b/>
        </w:rPr>
        <w:t>b) ora 11:00</w:t>
      </w:r>
    </w:p>
    <w:p w14:paraId="68F0B5A4" w14:textId="77777777" w:rsidR="00D154DB" w:rsidRPr="00D154DB" w:rsidRDefault="00D154DB" w:rsidP="007B49A4">
      <w:pPr>
        <w:ind w:left="708"/>
      </w:pPr>
      <w:r w:rsidRPr="00D154DB">
        <w:t>c) ora 18:00</w:t>
      </w:r>
    </w:p>
    <w:p w14:paraId="757539CE" w14:textId="77777777" w:rsidR="00D154DB" w:rsidRPr="00D154DB" w:rsidRDefault="00D154DB" w:rsidP="007B49A4">
      <w:pPr>
        <w:ind w:left="708"/>
      </w:pPr>
      <w:r w:rsidRPr="00D154DB">
        <w:t>d) ora 22:00</w:t>
      </w:r>
    </w:p>
    <w:p w14:paraId="2D377CE3" w14:textId="77777777" w:rsidR="00D154DB" w:rsidRPr="00D154DB" w:rsidRDefault="00D154DB" w:rsidP="00D154DB"/>
    <w:p w14:paraId="44BEDD6B" w14:textId="77777777" w:rsidR="00D154DB" w:rsidRPr="00D154DB" w:rsidRDefault="00D154DB" w:rsidP="00EC038D">
      <w:pPr>
        <w:numPr>
          <w:ilvl w:val="0"/>
          <w:numId w:val="20"/>
        </w:numPr>
      </w:pPr>
      <w:r w:rsidRPr="00D154DB">
        <w:t>Aproximativ de la ce oră este probabil vântul de munte în munții Carpați?</w:t>
      </w:r>
    </w:p>
    <w:p w14:paraId="69411A40" w14:textId="77777777" w:rsidR="00D154DB" w:rsidRPr="00D154DB" w:rsidRDefault="00D154DB" w:rsidP="007B49A4">
      <w:pPr>
        <w:ind w:left="708"/>
      </w:pPr>
      <w:r w:rsidRPr="00D154DB">
        <w:t>a) ora 08:00am</w:t>
      </w:r>
    </w:p>
    <w:p w14:paraId="0198F4ED" w14:textId="77777777" w:rsidR="00D154DB" w:rsidRPr="00D154DB" w:rsidRDefault="00D154DB" w:rsidP="007B49A4">
      <w:pPr>
        <w:ind w:left="708"/>
      </w:pPr>
      <w:r w:rsidRPr="00D154DB">
        <w:t>b) ora 11:00am</w:t>
      </w:r>
    </w:p>
    <w:p w14:paraId="63F8DC3F" w14:textId="77777777" w:rsidR="00D154DB" w:rsidRPr="00D154DB" w:rsidRDefault="00D154DB" w:rsidP="007B49A4">
      <w:pPr>
        <w:ind w:left="708"/>
        <w:rPr>
          <w:b/>
        </w:rPr>
      </w:pPr>
      <w:r w:rsidRPr="00D154DB">
        <w:rPr>
          <w:b/>
        </w:rPr>
        <w:t>c) ora 18:00pm</w:t>
      </w:r>
    </w:p>
    <w:p w14:paraId="5D2646E9" w14:textId="77777777" w:rsidR="00D154DB" w:rsidRPr="00D154DB" w:rsidRDefault="00D154DB" w:rsidP="007B49A4">
      <w:pPr>
        <w:ind w:left="708"/>
      </w:pPr>
      <w:r w:rsidRPr="00D154DB">
        <w:t>d) ora 22:00pm</w:t>
      </w:r>
    </w:p>
    <w:p w14:paraId="207B3EC6" w14:textId="77777777" w:rsidR="00D154DB" w:rsidRPr="00D154DB" w:rsidRDefault="00D154DB" w:rsidP="00D154DB"/>
    <w:p w14:paraId="3323FB83" w14:textId="77777777" w:rsidR="00D154DB" w:rsidRPr="00D154DB" w:rsidRDefault="00D154DB" w:rsidP="00EC038D">
      <w:pPr>
        <w:numPr>
          <w:ilvl w:val="0"/>
          <w:numId w:val="20"/>
        </w:numPr>
      </w:pPr>
      <w:r w:rsidRPr="00D154DB">
        <w:t>Vântul de vale în munții Carpați</w:t>
      </w:r>
    </w:p>
    <w:p w14:paraId="0674924E" w14:textId="77777777" w:rsidR="00D154DB" w:rsidRPr="00D154DB" w:rsidRDefault="00D154DB" w:rsidP="007B49A4">
      <w:pPr>
        <w:ind w:left="708"/>
        <w:rPr>
          <w:b/>
        </w:rPr>
      </w:pPr>
      <w:r w:rsidRPr="00D154DB">
        <w:rPr>
          <w:b/>
        </w:rPr>
        <w:t>a) e mai puternic în perioada iulie-septembrie de cât în perioada decembrie-aprilie.</w:t>
      </w:r>
    </w:p>
    <w:p w14:paraId="411D7947" w14:textId="77777777" w:rsidR="00D154DB" w:rsidRPr="00D154DB" w:rsidRDefault="00D154DB" w:rsidP="007B49A4">
      <w:pPr>
        <w:ind w:left="708"/>
      </w:pPr>
      <w:r w:rsidRPr="00D154DB">
        <w:t>a) e mai puternic în perioada octombrie-februarie de cât în perioada iulie-septembrie.</w:t>
      </w:r>
    </w:p>
    <w:p w14:paraId="22C26273" w14:textId="77777777" w:rsidR="00D154DB" w:rsidRPr="00D154DB" w:rsidRDefault="00D154DB" w:rsidP="007B49A4">
      <w:pPr>
        <w:ind w:left="708"/>
      </w:pPr>
      <w:r w:rsidRPr="00D154DB">
        <w:t>a) e mai puternic în perioada decembrie-aprilie de cât în perioada decembrie-aprilie.</w:t>
      </w:r>
    </w:p>
    <w:p w14:paraId="16479E76" w14:textId="77777777" w:rsidR="00D154DB" w:rsidRPr="00D154DB" w:rsidRDefault="00D154DB" w:rsidP="007B49A4">
      <w:pPr>
        <w:ind w:left="708"/>
      </w:pPr>
      <w:r w:rsidRPr="00D154DB">
        <w:t>d) are aceași intensitate indiferent de perioada anului.</w:t>
      </w:r>
    </w:p>
    <w:p w14:paraId="5496CFAF" w14:textId="77777777" w:rsidR="00D154DB" w:rsidRPr="00D154DB" w:rsidRDefault="00D154DB" w:rsidP="00D154DB"/>
    <w:p w14:paraId="38AA5CF8" w14:textId="77777777" w:rsidR="00D154DB" w:rsidRPr="00D154DB" w:rsidRDefault="00D154DB" w:rsidP="00EC038D">
      <w:pPr>
        <w:numPr>
          <w:ilvl w:val="0"/>
          <w:numId w:val="20"/>
        </w:numPr>
      </w:pPr>
      <w:r w:rsidRPr="00D154DB">
        <w:t>Care din următoarele afirmații este corectă?</w:t>
      </w:r>
    </w:p>
    <w:p w14:paraId="7ABD5B40" w14:textId="77777777" w:rsidR="00D154DB" w:rsidRPr="00D154DB" w:rsidRDefault="00D154DB" w:rsidP="007B49A4">
      <w:pPr>
        <w:ind w:left="708"/>
      </w:pPr>
      <w:r w:rsidRPr="00D154DB">
        <w:t>a) Vântul de vale bate mai slab lângă sol și crește în intensitate continuu o dată cu creșterea altitudinii.</w:t>
      </w:r>
    </w:p>
    <w:p w14:paraId="4D629931" w14:textId="77777777" w:rsidR="00D154DB" w:rsidRPr="00D154DB" w:rsidRDefault="00D154DB" w:rsidP="007B49A4">
      <w:pPr>
        <w:ind w:left="708"/>
      </w:pPr>
      <w:r w:rsidRPr="00D154DB">
        <w:t>b) Vântul de vale are aceeași intensitate la 50 m deasupra solului cu intensitatea de la 800 m deasupra solului.</w:t>
      </w:r>
    </w:p>
    <w:p w14:paraId="5A9BB8DA" w14:textId="77777777" w:rsidR="00D154DB" w:rsidRPr="00D154DB" w:rsidRDefault="00D154DB" w:rsidP="007B49A4">
      <w:pPr>
        <w:ind w:left="708"/>
        <w:rPr>
          <w:b/>
        </w:rPr>
      </w:pPr>
      <w:r w:rsidRPr="00D154DB">
        <w:rPr>
          <w:b/>
        </w:rPr>
        <w:t>c) Intensitatea vântului de vale crește o dată cu scăderea altitudinii.</w:t>
      </w:r>
    </w:p>
    <w:p w14:paraId="230F6B0C" w14:textId="77777777" w:rsidR="00D154DB" w:rsidRPr="00D154DB" w:rsidRDefault="00D154DB" w:rsidP="007B49A4">
      <w:pPr>
        <w:ind w:left="708"/>
      </w:pPr>
      <w:r w:rsidRPr="00D154DB">
        <w:t>d)  Vântul de vale e cel mai puternic la  aproximativ 500 m deasupra solului și se reduce deasupra și sub acest nivel.</w:t>
      </w:r>
    </w:p>
    <w:p w14:paraId="218A7BC2" w14:textId="77777777" w:rsidR="00D154DB" w:rsidRPr="00D154DB" w:rsidRDefault="007C0E95" w:rsidP="00D154DB">
      <w:r>
        <w:br w:type="page"/>
      </w:r>
    </w:p>
    <w:p w14:paraId="58BA977E" w14:textId="77777777" w:rsidR="00D154DB" w:rsidRPr="00D154DB" w:rsidRDefault="00D154DB" w:rsidP="00EC038D">
      <w:pPr>
        <w:numPr>
          <w:ilvl w:val="0"/>
          <w:numId w:val="20"/>
        </w:numPr>
      </w:pPr>
      <w:r w:rsidRPr="00D154DB">
        <w:t>În care din următoare condiții este cea mai probabilă apariția vântului de vale în zonele alpine?</w:t>
      </w:r>
    </w:p>
    <w:p w14:paraId="0952AAB2" w14:textId="77777777" w:rsidR="00D154DB" w:rsidRPr="00753A5F" w:rsidRDefault="00D154DB" w:rsidP="007B49A4">
      <w:pPr>
        <w:ind w:left="708"/>
      </w:pPr>
      <w:r w:rsidRPr="00D154DB">
        <w:t>a)</w:t>
      </w:r>
      <w:r w:rsidRPr="00753A5F">
        <w:t xml:space="preserve"> 30 </w:t>
      </w:r>
      <w:r>
        <w:t>decembrie, 14:</w:t>
      </w:r>
      <w:r w:rsidRPr="00753A5F">
        <w:t xml:space="preserve">00pm, </w:t>
      </w:r>
      <w:r>
        <w:t>cer fără nori.</w:t>
      </w:r>
    </w:p>
    <w:p w14:paraId="436B340C" w14:textId="77777777" w:rsidR="00D154DB" w:rsidRPr="00753A5F" w:rsidRDefault="00D154DB" w:rsidP="007B49A4">
      <w:pPr>
        <w:ind w:left="708"/>
      </w:pPr>
      <w:r w:rsidRPr="00753A5F">
        <w:t xml:space="preserve">b) 30 </w:t>
      </w:r>
      <w:r>
        <w:t>iulie, 14:</w:t>
      </w:r>
      <w:r w:rsidRPr="00753A5F">
        <w:t xml:space="preserve">00pm, </w:t>
      </w:r>
      <w:r>
        <w:t>cer acoperit total.</w:t>
      </w:r>
    </w:p>
    <w:p w14:paraId="02B891D8" w14:textId="77777777" w:rsidR="00D154DB" w:rsidRPr="006C53F5" w:rsidRDefault="00D154DB" w:rsidP="007B49A4">
      <w:pPr>
        <w:ind w:left="708"/>
        <w:rPr>
          <w:b/>
        </w:rPr>
      </w:pPr>
      <w:r w:rsidRPr="006C53F5">
        <w:rPr>
          <w:b/>
        </w:rPr>
        <w:t xml:space="preserve">c) 30 august, 15:00pm, acoperire 3/8 până la 5/8 cu nori cumulus. </w:t>
      </w:r>
    </w:p>
    <w:p w14:paraId="7DBFCB01" w14:textId="77777777" w:rsidR="00D154DB" w:rsidRPr="00D154DB" w:rsidRDefault="00D154DB" w:rsidP="007B49A4">
      <w:pPr>
        <w:ind w:left="708"/>
      </w:pPr>
      <w:r>
        <w:t xml:space="preserve">d) </w:t>
      </w:r>
      <w:r w:rsidRPr="00753A5F">
        <w:t xml:space="preserve">30 </w:t>
      </w:r>
      <w:r>
        <w:t>i</w:t>
      </w:r>
      <w:r w:rsidRPr="00753A5F">
        <w:t>un</w:t>
      </w:r>
      <w:r>
        <w:t>i</w:t>
      </w:r>
      <w:r w:rsidRPr="00753A5F">
        <w:t>e, 20</w:t>
      </w:r>
      <w:r>
        <w:t>:</w:t>
      </w:r>
      <w:r w:rsidRPr="00753A5F">
        <w:t xml:space="preserve">00pm, </w:t>
      </w:r>
      <w:r>
        <w:t>cer fără nori.</w:t>
      </w:r>
      <w:r w:rsidRPr="00D154DB">
        <w:t xml:space="preserve"> </w:t>
      </w:r>
    </w:p>
    <w:p w14:paraId="41DBE6C4" w14:textId="77777777" w:rsidR="00D154DB" w:rsidRPr="00D154DB" w:rsidRDefault="00D154DB" w:rsidP="00D154DB"/>
    <w:p w14:paraId="2C30D248" w14:textId="77777777" w:rsidR="00D154DB" w:rsidRPr="00D154DB" w:rsidRDefault="00D154DB" w:rsidP="00EC038D">
      <w:pPr>
        <w:numPr>
          <w:ilvl w:val="0"/>
          <w:numId w:val="20"/>
        </w:numPr>
      </w:pPr>
      <w:r w:rsidRPr="00D154DB">
        <w:t>Termenul de ”turbulență mecanică” descrie, din punct de vedere al meteorologiei, mișcarea maselor de aer cauzată de</w:t>
      </w:r>
    </w:p>
    <w:p w14:paraId="67FFEF44" w14:textId="77777777" w:rsidR="00D154DB" w:rsidRPr="00D154DB" w:rsidRDefault="00D154DB" w:rsidP="007B49A4">
      <w:pPr>
        <w:ind w:left="708"/>
      </w:pPr>
      <w:r w:rsidRPr="00D154DB">
        <w:t>a) bule de aer cald care se desprind de sol și se ridică.</w:t>
      </w:r>
    </w:p>
    <w:p w14:paraId="608AFF1C" w14:textId="77777777" w:rsidR="00D154DB" w:rsidRPr="00D154DB" w:rsidRDefault="00D154DB" w:rsidP="007B49A4">
      <w:pPr>
        <w:ind w:left="708"/>
        <w:rPr>
          <w:b/>
        </w:rPr>
      </w:pPr>
      <w:r w:rsidRPr="00D154DB">
        <w:rPr>
          <w:b/>
        </w:rPr>
        <w:t>b) o masă de aer care se mișcă aproape de sol și care este perturbată de teren, case, pomi, etc.</w:t>
      </w:r>
    </w:p>
    <w:p w14:paraId="4F69B53B" w14:textId="77777777" w:rsidR="00D154DB" w:rsidRPr="00D154DB" w:rsidRDefault="00D154DB" w:rsidP="007B49A4">
      <w:pPr>
        <w:ind w:left="708"/>
      </w:pPr>
      <w:r w:rsidRPr="00D154DB">
        <w:t>c) echipamente tehnice cum ar fi aeronavele care se mișcă în masa de aer.</w:t>
      </w:r>
    </w:p>
    <w:p w14:paraId="255A6D08" w14:textId="77777777" w:rsidR="00D154DB" w:rsidRPr="00D154DB" w:rsidRDefault="00D154DB" w:rsidP="007B49A4">
      <w:pPr>
        <w:ind w:left="708"/>
      </w:pPr>
      <w:r w:rsidRPr="00D154DB">
        <w:t>d) frecarea a două mase de aer alăturate care de deplasează în direcții diferite sau cu viteze diferite.</w:t>
      </w:r>
    </w:p>
    <w:p w14:paraId="19158228" w14:textId="77777777" w:rsidR="00D154DB" w:rsidRPr="00D154DB" w:rsidRDefault="00D154DB" w:rsidP="00D154DB"/>
    <w:p w14:paraId="692EFF7C" w14:textId="77777777" w:rsidR="00D154DB" w:rsidRPr="00D154DB" w:rsidRDefault="00D154DB" w:rsidP="00EC038D">
      <w:pPr>
        <w:numPr>
          <w:ilvl w:val="0"/>
          <w:numId w:val="20"/>
        </w:numPr>
      </w:pPr>
      <w:r w:rsidRPr="00D154DB">
        <w:t>Termenul de ”tubulență de forfecare” descrie, din punct de vedere al meteorologiei, mișcarea maselor de aer cauzată de</w:t>
      </w:r>
    </w:p>
    <w:p w14:paraId="4B0C38C6" w14:textId="77777777" w:rsidR="00D154DB" w:rsidRPr="00D154DB" w:rsidRDefault="00D154DB" w:rsidP="007B49A4">
      <w:pPr>
        <w:ind w:left="708"/>
      </w:pPr>
      <w:r w:rsidRPr="00D154DB">
        <w:t>a) bule de aer cald care se desprind de sol și se ridică.</w:t>
      </w:r>
    </w:p>
    <w:p w14:paraId="2EEAE005" w14:textId="77777777" w:rsidR="00D154DB" w:rsidRPr="00D154DB" w:rsidRDefault="00D154DB" w:rsidP="007B49A4">
      <w:pPr>
        <w:ind w:left="708"/>
      </w:pPr>
      <w:r w:rsidRPr="00D154DB">
        <w:t>b) o masă de aer care se mișcă aproape de sol și care este perturbată de teren, case, pomi, etc.</w:t>
      </w:r>
    </w:p>
    <w:p w14:paraId="03A0DC5D" w14:textId="77777777" w:rsidR="00D154DB" w:rsidRPr="00D154DB" w:rsidRDefault="00D154DB" w:rsidP="007B49A4">
      <w:pPr>
        <w:ind w:left="708"/>
      </w:pPr>
      <w:r w:rsidRPr="00D154DB">
        <w:t>c) un flux de aer care este separat în straturi de către un obstacol.</w:t>
      </w:r>
    </w:p>
    <w:p w14:paraId="4D328645" w14:textId="77777777" w:rsidR="00D154DB" w:rsidRPr="00D154DB" w:rsidRDefault="00D154DB" w:rsidP="007B49A4">
      <w:pPr>
        <w:ind w:left="708"/>
        <w:rPr>
          <w:b/>
        </w:rPr>
      </w:pPr>
      <w:r w:rsidRPr="00D154DB">
        <w:rPr>
          <w:b/>
        </w:rPr>
        <w:t>d) frecarea a două mase de aer alăturate care de deplasează în direcții diferite sau cu viteze diferite.</w:t>
      </w:r>
    </w:p>
    <w:p w14:paraId="2655DE88" w14:textId="77777777" w:rsidR="00D154DB" w:rsidRPr="00D154DB" w:rsidRDefault="00D154DB" w:rsidP="00D154DB"/>
    <w:p w14:paraId="4746DC99" w14:textId="77777777" w:rsidR="00D154DB" w:rsidRPr="00D154DB" w:rsidRDefault="00D154DB" w:rsidP="00EC038D">
      <w:pPr>
        <w:numPr>
          <w:ilvl w:val="0"/>
          <w:numId w:val="20"/>
        </w:numPr>
      </w:pPr>
      <w:r w:rsidRPr="00D154DB">
        <w:t>Termenul de ”tubulență termică” descrie, din punct de vedere al meteorologiei, mișcarea maselor de aer cauzată de</w:t>
      </w:r>
    </w:p>
    <w:p w14:paraId="0489C795" w14:textId="77777777" w:rsidR="00D154DB" w:rsidRPr="00D154DB" w:rsidRDefault="00D154DB" w:rsidP="007B49A4">
      <w:pPr>
        <w:ind w:left="708"/>
        <w:rPr>
          <w:b/>
        </w:rPr>
      </w:pPr>
      <w:r w:rsidRPr="00D154DB">
        <w:rPr>
          <w:b/>
        </w:rPr>
        <w:t>a) bule de aer cald care se desprind de sol și se ridică.</w:t>
      </w:r>
    </w:p>
    <w:p w14:paraId="34BA451E" w14:textId="77777777" w:rsidR="00D154DB" w:rsidRPr="00D154DB" w:rsidRDefault="00D154DB" w:rsidP="007B49A4">
      <w:pPr>
        <w:ind w:left="708"/>
      </w:pPr>
      <w:r w:rsidRPr="00D154DB">
        <w:t>b) o masă de aer care se mișcă aproape de sol și care este perturbată de teren, case, pomi, etc.</w:t>
      </w:r>
    </w:p>
    <w:p w14:paraId="68FA6D42" w14:textId="77777777" w:rsidR="00D154DB" w:rsidRPr="00D154DB" w:rsidRDefault="00D154DB" w:rsidP="007B49A4">
      <w:pPr>
        <w:ind w:left="708"/>
      </w:pPr>
      <w:r w:rsidRPr="00D154DB">
        <w:t>c) două mase de aer care, freacându-se între ele, se încălzesc și se ridică .</w:t>
      </w:r>
    </w:p>
    <w:p w14:paraId="6A3E6340" w14:textId="77777777" w:rsidR="00D154DB" w:rsidRPr="00D154DB" w:rsidRDefault="00D154DB" w:rsidP="007B49A4">
      <w:pPr>
        <w:ind w:left="708"/>
      </w:pPr>
      <w:r w:rsidRPr="00D154DB">
        <w:t>d) frecarea a două mase de aer alăturate care de deplasează în direcții diferite sau cu viteze diferite.</w:t>
      </w:r>
    </w:p>
    <w:p w14:paraId="76728C20" w14:textId="77777777" w:rsidR="00D154DB" w:rsidRPr="00D154DB" w:rsidRDefault="00D154DB" w:rsidP="00D154DB"/>
    <w:p w14:paraId="2376ADD3" w14:textId="77777777" w:rsidR="00D154DB" w:rsidRPr="00D154DB" w:rsidRDefault="00D154DB" w:rsidP="00EC038D">
      <w:pPr>
        <w:numPr>
          <w:ilvl w:val="0"/>
          <w:numId w:val="20"/>
        </w:numPr>
      </w:pPr>
      <w:r w:rsidRPr="00D154DB">
        <w:t>La ora 14 pm într-o zonă montană, zi de vară, cu vânt general de nordvest de după trecerea unui front rece, vântul de vale are intensitea de 25 km/h pe fundul văii. La ce fel de turbulență ne putem aștepta în mijlocul văii la 500m deasupra solului?</w:t>
      </w:r>
    </w:p>
    <w:p w14:paraId="1AF7376B" w14:textId="77777777" w:rsidR="00D154DB" w:rsidRPr="00D154DB" w:rsidRDefault="00D154DB" w:rsidP="007B49A4">
      <w:pPr>
        <w:ind w:left="708"/>
      </w:pPr>
      <w:r w:rsidRPr="00D154DB">
        <w:t>a) turbulență mecanică</w:t>
      </w:r>
    </w:p>
    <w:p w14:paraId="1915CD74" w14:textId="77777777" w:rsidR="00D154DB" w:rsidRPr="00D154DB" w:rsidRDefault="00D154DB" w:rsidP="007B49A4">
      <w:pPr>
        <w:ind w:left="708"/>
      </w:pPr>
      <w:r w:rsidRPr="00D154DB">
        <w:t>b) nici un fel de turbulență</w:t>
      </w:r>
    </w:p>
    <w:p w14:paraId="74779CDA" w14:textId="77777777" w:rsidR="00D154DB" w:rsidRPr="00D154DB" w:rsidRDefault="00D154DB" w:rsidP="007B49A4">
      <w:pPr>
        <w:ind w:left="708"/>
      </w:pPr>
      <w:r w:rsidRPr="00D154DB">
        <w:t>c) turbulență de inversiune</w:t>
      </w:r>
    </w:p>
    <w:p w14:paraId="2BC93C80" w14:textId="77777777" w:rsidR="00D154DB" w:rsidRPr="00D154DB" w:rsidRDefault="00D154DB" w:rsidP="007B49A4">
      <w:pPr>
        <w:ind w:left="708"/>
        <w:rPr>
          <w:b/>
        </w:rPr>
      </w:pPr>
      <w:r w:rsidRPr="00D154DB">
        <w:rPr>
          <w:b/>
        </w:rPr>
        <w:t>d) turbulență de forfecare</w:t>
      </w:r>
    </w:p>
    <w:p w14:paraId="6222C427" w14:textId="77777777" w:rsidR="00D154DB" w:rsidRPr="00D154DB" w:rsidRDefault="00D154DB" w:rsidP="00D154DB"/>
    <w:p w14:paraId="6ACBFB36" w14:textId="77777777" w:rsidR="00D154DB" w:rsidRPr="00D154DB" w:rsidRDefault="00D154DB" w:rsidP="00EC038D">
      <w:pPr>
        <w:numPr>
          <w:ilvl w:val="0"/>
          <w:numId w:val="20"/>
        </w:numPr>
      </w:pPr>
      <w:r w:rsidRPr="00D154DB">
        <w:t>La ora 14 pm într-o zi de vară, vântul de vale are intensitea de 25 km/h pe fundul văii. La ce fel de turbulență ne putem aștepta în mijlocul văii la 20m deasupra solului?</w:t>
      </w:r>
    </w:p>
    <w:p w14:paraId="2E7127CD" w14:textId="77777777" w:rsidR="00D154DB" w:rsidRPr="00D154DB" w:rsidRDefault="00D154DB" w:rsidP="007B49A4">
      <w:pPr>
        <w:ind w:left="708"/>
        <w:rPr>
          <w:b/>
        </w:rPr>
      </w:pPr>
      <w:r w:rsidRPr="00D154DB">
        <w:rPr>
          <w:b/>
        </w:rPr>
        <w:t>a) turbulență mecanică</w:t>
      </w:r>
    </w:p>
    <w:p w14:paraId="4610AD94" w14:textId="77777777" w:rsidR="00D154DB" w:rsidRPr="00D154DB" w:rsidRDefault="00D154DB" w:rsidP="007B49A4">
      <w:pPr>
        <w:ind w:left="708"/>
      </w:pPr>
      <w:r w:rsidRPr="00D154DB">
        <w:t>b) nici un fel de turbulență</w:t>
      </w:r>
    </w:p>
    <w:p w14:paraId="08DFD2E5" w14:textId="77777777" w:rsidR="00D154DB" w:rsidRPr="00D154DB" w:rsidRDefault="00D154DB" w:rsidP="007B49A4">
      <w:pPr>
        <w:ind w:left="708"/>
      </w:pPr>
      <w:r w:rsidRPr="00D154DB">
        <w:t>c) turbulență de gradient</w:t>
      </w:r>
    </w:p>
    <w:p w14:paraId="0DAA63A7" w14:textId="77777777" w:rsidR="00D154DB" w:rsidRPr="00D154DB" w:rsidRDefault="00D154DB" w:rsidP="007B49A4">
      <w:pPr>
        <w:ind w:left="708"/>
      </w:pPr>
      <w:r w:rsidRPr="00D154DB">
        <w:t>d) turbulență de forfecare</w:t>
      </w:r>
    </w:p>
    <w:p w14:paraId="5CBDA395" w14:textId="77777777" w:rsidR="00D154DB" w:rsidRPr="00D154DB" w:rsidRDefault="00D154DB" w:rsidP="00D154DB"/>
    <w:p w14:paraId="72396185" w14:textId="77777777" w:rsidR="00D154DB" w:rsidRPr="00D154DB" w:rsidRDefault="00D154DB" w:rsidP="00EC038D">
      <w:pPr>
        <w:numPr>
          <w:ilvl w:val="0"/>
          <w:numId w:val="20"/>
        </w:numPr>
      </w:pPr>
      <w:r w:rsidRPr="00D154DB">
        <w:t>Ce tip de turbulență putem întâlni în văile alpine cu vânt puternic de vale, pe o față sudică, la o altitudine de 2000m ASL, într-o zi de vară la ora 13:00pm.</w:t>
      </w:r>
    </w:p>
    <w:p w14:paraId="1E5F15B8" w14:textId="77777777" w:rsidR="00D154DB" w:rsidRPr="00D154DB" w:rsidRDefault="00D154DB" w:rsidP="007B49A4">
      <w:pPr>
        <w:ind w:left="708"/>
      </w:pPr>
      <w:r w:rsidRPr="00D154DB">
        <w:t>a) turbulență mecanică</w:t>
      </w:r>
    </w:p>
    <w:p w14:paraId="40D0E49F" w14:textId="77777777" w:rsidR="00D154DB" w:rsidRPr="00D154DB" w:rsidRDefault="00D154DB" w:rsidP="007B49A4">
      <w:pPr>
        <w:ind w:left="708"/>
        <w:rPr>
          <w:b/>
        </w:rPr>
      </w:pPr>
      <w:r w:rsidRPr="00D154DB">
        <w:rPr>
          <w:b/>
        </w:rPr>
        <w:t>b) turbulență termică</w:t>
      </w:r>
    </w:p>
    <w:p w14:paraId="28DF8B1E" w14:textId="77777777" w:rsidR="00D154DB" w:rsidRPr="00D154DB" w:rsidRDefault="00D154DB" w:rsidP="007B49A4">
      <w:pPr>
        <w:ind w:left="708"/>
      </w:pPr>
      <w:r w:rsidRPr="00D154DB">
        <w:t>c) turbulență de gradient</w:t>
      </w:r>
    </w:p>
    <w:p w14:paraId="22E8D232" w14:textId="77777777" w:rsidR="00D154DB" w:rsidRPr="00D154DB" w:rsidRDefault="00D154DB" w:rsidP="007B49A4">
      <w:pPr>
        <w:ind w:left="708"/>
      </w:pPr>
      <w:r w:rsidRPr="00D154DB">
        <w:t>d) turbulență de forfecare</w:t>
      </w:r>
    </w:p>
    <w:p w14:paraId="58D488E7" w14:textId="77777777" w:rsidR="00D154DB" w:rsidRPr="00D154DB" w:rsidRDefault="00D154DB" w:rsidP="00D154DB"/>
    <w:p w14:paraId="6C94DD5B" w14:textId="77777777" w:rsidR="00D154DB" w:rsidRPr="00D154DB" w:rsidRDefault="00D154DB" w:rsidP="00EC038D">
      <w:pPr>
        <w:numPr>
          <w:ilvl w:val="0"/>
          <w:numId w:val="20"/>
        </w:numPr>
      </w:pPr>
      <w:r w:rsidRPr="00D154DB">
        <w:t xml:space="preserve">Când ne putem aștepta la cele mai puține turbulențe, într-o zi cu vreme frumoasă de iulie, în văile alpine în care este de obicei vânt puternic de vale. </w:t>
      </w:r>
    </w:p>
    <w:p w14:paraId="25FCEB4A" w14:textId="77777777" w:rsidR="00D154DB" w:rsidRPr="00D154DB" w:rsidRDefault="00D154DB" w:rsidP="007B49A4">
      <w:pPr>
        <w:ind w:left="708"/>
        <w:rPr>
          <w:b/>
        </w:rPr>
      </w:pPr>
      <w:r w:rsidRPr="00D154DB">
        <w:rPr>
          <w:b/>
        </w:rPr>
        <w:t>a) În jur de ora 9 am.</w:t>
      </w:r>
    </w:p>
    <w:p w14:paraId="72DB39D7" w14:textId="77777777" w:rsidR="00D154DB" w:rsidRPr="00D154DB" w:rsidRDefault="00D154DB" w:rsidP="007B49A4">
      <w:pPr>
        <w:ind w:left="708"/>
      </w:pPr>
      <w:r w:rsidRPr="00D154DB">
        <w:t>b) În jur de ora 11 am.</w:t>
      </w:r>
    </w:p>
    <w:p w14:paraId="5F46E3A4" w14:textId="77777777" w:rsidR="00D154DB" w:rsidRPr="00D154DB" w:rsidRDefault="00D154DB" w:rsidP="007B49A4">
      <w:pPr>
        <w:ind w:left="708"/>
      </w:pPr>
      <w:r w:rsidRPr="00D154DB">
        <w:t>c) În jur de ora 13 pm.</w:t>
      </w:r>
    </w:p>
    <w:p w14:paraId="3D97F234" w14:textId="77777777" w:rsidR="00D154DB" w:rsidRPr="00D154DB" w:rsidRDefault="00D154DB" w:rsidP="007B49A4">
      <w:pPr>
        <w:ind w:left="708"/>
      </w:pPr>
      <w:r w:rsidRPr="00D154DB">
        <w:t xml:space="preserve">d) În jur de ora 18 pm. </w:t>
      </w:r>
    </w:p>
    <w:p w14:paraId="093396C0" w14:textId="77777777" w:rsidR="00D154DB" w:rsidRPr="00D154DB" w:rsidRDefault="00D154DB" w:rsidP="00D154DB"/>
    <w:p w14:paraId="1B2AFFC5" w14:textId="77777777" w:rsidR="00D154DB" w:rsidRPr="00D154DB" w:rsidRDefault="00D154DB" w:rsidP="00EC038D">
      <w:pPr>
        <w:numPr>
          <w:ilvl w:val="0"/>
          <w:numId w:val="20"/>
        </w:numPr>
      </w:pPr>
      <w:r w:rsidRPr="00D154DB">
        <w:t xml:space="preserve">Când ne putem aștepta la cele mai puternice turbulențe, într-o zi cu vreme frumoasă de iulie, în văile alpine în care este de obicei vânt puternic de vale. </w:t>
      </w:r>
    </w:p>
    <w:p w14:paraId="5BA2EEFF" w14:textId="77777777" w:rsidR="00D154DB" w:rsidRPr="00D154DB" w:rsidRDefault="00D154DB" w:rsidP="007B49A4">
      <w:pPr>
        <w:ind w:left="708"/>
      </w:pPr>
      <w:r w:rsidRPr="00D154DB">
        <w:t>a) În jur de ora 9 am.</w:t>
      </w:r>
    </w:p>
    <w:p w14:paraId="14B7A2F4" w14:textId="77777777" w:rsidR="00D154DB" w:rsidRPr="00D154DB" w:rsidRDefault="00D154DB" w:rsidP="007B49A4">
      <w:pPr>
        <w:ind w:left="708"/>
      </w:pPr>
      <w:r w:rsidRPr="00D154DB">
        <w:t>b) În jur de ora 11 am.</w:t>
      </w:r>
    </w:p>
    <w:p w14:paraId="63F316D9" w14:textId="77777777" w:rsidR="00D154DB" w:rsidRPr="00D154DB" w:rsidRDefault="00D154DB" w:rsidP="007B49A4">
      <w:pPr>
        <w:ind w:left="708"/>
        <w:rPr>
          <w:b/>
        </w:rPr>
      </w:pPr>
      <w:r w:rsidRPr="00D154DB">
        <w:rPr>
          <w:b/>
        </w:rPr>
        <w:t>c) În jur de ora 13 pm.</w:t>
      </w:r>
    </w:p>
    <w:p w14:paraId="7FC0631C" w14:textId="77777777" w:rsidR="00D154DB" w:rsidRPr="00D154DB" w:rsidRDefault="00D154DB" w:rsidP="007B49A4">
      <w:pPr>
        <w:ind w:left="708"/>
      </w:pPr>
      <w:r w:rsidRPr="00D154DB">
        <w:t xml:space="preserve">d) În jur de ora 18 pm. </w:t>
      </w:r>
    </w:p>
    <w:p w14:paraId="12A7390A" w14:textId="77777777" w:rsidR="00D154DB" w:rsidRPr="00D154DB" w:rsidRDefault="00D154DB" w:rsidP="00D154DB"/>
    <w:p w14:paraId="3443DE85" w14:textId="77777777" w:rsidR="00D154DB" w:rsidRPr="00D154DB" w:rsidRDefault="00D154DB" w:rsidP="00EC038D">
      <w:pPr>
        <w:numPr>
          <w:ilvl w:val="0"/>
          <w:numId w:val="20"/>
        </w:numPr>
      </w:pPr>
      <w:r w:rsidRPr="00D154DB">
        <w:t xml:space="preserve">Când ne putem aștepta la mai multe termici și cele mai puține turbulențe de forfecare, într-o zi cu vreme frumoasă de iulie, în văile alpine în care este de obicei vânt puternic de vale. </w:t>
      </w:r>
    </w:p>
    <w:p w14:paraId="2ABC5C66" w14:textId="77777777" w:rsidR="00D154DB" w:rsidRPr="00D154DB" w:rsidRDefault="00D154DB" w:rsidP="007B49A4">
      <w:pPr>
        <w:ind w:left="708"/>
      </w:pPr>
      <w:r w:rsidRPr="00D154DB">
        <w:t>a) În jur de ora 9 am.</w:t>
      </w:r>
    </w:p>
    <w:p w14:paraId="173184DB" w14:textId="77777777" w:rsidR="00D154DB" w:rsidRPr="00D154DB" w:rsidRDefault="00D154DB" w:rsidP="007B49A4">
      <w:pPr>
        <w:ind w:left="708"/>
        <w:rPr>
          <w:b/>
        </w:rPr>
      </w:pPr>
      <w:r w:rsidRPr="00D154DB">
        <w:rPr>
          <w:b/>
        </w:rPr>
        <w:t>b) În jur de ora 11 am.</w:t>
      </w:r>
    </w:p>
    <w:p w14:paraId="61C28A31" w14:textId="77777777" w:rsidR="00D154DB" w:rsidRPr="00D154DB" w:rsidRDefault="00D154DB" w:rsidP="007B49A4">
      <w:pPr>
        <w:ind w:left="708"/>
      </w:pPr>
      <w:r w:rsidRPr="00D154DB">
        <w:t>c) În jur de ora 13 pm.</w:t>
      </w:r>
    </w:p>
    <w:p w14:paraId="7F3C6252" w14:textId="77777777" w:rsidR="00D154DB" w:rsidRPr="00D154DB" w:rsidRDefault="00D154DB" w:rsidP="007B49A4">
      <w:pPr>
        <w:ind w:left="708"/>
      </w:pPr>
      <w:r w:rsidRPr="00D154DB">
        <w:t xml:space="preserve">d) În jur de ora 18 pm. </w:t>
      </w:r>
    </w:p>
    <w:p w14:paraId="4A94F2E7" w14:textId="77777777" w:rsidR="00D154DB" w:rsidRPr="00D154DB" w:rsidRDefault="00D154DB" w:rsidP="00D154DB"/>
    <w:p w14:paraId="4F375F5C" w14:textId="77777777" w:rsidR="00D154DB" w:rsidRPr="00D154DB" w:rsidRDefault="00D154DB" w:rsidP="00EC038D">
      <w:pPr>
        <w:numPr>
          <w:ilvl w:val="0"/>
          <w:numId w:val="20"/>
        </w:numPr>
      </w:pPr>
      <w:r w:rsidRPr="00D154DB">
        <w:t>Ce se înțelege prin ”masă de aer”?</w:t>
      </w:r>
    </w:p>
    <w:p w14:paraId="1A52254A" w14:textId="77777777" w:rsidR="00D154DB" w:rsidRPr="00D154DB" w:rsidRDefault="00D154DB" w:rsidP="007B49A4">
      <w:pPr>
        <w:ind w:left="708"/>
        <w:rPr>
          <w:b/>
        </w:rPr>
      </w:pPr>
      <w:r w:rsidRPr="00D154DB">
        <w:rPr>
          <w:b/>
        </w:rPr>
        <w:t>a) Un corp de aer cu aceleași caracteritici.</w:t>
      </w:r>
    </w:p>
    <w:p w14:paraId="5C6D4BB1" w14:textId="77777777" w:rsidR="00D154DB" w:rsidRPr="00D154DB" w:rsidRDefault="00D154DB" w:rsidP="007B49A4">
      <w:pPr>
        <w:ind w:left="708"/>
      </w:pPr>
      <w:r w:rsidRPr="00D154DB">
        <w:t>b) Greutatea unui metru cub de aer la temperatura de 15°.</w:t>
      </w:r>
    </w:p>
    <w:p w14:paraId="67FDADE6" w14:textId="77777777" w:rsidR="00D154DB" w:rsidRPr="00A32BC2" w:rsidRDefault="00D154DB" w:rsidP="007B49A4">
      <w:pPr>
        <w:ind w:left="708"/>
      </w:pPr>
      <w:r w:rsidRPr="00A32BC2">
        <w:t xml:space="preserve">c) </w:t>
      </w:r>
      <w:r>
        <w:t>O</w:t>
      </w:r>
      <w:r w:rsidRPr="00A32BC2">
        <w:t xml:space="preserve"> zonă cu o concentrație mai mare de aer în centrul un</w:t>
      </w:r>
      <w:r>
        <w:t>u</w:t>
      </w:r>
      <w:r w:rsidRPr="00A32BC2">
        <w:t xml:space="preserve">i </w:t>
      </w:r>
      <w:r>
        <w:t>anticiclon</w:t>
      </w:r>
      <w:r w:rsidRPr="00A32BC2">
        <w:t>.</w:t>
      </w:r>
    </w:p>
    <w:p w14:paraId="0A054047" w14:textId="77777777" w:rsidR="00D154DB" w:rsidRPr="00D154DB" w:rsidRDefault="00D154DB" w:rsidP="007B49A4">
      <w:pPr>
        <w:ind w:left="708"/>
      </w:pPr>
      <w:r w:rsidRPr="00A32BC2">
        <w:rPr>
          <w:rFonts w:cs="Courier New"/>
          <w:sz w:val="20"/>
          <w:szCs w:val="20"/>
        </w:rPr>
        <w:t>d) O parte a atmosferei cu aceeași densitate a aerului.</w:t>
      </w:r>
      <w:r w:rsidRPr="00D154DB">
        <w:t xml:space="preserve"> </w:t>
      </w:r>
    </w:p>
    <w:p w14:paraId="067F909B" w14:textId="77777777" w:rsidR="00D154DB" w:rsidRPr="00D154DB" w:rsidRDefault="00D154DB" w:rsidP="00D154DB"/>
    <w:p w14:paraId="66DB2F3F" w14:textId="77777777" w:rsidR="00D154DB" w:rsidRDefault="00D154DB" w:rsidP="00EC038D">
      <w:pPr>
        <w:numPr>
          <w:ilvl w:val="0"/>
          <w:numId w:val="20"/>
        </w:numPr>
        <w:rPr>
          <w:shd w:val="clear" w:color="auto" w:fill="FFFFFF"/>
        </w:rPr>
      </w:pPr>
      <w:r w:rsidRPr="00A32BC2">
        <w:rPr>
          <w:shd w:val="clear" w:color="auto" w:fill="FFFFFF"/>
        </w:rPr>
        <w:t xml:space="preserve">În ceea ce privește dezvoltarea frontală, masa de aer este definită ca fiind caldă atunci când temperatura acesteia este mai mare decât </w:t>
      </w:r>
    </w:p>
    <w:p w14:paraId="01B072C9" w14:textId="77777777" w:rsidR="00D154DB" w:rsidRDefault="00D154DB" w:rsidP="007B49A4">
      <w:pPr>
        <w:ind w:left="708"/>
        <w:rPr>
          <w:shd w:val="clear" w:color="auto" w:fill="FFFFFF"/>
        </w:rPr>
      </w:pPr>
      <w:r>
        <w:rPr>
          <w:shd w:val="clear" w:color="auto" w:fill="FFFFFF"/>
        </w:rPr>
        <w:t>a) 15</w:t>
      </w:r>
      <w:r w:rsidRPr="00A32BC2">
        <w:rPr>
          <w:shd w:val="clear" w:color="auto" w:fill="FFFFFF"/>
        </w:rPr>
        <w:t xml:space="preserve">°C la nivelul mării cu 1013,2 hPa. </w:t>
      </w:r>
    </w:p>
    <w:p w14:paraId="693035E6" w14:textId="77777777" w:rsidR="00D154DB" w:rsidRPr="00AE0FFF" w:rsidRDefault="00D154DB" w:rsidP="007B49A4">
      <w:pPr>
        <w:ind w:left="708"/>
        <w:rPr>
          <w:b/>
          <w:shd w:val="clear" w:color="auto" w:fill="FFFFFF"/>
        </w:rPr>
      </w:pPr>
      <w:r w:rsidRPr="00AE0FFF">
        <w:rPr>
          <w:b/>
          <w:shd w:val="clear" w:color="auto" w:fill="FFFFFF"/>
        </w:rPr>
        <w:t xml:space="preserve">b) temperatura maselor de aer din jur. </w:t>
      </w:r>
    </w:p>
    <w:p w14:paraId="7990B130" w14:textId="77777777" w:rsidR="00D154DB" w:rsidRDefault="00D154DB" w:rsidP="007B49A4">
      <w:pPr>
        <w:ind w:left="708"/>
        <w:rPr>
          <w:shd w:val="clear" w:color="auto" w:fill="FFFFFF"/>
        </w:rPr>
      </w:pPr>
      <w:r w:rsidRPr="00A32BC2">
        <w:rPr>
          <w:shd w:val="clear" w:color="auto" w:fill="FFFFFF"/>
        </w:rPr>
        <w:t xml:space="preserve">c) temperatura medie pentru sezon. </w:t>
      </w:r>
    </w:p>
    <w:p w14:paraId="3EEA8037" w14:textId="77777777" w:rsidR="00D154DB" w:rsidRDefault="00D154DB" w:rsidP="007B49A4">
      <w:pPr>
        <w:ind w:left="708"/>
      </w:pPr>
      <w:r w:rsidRPr="00A32BC2">
        <w:rPr>
          <w:shd w:val="clear" w:color="auto" w:fill="FFFFFF"/>
        </w:rPr>
        <w:t xml:space="preserve">d) temperatura </w:t>
      </w:r>
      <w:r>
        <w:rPr>
          <w:shd w:val="clear" w:color="auto" w:fill="FFFFFF"/>
        </w:rPr>
        <w:t>care a avut-o de unde</w:t>
      </w:r>
      <w:r w:rsidRPr="00A32BC2">
        <w:rPr>
          <w:shd w:val="clear" w:color="auto" w:fill="FFFFFF"/>
        </w:rPr>
        <w:t xml:space="preserve"> provenit masa de aer.</w:t>
      </w:r>
      <w:r w:rsidRPr="00A32BC2">
        <w:t xml:space="preserve"> </w:t>
      </w:r>
    </w:p>
    <w:p w14:paraId="45458889" w14:textId="77777777" w:rsidR="00D154DB" w:rsidRDefault="00D154DB" w:rsidP="00D154DB"/>
    <w:p w14:paraId="1793BF59" w14:textId="77777777" w:rsidR="00D154DB" w:rsidRDefault="00D154DB" w:rsidP="00EC038D">
      <w:pPr>
        <w:numPr>
          <w:ilvl w:val="0"/>
          <w:numId w:val="20"/>
        </w:numPr>
        <w:rPr>
          <w:shd w:val="clear" w:color="auto" w:fill="FFFFFF"/>
        </w:rPr>
      </w:pPr>
      <w:r w:rsidRPr="00AE0FFF">
        <w:rPr>
          <w:shd w:val="clear" w:color="auto" w:fill="FFFFFF"/>
        </w:rPr>
        <w:t xml:space="preserve">În meteorologie, se descrie termenul </w:t>
      </w:r>
      <w:r>
        <w:rPr>
          <w:shd w:val="clear" w:color="auto" w:fill="FFFFFF"/>
        </w:rPr>
        <w:t xml:space="preserve">de </w:t>
      </w:r>
      <w:r w:rsidRPr="00AE0FFF">
        <w:rPr>
          <w:shd w:val="clear" w:color="auto" w:fill="FFFFFF"/>
        </w:rPr>
        <w:t>"f</w:t>
      </w:r>
      <w:r>
        <w:rPr>
          <w:shd w:val="clear" w:color="auto" w:fill="FFFFFF"/>
        </w:rPr>
        <w:t>ront</w:t>
      </w:r>
      <w:r w:rsidRPr="00AE0FFF">
        <w:rPr>
          <w:shd w:val="clear" w:color="auto" w:fill="FFFFFF"/>
        </w:rPr>
        <w:t xml:space="preserve">" </w:t>
      </w:r>
      <w:r>
        <w:rPr>
          <w:shd w:val="clear" w:color="auto" w:fill="FFFFFF"/>
        </w:rPr>
        <w:t>ca fiind</w:t>
      </w:r>
    </w:p>
    <w:p w14:paraId="1A206910" w14:textId="77777777" w:rsidR="00D154DB" w:rsidRDefault="00D154DB" w:rsidP="007B49A4">
      <w:pPr>
        <w:ind w:left="708"/>
        <w:rPr>
          <w:shd w:val="clear" w:color="auto" w:fill="FFFFFF"/>
        </w:rPr>
      </w:pPr>
      <w:r w:rsidRPr="00AE0FFF">
        <w:rPr>
          <w:shd w:val="clear" w:color="auto" w:fill="FFFFFF"/>
        </w:rPr>
        <w:t xml:space="preserve">a) linia de separare </w:t>
      </w:r>
      <w:r>
        <w:rPr>
          <w:shd w:val="clear" w:color="auto" w:fill="FFFFFF"/>
        </w:rPr>
        <w:t xml:space="preserve">la nivelul mării </w:t>
      </w:r>
      <w:r w:rsidRPr="00AE0FFF">
        <w:rPr>
          <w:shd w:val="clear" w:color="auto" w:fill="FFFFFF"/>
        </w:rPr>
        <w:t xml:space="preserve">dintre două mase de aer. </w:t>
      </w:r>
    </w:p>
    <w:p w14:paraId="686B5956" w14:textId="77777777" w:rsidR="00D154DB" w:rsidRDefault="00D154DB" w:rsidP="007B49A4">
      <w:pPr>
        <w:ind w:left="708"/>
        <w:rPr>
          <w:shd w:val="clear" w:color="auto" w:fill="FFFFFF"/>
        </w:rPr>
      </w:pPr>
      <w:r w:rsidRPr="00AE0FFF">
        <w:rPr>
          <w:shd w:val="clear" w:color="auto" w:fill="FFFFFF"/>
        </w:rPr>
        <w:t xml:space="preserve">b) o linie de zone de precipitații. </w:t>
      </w:r>
    </w:p>
    <w:p w14:paraId="794F1FDD" w14:textId="77777777" w:rsidR="00D154DB" w:rsidRDefault="00D154DB" w:rsidP="007B49A4">
      <w:pPr>
        <w:ind w:left="708"/>
        <w:rPr>
          <w:shd w:val="clear" w:color="auto" w:fill="FFFFFF"/>
        </w:rPr>
      </w:pPr>
      <w:r w:rsidRPr="00AE0FFF">
        <w:rPr>
          <w:shd w:val="clear" w:color="auto" w:fill="FFFFFF"/>
        </w:rPr>
        <w:t xml:space="preserve">c) o zonă de precipitații cu vânturi mari. </w:t>
      </w:r>
    </w:p>
    <w:p w14:paraId="6B866981" w14:textId="77777777" w:rsidR="00D154DB" w:rsidRDefault="00D154DB" w:rsidP="007B49A4">
      <w:pPr>
        <w:ind w:left="708"/>
        <w:rPr>
          <w:b/>
          <w:shd w:val="clear" w:color="auto" w:fill="FFFFFF"/>
        </w:rPr>
      </w:pPr>
      <w:r w:rsidRPr="00AE0FFF">
        <w:rPr>
          <w:b/>
          <w:shd w:val="clear" w:color="auto" w:fill="FFFFFF"/>
        </w:rPr>
        <w:t>d) suprafața de separare dintre două mase de aer diferite.</w:t>
      </w:r>
    </w:p>
    <w:p w14:paraId="1E8A5C65" w14:textId="77777777" w:rsidR="00D154DB" w:rsidRDefault="00D154DB" w:rsidP="00D154DB">
      <w:pPr>
        <w:rPr>
          <w:b/>
          <w:shd w:val="clear" w:color="auto" w:fill="FFFFFF"/>
        </w:rPr>
      </w:pPr>
    </w:p>
    <w:p w14:paraId="3D076323" w14:textId="77777777" w:rsidR="00D154DB" w:rsidRPr="00AE0FFF" w:rsidRDefault="00D154DB" w:rsidP="00EC038D">
      <w:pPr>
        <w:numPr>
          <w:ilvl w:val="0"/>
          <w:numId w:val="20"/>
        </w:numPr>
      </w:pPr>
      <w:r w:rsidRPr="00AE0FFF">
        <w:t>Care afirmație este adevărată?</w:t>
      </w:r>
    </w:p>
    <w:p w14:paraId="5F730463" w14:textId="77777777" w:rsidR="00D154DB" w:rsidRPr="00AE0FFF" w:rsidRDefault="00D154DB" w:rsidP="007B49A4">
      <w:pPr>
        <w:ind w:left="708"/>
      </w:pPr>
      <w:r w:rsidRPr="00AE0FFF">
        <w:t>a) Trecerea fronturilor calde și reci încep</w:t>
      </w:r>
      <w:r>
        <w:t>e</w:t>
      </w:r>
      <w:r w:rsidRPr="00AE0FFF">
        <w:t xml:space="preserve"> la altitudine mare și apoi</w:t>
      </w:r>
      <w:r>
        <w:t xml:space="preserve"> </w:t>
      </w:r>
      <w:r w:rsidRPr="00AE0FFF">
        <w:t>la nivelul solului.</w:t>
      </w:r>
    </w:p>
    <w:p w14:paraId="5A7C3F87" w14:textId="77777777" w:rsidR="00D154DB" w:rsidRPr="00AE0FFF" w:rsidRDefault="00D154DB" w:rsidP="007B49A4">
      <w:pPr>
        <w:ind w:left="708"/>
      </w:pPr>
      <w:r w:rsidRPr="00AE0FFF">
        <w:t xml:space="preserve">b) Trecerea fronturilor calde și reci </w:t>
      </w:r>
      <w:r>
        <w:t>începe</w:t>
      </w:r>
      <w:r w:rsidRPr="00AE0FFF">
        <w:t xml:space="preserve"> la nivelul solului și apoi la altitudine.</w:t>
      </w:r>
    </w:p>
    <w:p w14:paraId="6B9DF7A8" w14:textId="77777777" w:rsidR="00D154DB" w:rsidRPr="00E0001B" w:rsidRDefault="00D154DB" w:rsidP="007B49A4">
      <w:pPr>
        <w:ind w:left="708"/>
        <w:rPr>
          <w:b/>
        </w:rPr>
      </w:pPr>
      <w:r w:rsidRPr="00E0001B">
        <w:rPr>
          <w:b/>
        </w:rPr>
        <w:t>c) Trecerea unui front cald are loc la început la altitudine, apoi la nivelul solului. Trecerea unui front rece are loc la început la nivelul solului, apoi la altitudine.</w:t>
      </w:r>
    </w:p>
    <w:p w14:paraId="2632CB2A" w14:textId="77777777" w:rsidR="00D154DB" w:rsidRDefault="00D154DB" w:rsidP="007B49A4">
      <w:pPr>
        <w:ind w:left="708"/>
      </w:pPr>
      <w:r w:rsidRPr="00AE0FFF">
        <w:t xml:space="preserve">d) Trecerea unei </w:t>
      </w:r>
      <w:r>
        <w:t>front</w:t>
      </w:r>
      <w:r w:rsidRPr="00AE0FFF">
        <w:t xml:space="preserve"> cald are loc la început la nivelul solului, apoi la altitudine. Trecerea unui front rece are loc la început la altitudine, apoi la nivelul solului.</w:t>
      </w:r>
    </w:p>
    <w:p w14:paraId="05A8C9BA" w14:textId="77777777" w:rsidR="00D154DB" w:rsidRDefault="00D154DB" w:rsidP="00D154DB"/>
    <w:p w14:paraId="374F9247" w14:textId="77777777" w:rsidR="00D154DB" w:rsidRDefault="00D154DB" w:rsidP="00EC038D">
      <w:pPr>
        <w:numPr>
          <w:ilvl w:val="0"/>
          <w:numId w:val="20"/>
        </w:numPr>
      </w:pPr>
      <w:r>
        <w:t>Care afirmație este adevărată?</w:t>
      </w:r>
    </w:p>
    <w:p w14:paraId="02AB7FFE" w14:textId="77777777" w:rsidR="00D154DB" w:rsidRDefault="00D154DB" w:rsidP="007B49A4">
      <w:pPr>
        <w:ind w:left="708"/>
      </w:pPr>
      <w:r>
        <w:t>a) Un front cald se mișcă mai repede decât un front rece.</w:t>
      </w:r>
    </w:p>
    <w:p w14:paraId="0859F0B8" w14:textId="77777777" w:rsidR="00D154DB" w:rsidRDefault="00D154DB" w:rsidP="007B49A4">
      <w:pPr>
        <w:ind w:left="708"/>
      </w:pPr>
      <w:r>
        <w:t>b) Fronturile calde și reci se mișcă la aproximativ aceeași viteză.</w:t>
      </w:r>
    </w:p>
    <w:p w14:paraId="7D747438" w14:textId="77777777" w:rsidR="00D154DB" w:rsidRPr="00E0001B" w:rsidRDefault="00D154DB" w:rsidP="007B49A4">
      <w:pPr>
        <w:ind w:left="708"/>
        <w:rPr>
          <w:b/>
        </w:rPr>
      </w:pPr>
      <w:r w:rsidRPr="00E0001B">
        <w:rPr>
          <w:b/>
        </w:rPr>
        <w:t>c) Un front rece se mișcă mai repede decât un front cald.</w:t>
      </w:r>
    </w:p>
    <w:p w14:paraId="779B9413" w14:textId="77777777" w:rsidR="00D154DB" w:rsidRDefault="00D154DB" w:rsidP="007B49A4">
      <w:pPr>
        <w:ind w:left="708"/>
      </w:pPr>
      <w:r>
        <w:t>d) În timpul iernii, frontul rece se mișcă mai repede, iar vara, frontul cald se mișcă mai repede.</w:t>
      </w:r>
    </w:p>
    <w:p w14:paraId="268C84AE" w14:textId="77777777" w:rsidR="00D154DB" w:rsidRDefault="00D154DB" w:rsidP="00D154DB"/>
    <w:p w14:paraId="77CAD0B6" w14:textId="77777777" w:rsidR="00D154DB" w:rsidRPr="00E0001B" w:rsidRDefault="00D154DB" w:rsidP="00EC038D">
      <w:pPr>
        <w:numPr>
          <w:ilvl w:val="0"/>
          <w:numId w:val="20"/>
        </w:numPr>
      </w:pPr>
      <w:r w:rsidRPr="00E0001B">
        <w:t>C</w:t>
      </w:r>
      <w:r>
        <w:t>are</w:t>
      </w:r>
      <w:r w:rsidRPr="00E0001B">
        <w:t xml:space="preserve"> ordine </w:t>
      </w:r>
      <w:r>
        <w:t>a</w:t>
      </w:r>
      <w:r w:rsidRPr="00E0001B">
        <w:t xml:space="preserve"> tipuri</w:t>
      </w:r>
      <w:r>
        <w:t>lor</w:t>
      </w:r>
      <w:r w:rsidRPr="00E0001B">
        <w:t xml:space="preserve"> de nor este tipică pentru trecerea unei f</w:t>
      </w:r>
      <w:r>
        <w:t>ront</w:t>
      </w:r>
      <w:r w:rsidRPr="00E0001B">
        <w:t xml:space="preserve"> cald?</w:t>
      </w:r>
    </w:p>
    <w:p w14:paraId="3AB5DD97" w14:textId="77777777" w:rsidR="00D154DB" w:rsidRPr="00E0001B" w:rsidRDefault="00D154DB" w:rsidP="007B49A4">
      <w:pPr>
        <w:ind w:left="708"/>
      </w:pPr>
      <w:r w:rsidRPr="00E0001B">
        <w:t>a) Cumulus, cumulus congestus, cumulus calvus, cumulonimbus.</w:t>
      </w:r>
    </w:p>
    <w:p w14:paraId="6E02ACEA" w14:textId="77777777" w:rsidR="00D154DB" w:rsidRPr="00E0001B" w:rsidRDefault="00D154DB" w:rsidP="007B49A4">
      <w:pPr>
        <w:ind w:left="708"/>
      </w:pPr>
      <w:r w:rsidRPr="00E0001B">
        <w:t>b) Altocumulus, stratocumulus, altostratus, nimbostratus.</w:t>
      </w:r>
    </w:p>
    <w:p w14:paraId="77B07CA6" w14:textId="77777777" w:rsidR="00D154DB" w:rsidRPr="009C1B6D" w:rsidRDefault="00D154DB" w:rsidP="007B49A4">
      <w:pPr>
        <w:ind w:left="708"/>
        <w:rPr>
          <w:b/>
        </w:rPr>
      </w:pPr>
      <w:r w:rsidRPr="009C1B6D">
        <w:rPr>
          <w:b/>
        </w:rPr>
        <w:t>c) Cirrus, cirstratus, altostratus, nimbostratus.</w:t>
      </w:r>
    </w:p>
    <w:p w14:paraId="48AADF05" w14:textId="77777777" w:rsidR="00D154DB" w:rsidRPr="00E0001B" w:rsidRDefault="00D154DB" w:rsidP="007B49A4">
      <w:pPr>
        <w:ind w:left="708"/>
      </w:pPr>
      <w:r>
        <w:t>d) Lenticular</w:t>
      </w:r>
      <w:r w:rsidRPr="00E0001B">
        <w:t>, cumulus congestus, cirocumulus, altocumulus.</w:t>
      </w:r>
    </w:p>
    <w:p w14:paraId="5E3AA040" w14:textId="77777777" w:rsidR="00D154DB" w:rsidRDefault="00D154DB" w:rsidP="00D154DB"/>
    <w:p w14:paraId="0A22A480" w14:textId="77777777" w:rsidR="00D154DB" w:rsidRDefault="00D154DB" w:rsidP="00EC038D">
      <w:pPr>
        <w:numPr>
          <w:ilvl w:val="0"/>
          <w:numId w:val="20"/>
        </w:numPr>
        <w:rPr>
          <w:shd w:val="clear" w:color="auto" w:fill="FFFFFF"/>
        </w:rPr>
      </w:pPr>
      <w:r w:rsidRPr="009C1B6D">
        <w:rPr>
          <w:shd w:val="clear" w:color="auto" w:fill="FFFFFF"/>
        </w:rPr>
        <w:t>Cum arat</w:t>
      </w:r>
      <w:r>
        <w:rPr>
          <w:shd w:val="clear" w:color="auto" w:fill="FFFFFF"/>
        </w:rPr>
        <w:t>ă</w:t>
      </w:r>
      <w:r w:rsidRPr="009C1B6D">
        <w:rPr>
          <w:shd w:val="clear" w:color="auto" w:fill="FFFFFF"/>
        </w:rPr>
        <w:t xml:space="preserve"> de obicei vremea cu o oră înainte de sosirea un</w:t>
      </w:r>
      <w:r>
        <w:rPr>
          <w:shd w:val="clear" w:color="auto" w:fill="FFFFFF"/>
        </w:rPr>
        <w:t>u</w:t>
      </w:r>
      <w:r w:rsidRPr="009C1B6D">
        <w:rPr>
          <w:shd w:val="clear" w:color="auto" w:fill="FFFFFF"/>
        </w:rPr>
        <w:t>i f</w:t>
      </w:r>
      <w:r>
        <w:rPr>
          <w:shd w:val="clear" w:color="auto" w:fill="FFFFFF"/>
        </w:rPr>
        <w:t>ront cald</w:t>
      </w:r>
      <w:r w:rsidRPr="009C1B6D">
        <w:rPr>
          <w:shd w:val="clear" w:color="auto" w:fill="FFFFFF"/>
        </w:rPr>
        <w:t xml:space="preserve">? </w:t>
      </w:r>
    </w:p>
    <w:p w14:paraId="6E0D6F88" w14:textId="77777777" w:rsidR="00D154DB" w:rsidRDefault="00D154DB" w:rsidP="007B49A4">
      <w:pPr>
        <w:ind w:left="708"/>
        <w:rPr>
          <w:shd w:val="clear" w:color="auto" w:fill="FFFFFF"/>
        </w:rPr>
      </w:pPr>
      <w:r>
        <w:rPr>
          <w:shd w:val="clear" w:color="auto" w:fill="FFFFFF"/>
        </w:rPr>
        <w:t>a) Cer</w:t>
      </w:r>
      <w:r w:rsidRPr="009C1B6D">
        <w:rPr>
          <w:shd w:val="clear" w:color="auto" w:fill="FFFFFF"/>
        </w:rPr>
        <w:t xml:space="preserve"> albastru, </w:t>
      </w:r>
      <w:r>
        <w:rPr>
          <w:shd w:val="clear" w:color="auto" w:fill="FFFFFF"/>
        </w:rPr>
        <w:t>fără</w:t>
      </w:r>
      <w:r w:rsidRPr="009C1B6D">
        <w:rPr>
          <w:shd w:val="clear" w:color="auto" w:fill="FFFFFF"/>
        </w:rPr>
        <w:t xml:space="preserve"> vânt, turbulenț</w:t>
      </w:r>
      <w:r>
        <w:rPr>
          <w:shd w:val="clear" w:color="auto" w:fill="FFFFFF"/>
        </w:rPr>
        <w:t>e</w:t>
      </w:r>
      <w:r w:rsidRPr="009C1B6D">
        <w:rPr>
          <w:shd w:val="clear" w:color="auto" w:fill="FFFFFF"/>
        </w:rPr>
        <w:t xml:space="preserve"> nu prea mar</w:t>
      </w:r>
      <w:r>
        <w:rPr>
          <w:shd w:val="clear" w:color="auto" w:fill="FFFFFF"/>
        </w:rPr>
        <w:t>i</w:t>
      </w:r>
      <w:r w:rsidRPr="009C1B6D">
        <w:rPr>
          <w:shd w:val="clear" w:color="auto" w:fill="FFFFFF"/>
        </w:rPr>
        <w:t xml:space="preserve">, </w:t>
      </w:r>
      <w:r>
        <w:rPr>
          <w:shd w:val="clear" w:color="auto" w:fill="FFFFFF"/>
        </w:rPr>
        <w:t>briză</w:t>
      </w:r>
      <w:r w:rsidRPr="009C1B6D">
        <w:rPr>
          <w:shd w:val="clear" w:color="auto" w:fill="FFFFFF"/>
        </w:rPr>
        <w:t xml:space="preserve"> constantă la decolare, term</w:t>
      </w:r>
      <w:r>
        <w:rPr>
          <w:shd w:val="clear" w:color="auto" w:fill="FFFFFF"/>
        </w:rPr>
        <w:t>ici</w:t>
      </w:r>
      <w:r w:rsidRPr="009C1B6D">
        <w:rPr>
          <w:shd w:val="clear" w:color="auto" w:fill="FFFFFF"/>
        </w:rPr>
        <w:t xml:space="preserve"> bune, largi și </w:t>
      </w:r>
      <w:r>
        <w:rPr>
          <w:shd w:val="clear" w:color="auto" w:fill="FFFFFF"/>
        </w:rPr>
        <w:t>line</w:t>
      </w:r>
      <w:r w:rsidRPr="009C1B6D">
        <w:rPr>
          <w:shd w:val="clear" w:color="auto" w:fill="FFFFFF"/>
        </w:rPr>
        <w:t>, cumulus congest</w:t>
      </w:r>
      <w:r>
        <w:rPr>
          <w:shd w:val="clear" w:color="auto" w:fill="FFFFFF"/>
        </w:rPr>
        <w:t>i</w:t>
      </w:r>
      <w:r w:rsidRPr="009C1B6D">
        <w:rPr>
          <w:shd w:val="clear" w:color="auto" w:fill="FFFFFF"/>
        </w:rPr>
        <w:t xml:space="preserve">us și cumulonimbus în depărtare. </w:t>
      </w:r>
    </w:p>
    <w:p w14:paraId="147C949E" w14:textId="77777777" w:rsidR="00D154DB" w:rsidRDefault="00D154DB" w:rsidP="007B49A4">
      <w:pPr>
        <w:ind w:left="708"/>
        <w:rPr>
          <w:shd w:val="clear" w:color="auto" w:fill="FFFFFF"/>
        </w:rPr>
      </w:pPr>
      <w:r w:rsidRPr="009C1B6D">
        <w:rPr>
          <w:shd w:val="clear" w:color="auto" w:fill="FFFFFF"/>
        </w:rPr>
        <w:t>b) Cerul este acoperit 5/8 c</w:t>
      </w:r>
      <w:r>
        <w:rPr>
          <w:shd w:val="clear" w:color="auto" w:fill="FFFFFF"/>
        </w:rPr>
        <w:t>u c</w:t>
      </w:r>
      <w:r w:rsidRPr="009C1B6D">
        <w:rPr>
          <w:shd w:val="clear" w:color="auto" w:fill="FFFFFF"/>
        </w:rPr>
        <w:t>umulus, vânt puternic, term</w:t>
      </w:r>
      <w:r>
        <w:rPr>
          <w:shd w:val="clear" w:color="auto" w:fill="FFFFFF"/>
        </w:rPr>
        <w:t>ici</w:t>
      </w:r>
      <w:r w:rsidRPr="009C1B6D">
        <w:rPr>
          <w:shd w:val="clear" w:color="auto" w:fill="FFFFFF"/>
        </w:rPr>
        <w:t xml:space="preserve"> puter</w:t>
      </w:r>
      <w:r>
        <w:rPr>
          <w:shd w:val="clear" w:color="auto" w:fill="FFFFFF"/>
        </w:rPr>
        <w:t>mici</w:t>
      </w:r>
      <w:r w:rsidRPr="009C1B6D">
        <w:rPr>
          <w:shd w:val="clear" w:color="auto" w:fill="FFFFFF"/>
        </w:rPr>
        <w:t xml:space="preserve"> cu </w:t>
      </w:r>
      <w:r>
        <w:rPr>
          <w:shd w:val="clear" w:color="auto" w:fill="FFFFFF"/>
        </w:rPr>
        <w:t>înfundare</w:t>
      </w:r>
      <w:r w:rsidRPr="009C1B6D">
        <w:rPr>
          <w:shd w:val="clear" w:color="auto" w:fill="FFFFFF"/>
        </w:rPr>
        <w:t xml:space="preserve"> puternic</w:t>
      </w:r>
      <w:r>
        <w:rPr>
          <w:shd w:val="clear" w:color="auto" w:fill="FFFFFF"/>
        </w:rPr>
        <w:t>ă</w:t>
      </w:r>
      <w:r w:rsidRPr="009C1B6D">
        <w:rPr>
          <w:shd w:val="clear" w:color="auto" w:fill="FFFFFF"/>
        </w:rPr>
        <w:t xml:space="preserve"> </w:t>
      </w:r>
      <w:r>
        <w:rPr>
          <w:shd w:val="clear" w:color="auto" w:fill="FFFFFF"/>
        </w:rPr>
        <w:t>î</w:t>
      </w:r>
      <w:r w:rsidRPr="009C1B6D">
        <w:rPr>
          <w:shd w:val="clear" w:color="auto" w:fill="FFFFFF"/>
        </w:rPr>
        <w:t xml:space="preserve">n jurul lor. </w:t>
      </w:r>
    </w:p>
    <w:p w14:paraId="0A5E2D92" w14:textId="77777777" w:rsidR="00D154DB" w:rsidRPr="009E107E" w:rsidRDefault="00D154DB" w:rsidP="007B49A4">
      <w:pPr>
        <w:ind w:left="708"/>
        <w:rPr>
          <w:b/>
          <w:shd w:val="clear" w:color="auto" w:fill="FFFFFF"/>
        </w:rPr>
      </w:pPr>
      <w:r w:rsidRPr="009E107E">
        <w:rPr>
          <w:b/>
          <w:shd w:val="clear" w:color="auto" w:fill="FFFFFF"/>
        </w:rPr>
        <w:t xml:space="preserve">c) Vizibilitate slabă, baza norilor scăzută, ploaie, vânt constant. </w:t>
      </w:r>
    </w:p>
    <w:p w14:paraId="5A06E80B" w14:textId="77777777" w:rsidR="00D154DB" w:rsidRPr="009C1B6D" w:rsidRDefault="00D154DB" w:rsidP="007B49A4">
      <w:pPr>
        <w:ind w:left="708"/>
      </w:pPr>
      <w:r w:rsidRPr="009C1B6D">
        <w:rPr>
          <w:shd w:val="clear" w:color="auto" w:fill="FFFFFF"/>
        </w:rPr>
        <w:t xml:space="preserve">d) Nori acoperă munții </w:t>
      </w:r>
      <w:r>
        <w:rPr>
          <w:shd w:val="clear" w:color="auto" w:fill="FFFFFF"/>
        </w:rPr>
        <w:t>din</w:t>
      </w:r>
      <w:r w:rsidRPr="009C1B6D">
        <w:rPr>
          <w:shd w:val="clear" w:color="auto" w:fill="FFFFFF"/>
        </w:rPr>
        <w:t xml:space="preserve"> depă</w:t>
      </w:r>
      <w:r>
        <w:rPr>
          <w:shd w:val="clear" w:color="auto" w:fill="FFFFFF"/>
        </w:rPr>
        <w:t>rtare, nori cumulus și lenticulari</w:t>
      </w:r>
      <w:r w:rsidRPr="009C1B6D">
        <w:rPr>
          <w:shd w:val="clear" w:color="auto" w:fill="FFFFFF"/>
        </w:rPr>
        <w:t xml:space="preserve"> în porțiunea albastră a cerului, schimb</w:t>
      </w:r>
      <w:r>
        <w:rPr>
          <w:shd w:val="clear" w:color="auto" w:fill="FFFFFF"/>
        </w:rPr>
        <w:t>ări de</w:t>
      </w:r>
      <w:r w:rsidRPr="009C1B6D">
        <w:rPr>
          <w:shd w:val="clear" w:color="auto" w:fill="FFFFFF"/>
        </w:rPr>
        <w:t xml:space="preserve"> direcți</w:t>
      </w:r>
      <w:r>
        <w:rPr>
          <w:shd w:val="clear" w:color="auto" w:fill="FFFFFF"/>
        </w:rPr>
        <w:t>e</w:t>
      </w:r>
      <w:r w:rsidRPr="009C1B6D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de </w:t>
      </w:r>
      <w:r w:rsidRPr="009C1B6D">
        <w:rPr>
          <w:shd w:val="clear" w:color="auto" w:fill="FFFFFF"/>
        </w:rPr>
        <w:t>vânt p</w:t>
      </w:r>
      <w:r>
        <w:rPr>
          <w:shd w:val="clear" w:color="auto" w:fill="FFFFFF"/>
        </w:rPr>
        <w:t>e pământ,</w:t>
      </w:r>
      <w:r w:rsidRPr="009C1B6D">
        <w:rPr>
          <w:shd w:val="clear" w:color="auto" w:fill="FFFFFF"/>
        </w:rPr>
        <w:t xml:space="preserve"> vânt puternic</w:t>
      </w:r>
      <w:r>
        <w:rPr>
          <w:shd w:val="clear" w:color="auto" w:fill="FFFFFF"/>
        </w:rPr>
        <w:t xml:space="preserve"> de </w:t>
      </w:r>
      <w:r w:rsidRPr="009C1B6D">
        <w:rPr>
          <w:shd w:val="clear" w:color="auto" w:fill="FFFFFF"/>
        </w:rPr>
        <w:t>sud-vest la decolare.</w:t>
      </w:r>
    </w:p>
    <w:p w14:paraId="5600DC11" w14:textId="77777777" w:rsidR="00D154DB" w:rsidRDefault="00D154DB" w:rsidP="00D154DB"/>
    <w:p w14:paraId="7A074B7E" w14:textId="77777777" w:rsidR="00D154DB" w:rsidRDefault="00D154DB" w:rsidP="00EC038D">
      <w:pPr>
        <w:numPr>
          <w:ilvl w:val="0"/>
          <w:numId w:val="20"/>
        </w:numPr>
      </w:pPr>
      <w:r>
        <w:t>Ce semne indică fohn-ul de sud pe partea de nord a Alpilor?</w:t>
      </w:r>
    </w:p>
    <w:p w14:paraId="04E82061" w14:textId="77777777" w:rsidR="00D154DB" w:rsidRDefault="00D154DB" w:rsidP="007B49A4">
      <w:pPr>
        <w:ind w:left="708"/>
      </w:pPr>
      <w:r>
        <w:t>a) Cerul albastru, fără vânt, turbulențe mici, vânt constant la decolare, ascendență uniformă pe suprafețe mari, cumulus congestius și cumulonimbus la orizont.</w:t>
      </w:r>
    </w:p>
    <w:p w14:paraId="582EE99A" w14:textId="77777777" w:rsidR="00D154DB" w:rsidRDefault="00D154DB" w:rsidP="007B49A4">
      <w:pPr>
        <w:ind w:left="708"/>
      </w:pPr>
      <w:r>
        <w:t>b) Cerul este acoperit cu 5/8 cumulus, vânturi puternice crescânde, termici puternice cu înfundări mari în jur.</w:t>
      </w:r>
    </w:p>
    <w:p w14:paraId="1AC493E9" w14:textId="77777777" w:rsidR="00D154DB" w:rsidRDefault="00D154DB" w:rsidP="007B49A4">
      <w:pPr>
        <w:ind w:left="708"/>
      </w:pPr>
      <w:r>
        <w:t>c) Vizibilitate proastă, bază norilor joasă, ploaie și vânt constant.</w:t>
      </w:r>
    </w:p>
    <w:p w14:paraId="026B18C1" w14:textId="77777777" w:rsidR="00D154DB" w:rsidRPr="00652B75" w:rsidRDefault="00D154DB" w:rsidP="007B49A4">
      <w:pPr>
        <w:ind w:left="708"/>
        <w:rPr>
          <w:b/>
        </w:rPr>
      </w:pPr>
      <w:r w:rsidRPr="00652B75">
        <w:rPr>
          <w:b/>
        </w:rPr>
        <w:t>d) Munții de pe orizontul sudic au nori în jurul lor. Există nori cumulus și lenticulari în partea albastră a cerului. Vântul la sol vine din toate direcțiile și e preponderent din sud-vest la locul de decolare.</w:t>
      </w:r>
    </w:p>
    <w:p w14:paraId="61A1660C" w14:textId="77777777" w:rsidR="00D154DB" w:rsidRDefault="00D154DB" w:rsidP="00D154DB"/>
    <w:p w14:paraId="07D4D493" w14:textId="77777777" w:rsidR="00D154DB" w:rsidRDefault="00D154DB" w:rsidP="00EC038D">
      <w:pPr>
        <w:numPr>
          <w:ilvl w:val="0"/>
          <w:numId w:val="20"/>
        </w:numPr>
      </w:pPr>
      <w:r>
        <w:t xml:space="preserve">Vremea de după front este </w:t>
      </w:r>
    </w:p>
    <w:p w14:paraId="0AEBB956" w14:textId="77777777" w:rsidR="00D154DB" w:rsidRDefault="00D154DB" w:rsidP="007B49A4">
      <w:pPr>
        <w:ind w:left="708"/>
      </w:pPr>
      <w:r>
        <w:t>a) între fronturi calde și reci.</w:t>
      </w:r>
    </w:p>
    <w:p w14:paraId="1031D8FC" w14:textId="77777777" w:rsidR="00D154DB" w:rsidRDefault="00D154DB" w:rsidP="007B49A4">
      <w:pPr>
        <w:ind w:left="708"/>
      </w:pPr>
      <w:r>
        <w:t>b) pe partea protejată a Carpaților în timpul vântului puternic nordic sau sudic.</w:t>
      </w:r>
    </w:p>
    <w:p w14:paraId="635DECA0" w14:textId="77777777" w:rsidR="00D154DB" w:rsidRDefault="00D154DB" w:rsidP="007B49A4">
      <w:pPr>
        <w:ind w:left="708"/>
      </w:pPr>
      <w:r>
        <w:t>c) după trecerea unui front rece.</w:t>
      </w:r>
    </w:p>
    <w:p w14:paraId="254B8EFE" w14:textId="77777777" w:rsidR="00D154DB" w:rsidRDefault="00D154DB" w:rsidP="007B49A4">
      <w:pPr>
        <w:ind w:left="708"/>
      </w:pPr>
      <w:r>
        <w:t>d) după trecerea unei zone de precipitații.</w:t>
      </w:r>
    </w:p>
    <w:p w14:paraId="5EB96A15" w14:textId="77777777" w:rsidR="00D154DB" w:rsidRDefault="00D154DB" w:rsidP="00D154DB"/>
    <w:p w14:paraId="0A27903B" w14:textId="77777777" w:rsidR="00D154DB" w:rsidRDefault="00D154DB" w:rsidP="00EC038D">
      <w:pPr>
        <w:numPr>
          <w:ilvl w:val="0"/>
          <w:numId w:val="20"/>
        </w:numPr>
        <w:rPr>
          <w:shd w:val="clear" w:color="auto" w:fill="FFFFFF"/>
        </w:rPr>
      </w:pPr>
      <w:r>
        <w:rPr>
          <w:shd w:val="clear" w:color="auto" w:fill="FFFFFF"/>
        </w:rPr>
        <w:t xml:space="preserve">Un front oclus apare când </w:t>
      </w:r>
    </w:p>
    <w:p w14:paraId="2AD4F0CA" w14:textId="77777777" w:rsidR="00D154DB" w:rsidRDefault="00D154DB" w:rsidP="007B49A4">
      <w:pPr>
        <w:ind w:left="708"/>
        <w:rPr>
          <w:shd w:val="clear" w:color="auto" w:fill="FFFFFF"/>
        </w:rPr>
      </w:pPr>
      <w:r>
        <w:rPr>
          <w:shd w:val="clear" w:color="auto" w:fill="FFFFFF"/>
        </w:rPr>
        <w:t xml:space="preserve">a) un front cald depășește un front rece la altitudine. </w:t>
      </w:r>
    </w:p>
    <w:p w14:paraId="4626488E" w14:textId="77777777" w:rsidR="00D154DB" w:rsidRDefault="00D154DB" w:rsidP="007B49A4">
      <w:pPr>
        <w:ind w:left="708"/>
        <w:rPr>
          <w:shd w:val="clear" w:color="auto" w:fill="FFFFFF"/>
        </w:rPr>
      </w:pPr>
      <w:r>
        <w:rPr>
          <w:shd w:val="clear" w:color="auto" w:fill="FFFFFF"/>
        </w:rPr>
        <w:t xml:space="preserve">b) un front rece trece peste un front cald la altitudine. </w:t>
      </w:r>
    </w:p>
    <w:p w14:paraId="45BA3AE4" w14:textId="77777777" w:rsidR="00D154DB" w:rsidRDefault="00D154DB" w:rsidP="007B49A4">
      <w:pPr>
        <w:ind w:left="708"/>
        <w:rPr>
          <w:shd w:val="clear" w:color="auto" w:fill="FFFFFF"/>
        </w:rPr>
      </w:pPr>
      <w:r>
        <w:rPr>
          <w:shd w:val="clear" w:color="auto" w:fill="FFFFFF"/>
        </w:rPr>
        <w:t xml:space="preserve">c) un front cald depășește un front rece la nivelul solului. </w:t>
      </w:r>
    </w:p>
    <w:p w14:paraId="1472055D" w14:textId="77777777" w:rsidR="00D154DB" w:rsidRPr="00DB4333" w:rsidRDefault="00D154DB" w:rsidP="007B49A4">
      <w:pPr>
        <w:ind w:left="708"/>
        <w:rPr>
          <w:b/>
        </w:rPr>
      </w:pPr>
      <w:r w:rsidRPr="00DB4333">
        <w:rPr>
          <w:b/>
          <w:shd w:val="clear" w:color="auto" w:fill="FFFFFF"/>
        </w:rPr>
        <w:t>d) un front rece trece peste un front cald la nivelul solului.</w:t>
      </w:r>
    </w:p>
    <w:p w14:paraId="75446DAA" w14:textId="77777777" w:rsidR="00D154DB" w:rsidRDefault="00D154DB" w:rsidP="00D154DB"/>
    <w:p w14:paraId="5D300B64" w14:textId="77777777" w:rsidR="00D154DB" w:rsidRDefault="00D154DB" w:rsidP="00EC038D">
      <w:pPr>
        <w:numPr>
          <w:ilvl w:val="0"/>
          <w:numId w:val="20"/>
        </w:numPr>
      </w:pPr>
      <w:r>
        <w:t>Un front oclus are</w:t>
      </w:r>
    </w:p>
    <w:p w14:paraId="1731E641" w14:textId="77777777" w:rsidR="00D154DB" w:rsidRDefault="00D154DB" w:rsidP="007B49A4">
      <w:pPr>
        <w:ind w:left="708"/>
      </w:pPr>
      <w:r>
        <w:t>a) caracteristicile unui front cald.</w:t>
      </w:r>
    </w:p>
    <w:p w14:paraId="705B06CE" w14:textId="77777777" w:rsidR="00D154DB" w:rsidRPr="00DB4333" w:rsidRDefault="00D154DB" w:rsidP="007B49A4">
      <w:pPr>
        <w:ind w:left="708"/>
      </w:pPr>
      <w:r w:rsidRPr="00DB4333">
        <w:t>b) caracteristicile unui front rece.</w:t>
      </w:r>
    </w:p>
    <w:p w14:paraId="6F20F9B4" w14:textId="77777777" w:rsidR="00D154DB" w:rsidRPr="00DB4333" w:rsidRDefault="00D154DB" w:rsidP="007B49A4">
      <w:pPr>
        <w:ind w:left="708"/>
      </w:pPr>
      <w:r w:rsidRPr="00DB4333">
        <w:t>c) caracteristicile inofensive ale unui front cald și rece, pe măsură ce ambele se neutralizează reciproc.</w:t>
      </w:r>
    </w:p>
    <w:p w14:paraId="5F186BBE" w14:textId="77777777" w:rsidR="00D154DB" w:rsidRDefault="00D154DB" w:rsidP="007B49A4">
      <w:pPr>
        <w:ind w:left="708"/>
        <w:rPr>
          <w:b/>
        </w:rPr>
      </w:pPr>
      <w:r w:rsidRPr="00DB4333">
        <w:rPr>
          <w:b/>
        </w:rPr>
        <w:t>d) caracteristicile meteorologice ale unei front fie cald fie rece, în funcție de temperatura fluxului de aer rece.</w:t>
      </w:r>
    </w:p>
    <w:p w14:paraId="46EA53E1" w14:textId="77777777" w:rsidR="00D154DB" w:rsidRDefault="00D154DB" w:rsidP="00D154DB">
      <w:pPr>
        <w:rPr>
          <w:b/>
        </w:rPr>
      </w:pPr>
    </w:p>
    <w:p w14:paraId="26A0C23F" w14:textId="0B1322E4" w:rsidR="00D154DB" w:rsidRPr="00DB4333" w:rsidRDefault="001F68C2" w:rsidP="00EC038D">
      <w:pPr>
        <w:numPr>
          <w:ilvl w:val="0"/>
          <w:numId w:val="20"/>
        </w:numPr>
      </w:pPr>
      <w:r>
        <w:rPr>
          <w:noProof/>
        </w:rPr>
        <w:drawing>
          <wp:anchor distT="0" distB="0" distL="114300" distR="114300" simplePos="0" relativeHeight="251646464" behindDoc="0" locked="0" layoutInCell="1" allowOverlap="1" wp14:anchorId="3C25C87C" wp14:editId="0EF5E9B3">
            <wp:simplePos x="0" y="0"/>
            <wp:positionH relativeFrom="column">
              <wp:posOffset>2857500</wp:posOffset>
            </wp:positionH>
            <wp:positionV relativeFrom="paragraph">
              <wp:posOffset>65405</wp:posOffset>
            </wp:positionV>
            <wp:extent cx="2728595" cy="1447165"/>
            <wp:effectExtent l="0" t="0" r="0" b="0"/>
            <wp:wrapSquare wrapText="bothSides"/>
            <wp:docPr id="27" name="Picture 233" descr="Description: http://elearning.shv-fsvl.ch/pics/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Description: http://elearning.shv-fsvl.ch/pics/3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59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54DB" w:rsidRPr="00DB4333">
        <w:t>Ce reprezintă</w:t>
      </w:r>
      <w:r w:rsidR="00D154DB">
        <w:t xml:space="preserve"> următoarea</w:t>
      </w:r>
      <w:r w:rsidR="00D154DB" w:rsidRPr="00DB4333">
        <w:t xml:space="preserve"> </w:t>
      </w:r>
      <w:r w:rsidR="00D154DB">
        <w:t>imagine</w:t>
      </w:r>
      <w:r w:rsidR="00D154DB" w:rsidRPr="00DB4333">
        <w:t>?</w:t>
      </w:r>
    </w:p>
    <w:p w14:paraId="0048A6C2" w14:textId="77777777" w:rsidR="00D154DB" w:rsidRPr="00DB4333" w:rsidRDefault="00D154DB" w:rsidP="007B49A4">
      <w:pPr>
        <w:ind w:left="708"/>
      </w:pPr>
      <w:r w:rsidRPr="00DB4333">
        <w:t xml:space="preserve">a) Un front cald. </w:t>
      </w:r>
    </w:p>
    <w:p w14:paraId="7E3218F8" w14:textId="77777777" w:rsidR="00D154DB" w:rsidRPr="006A3CA8" w:rsidRDefault="00D154DB" w:rsidP="007B49A4">
      <w:pPr>
        <w:ind w:left="708"/>
        <w:rPr>
          <w:b/>
        </w:rPr>
      </w:pPr>
      <w:r w:rsidRPr="006A3CA8">
        <w:rPr>
          <w:b/>
        </w:rPr>
        <w:t>b) Un front rece.</w:t>
      </w:r>
    </w:p>
    <w:p w14:paraId="62F4E0A6" w14:textId="77777777" w:rsidR="00D154DB" w:rsidRPr="00DB4333" w:rsidRDefault="00D154DB" w:rsidP="007B49A4">
      <w:pPr>
        <w:ind w:left="708"/>
      </w:pPr>
      <w:r w:rsidRPr="00DB4333">
        <w:t>c) O ocluzie cu caracteristicile unei f</w:t>
      </w:r>
      <w:r>
        <w:t>ront</w:t>
      </w:r>
      <w:r w:rsidRPr="00DB4333">
        <w:t xml:space="preserve"> cald.</w:t>
      </w:r>
      <w:r w:rsidRPr="00DB4333">
        <w:rPr>
          <w:noProof/>
        </w:rPr>
        <w:t xml:space="preserve"> </w:t>
      </w:r>
    </w:p>
    <w:p w14:paraId="675B2096" w14:textId="77777777" w:rsidR="00D154DB" w:rsidRPr="00DB4333" w:rsidRDefault="00D154DB" w:rsidP="007B49A4">
      <w:pPr>
        <w:ind w:left="708"/>
      </w:pPr>
      <w:r w:rsidRPr="00DB4333">
        <w:t>d) O ocluzie cu caracteristicile unui front rece.</w:t>
      </w:r>
    </w:p>
    <w:p w14:paraId="2DFE03FE" w14:textId="77777777" w:rsidR="00D154DB" w:rsidRPr="00DB4333" w:rsidRDefault="00D154DB" w:rsidP="00D154DB"/>
    <w:p w14:paraId="04EBF787" w14:textId="77777777" w:rsidR="00D154DB" w:rsidRDefault="00D154DB" w:rsidP="00D154DB"/>
    <w:p w14:paraId="6B8397C2" w14:textId="77777777" w:rsidR="00D154DB" w:rsidRPr="00DB4333" w:rsidRDefault="00D154DB" w:rsidP="00D154DB"/>
    <w:p w14:paraId="3261E3A4" w14:textId="479A3D85" w:rsidR="00D154DB" w:rsidRPr="00DB4333" w:rsidRDefault="001F68C2" w:rsidP="00EC038D">
      <w:pPr>
        <w:numPr>
          <w:ilvl w:val="0"/>
          <w:numId w:val="20"/>
        </w:numPr>
      </w:pPr>
      <w:r>
        <w:rPr>
          <w:noProof/>
        </w:rPr>
        <w:drawing>
          <wp:anchor distT="0" distB="0" distL="114300" distR="114300" simplePos="0" relativeHeight="251647488" behindDoc="0" locked="0" layoutInCell="1" allowOverlap="1" wp14:anchorId="1089001C" wp14:editId="5E14309F">
            <wp:simplePos x="0" y="0"/>
            <wp:positionH relativeFrom="column">
              <wp:posOffset>2823845</wp:posOffset>
            </wp:positionH>
            <wp:positionV relativeFrom="paragraph">
              <wp:posOffset>42545</wp:posOffset>
            </wp:positionV>
            <wp:extent cx="2924175" cy="828675"/>
            <wp:effectExtent l="0" t="0" r="0" b="0"/>
            <wp:wrapSquare wrapText="bothSides"/>
            <wp:docPr id="26" name="Picture 236" descr="Description: http://elearning.shv-fsvl.ch/pics/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Description: http://elearning.shv-fsvl.ch/pics/1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54DB" w:rsidRPr="00DB4333">
        <w:t>Ce reprezintă</w:t>
      </w:r>
      <w:r w:rsidR="00D154DB">
        <w:t xml:space="preserve"> următoarea</w:t>
      </w:r>
      <w:r w:rsidR="00D154DB" w:rsidRPr="00DB4333">
        <w:t xml:space="preserve"> </w:t>
      </w:r>
      <w:r w:rsidR="00D154DB">
        <w:t>imagine</w:t>
      </w:r>
      <w:r w:rsidR="00D154DB" w:rsidRPr="00DB4333">
        <w:t>?</w:t>
      </w:r>
    </w:p>
    <w:p w14:paraId="7066CF49" w14:textId="77777777" w:rsidR="00D154DB" w:rsidRPr="00DB4333" w:rsidRDefault="00D154DB" w:rsidP="00A70D8B">
      <w:pPr>
        <w:ind w:left="708"/>
      </w:pPr>
      <w:r w:rsidRPr="00DB4333">
        <w:t xml:space="preserve">a) Un front cald. </w:t>
      </w:r>
    </w:p>
    <w:p w14:paraId="332B1304" w14:textId="77777777" w:rsidR="00D154DB" w:rsidRPr="006A3CA8" w:rsidRDefault="00D154DB" w:rsidP="00A70D8B">
      <w:pPr>
        <w:ind w:left="708"/>
      </w:pPr>
      <w:r w:rsidRPr="006A3CA8">
        <w:t xml:space="preserve">b) Un front rece. </w:t>
      </w:r>
    </w:p>
    <w:p w14:paraId="16853EB9" w14:textId="77777777" w:rsidR="00D154DB" w:rsidRPr="006A3CA8" w:rsidRDefault="00D154DB" w:rsidP="00A70D8B">
      <w:pPr>
        <w:ind w:left="708"/>
        <w:rPr>
          <w:b/>
        </w:rPr>
      </w:pPr>
      <w:r w:rsidRPr="006A3CA8">
        <w:rPr>
          <w:b/>
        </w:rPr>
        <w:t>c) O ocluzie cu caracteristicile unei front cald.</w:t>
      </w:r>
      <w:r w:rsidRPr="006A3CA8">
        <w:rPr>
          <w:b/>
          <w:noProof/>
        </w:rPr>
        <w:t xml:space="preserve"> </w:t>
      </w:r>
    </w:p>
    <w:p w14:paraId="10C3F083" w14:textId="77777777" w:rsidR="00D154DB" w:rsidRPr="00DB4333" w:rsidRDefault="00D154DB" w:rsidP="00A70D8B">
      <w:pPr>
        <w:ind w:left="708"/>
      </w:pPr>
      <w:r w:rsidRPr="00DB4333">
        <w:t>d) O ocluzie cu caracteristicile unui front rece.</w:t>
      </w:r>
    </w:p>
    <w:p w14:paraId="47EE98FF" w14:textId="77777777" w:rsidR="00D154DB" w:rsidRDefault="00D154DB" w:rsidP="00D154DB"/>
    <w:p w14:paraId="27704C73" w14:textId="77777777" w:rsidR="00D154DB" w:rsidRPr="00DB4333" w:rsidRDefault="00D154DB" w:rsidP="00D154DB"/>
    <w:p w14:paraId="1A319B24" w14:textId="10AF5F91" w:rsidR="00D154DB" w:rsidRPr="00DB4333" w:rsidRDefault="001F68C2" w:rsidP="00EC038D">
      <w:pPr>
        <w:numPr>
          <w:ilvl w:val="0"/>
          <w:numId w:val="20"/>
        </w:numPr>
      </w:pPr>
      <w:r>
        <w:rPr>
          <w:noProof/>
        </w:rPr>
        <w:drawing>
          <wp:anchor distT="0" distB="0" distL="114300" distR="114300" simplePos="0" relativeHeight="251648512" behindDoc="0" locked="0" layoutInCell="1" allowOverlap="1" wp14:anchorId="72D5FB73" wp14:editId="1B7272EB">
            <wp:simplePos x="0" y="0"/>
            <wp:positionH relativeFrom="column">
              <wp:posOffset>2733675</wp:posOffset>
            </wp:positionH>
            <wp:positionV relativeFrom="paragraph">
              <wp:posOffset>34925</wp:posOffset>
            </wp:positionV>
            <wp:extent cx="2743200" cy="1090295"/>
            <wp:effectExtent l="0" t="0" r="0" b="0"/>
            <wp:wrapSquare wrapText="bothSides"/>
            <wp:docPr id="25" name="Picture 239" descr="Description: http://elearning.shv-fsvl.ch/pics/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Description: http://elearning.shv-fsvl.ch/pics/1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54DB" w:rsidRPr="00DB4333">
        <w:t>Ce reprezintă</w:t>
      </w:r>
      <w:r w:rsidR="00D154DB">
        <w:t xml:space="preserve"> următoarea</w:t>
      </w:r>
      <w:r w:rsidR="00D154DB" w:rsidRPr="00DB4333">
        <w:t xml:space="preserve"> </w:t>
      </w:r>
      <w:r w:rsidR="00D154DB">
        <w:t>imagine</w:t>
      </w:r>
      <w:r w:rsidR="00D154DB" w:rsidRPr="00DB4333">
        <w:t>?</w:t>
      </w:r>
    </w:p>
    <w:p w14:paraId="7C1972DD" w14:textId="77777777" w:rsidR="00D154DB" w:rsidRPr="006A3CA8" w:rsidRDefault="00D154DB" w:rsidP="00A70D8B">
      <w:pPr>
        <w:ind w:left="708"/>
        <w:rPr>
          <w:b/>
        </w:rPr>
      </w:pPr>
      <w:r w:rsidRPr="006A3CA8">
        <w:rPr>
          <w:b/>
        </w:rPr>
        <w:t xml:space="preserve">a) Un front cald. </w:t>
      </w:r>
    </w:p>
    <w:p w14:paraId="775890BA" w14:textId="77777777" w:rsidR="00D154DB" w:rsidRPr="006A3CA8" w:rsidRDefault="00D154DB" w:rsidP="00A70D8B">
      <w:pPr>
        <w:ind w:left="708"/>
      </w:pPr>
      <w:r w:rsidRPr="006A3CA8">
        <w:t xml:space="preserve">b) Un front rece. </w:t>
      </w:r>
    </w:p>
    <w:p w14:paraId="1BB526EF" w14:textId="77777777" w:rsidR="00D154DB" w:rsidRPr="00DB4333" w:rsidRDefault="00D154DB" w:rsidP="00A70D8B">
      <w:pPr>
        <w:ind w:left="708"/>
      </w:pPr>
      <w:r w:rsidRPr="00DB4333">
        <w:t>c) O ocluzie cu caracteristicile unei f</w:t>
      </w:r>
      <w:r>
        <w:t>ront</w:t>
      </w:r>
      <w:r w:rsidRPr="00DB4333">
        <w:t xml:space="preserve"> cald.</w:t>
      </w:r>
      <w:r w:rsidRPr="00DB4333">
        <w:rPr>
          <w:noProof/>
        </w:rPr>
        <w:t xml:space="preserve"> </w:t>
      </w:r>
    </w:p>
    <w:p w14:paraId="0FA35FF1" w14:textId="77777777" w:rsidR="00D154DB" w:rsidRPr="00DB4333" w:rsidRDefault="00D154DB" w:rsidP="00A70D8B">
      <w:pPr>
        <w:ind w:left="708"/>
      </w:pPr>
      <w:r w:rsidRPr="00DB4333">
        <w:t>d) O ocluzie cu caracteristicile unui front rece.</w:t>
      </w:r>
    </w:p>
    <w:p w14:paraId="09A44E1C" w14:textId="77777777" w:rsidR="00D154DB" w:rsidRPr="00D154DB" w:rsidRDefault="00D154DB" w:rsidP="00D154DB"/>
    <w:p w14:paraId="7F554C6E" w14:textId="0322D0C1" w:rsidR="00D154DB" w:rsidRPr="00D154DB" w:rsidRDefault="001F68C2" w:rsidP="00D154DB">
      <w:r>
        <w:rPr>
          <w:noProof/>
        </w:rPr>
        <w:drawing>
          <wp:anchor distT="0" distB="0" distL="114300" distR="114300" simplePos="0" relativeHeight="251649536" behindDoc="0" locked="0" layoutInCell="1" allowOverlap="1" wp14:anchorId="161C5D58" wp14:editId="3A5C5482">
            <wp:simplePos x="0" y="0"/>
            <wp:positionH relativeFrom="column">
              <wp:posOffset>2733040</wp:posOffset>
            </wp:positionH>
            <wp:positionV relativeFrom="paragraph">
              <wp:posOffset>160020</wp:posOffset>
            </wp:positionV>
            <wp:extent cx="2828925" cy="1163955"/>
            <wp:effectExtent l="0" t="0" r="0" b="0"/>
            <wp:wrapSquare wrapText="bothSides"/>
            <wp:docPr id="24" name="Picture 242" descr="Description: http://elearning.shv-fsvl.ch/pics/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Description: http://elearning.shv-fsvl.ch/pics/1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620403" w14:textId="77777777" w:rsidR="00D154DB" w:rsidRPr="00DB4333" w:rsidRDefault="00D154DB" w:rsidP="00EC038D">
      <w:pPr>
        <w:numPr>
          <w:ilvl w:val="0"/>
          <w:numId w:val="20"/>
        </w:numPr>
      </w:pPr>
      <w:r w:rsidRPr="00DB4333">
        <w:t>Ce reprezintă</w:t>
      </w:r>
      <w:r>
        <w:t xml:space="preserve"> următoarea</w:t>
      </w:r>
      <w:r w:rsidRPr="00DB4333">
        <w:t xml:space="preserve"> </w:t>
      </w:r>
      <w:r>
        <w:t>imagine</w:t>
      </w:r>
      <w:r w:rsidRPr="00DB4333">
        <w:t>?</w:t>
      </w:r>
    </w:p>
    <w:p w14:paraId="794097DD" w14:textId="77777777" w:rsidR="00D154DB" w:rsidRPr="00DB4333" w:rsidRDefault="00D154DB" w:rsidP="00A70D8B">
      <w:pPr>
        <w:ind w:left="708"/>
      </w:pPr>
      <w:r w:rsidRPr="00DB4333">
        <w:t xml:space="preserve">a) Un front cald. </w:t>
      </w:r>
    </w:p>
    <w:p w14:paraId="3E0F0301" w14:textId="77777777" w:rsidR="00D154DB" w:rsidRPr="006A3CA8" w:rsidRDefault="00D154DB" w:rsidP="00A70D8B">
      <w:pPr>
        <w:ind w:left="708"/>
      </w:pPr>
      <w:r w:rsidRPr="006A3CA8">
        <w:t xml:space="preserve">b) Un front rece. </w:t>
      </w:r>
    </w:p>
    <w:p w14:paraId="60F311CE" w14:textId="77777777" w:rsidR="00D154DB" w:rsidRPr="00DB4333" w:rsidRDefault="00D154DB" w:rsidP="00A70D8B">
      <w:pPr>
        <w:ind w:left="708"/>
      </w:pPr>
      <w:r w:rsidRPr="00DB4333">
        <w:t>c) O ocluzie cu caracteristicile unei f</w:t>
      </w:r>
      <w:r>
        <w:t>ront</w:t>
      </w:r>
      <w:r w:rsidRPr="00DB4333">
        <w:t xml:space="preserve"> cald.</w:t>
      </w:r>
      <w:r w:rsidRPr="00DB4333">
        <w:rPr>
          <w:noProof/>
        </w:rPr>
        <w:t xml:space="preserve"> </w:t>
      </w:r>
    </w:p>
    <w:p w14:paraId="67FF00DF" w14:textId="77777777" w:rsidR="00D154DB" w:rsidRPr="006A3CA8" w:rsidRDefault="00D154DB" w:rsidP="00A70D8B">
      <w:pPr>
        <w:ind w:left="708"/>
        <w:rPr>
          <w:b/>
        </w:rPr>
      </w:pPr>
      <w:r w:rsidRPr="006A3CA8">
        <w:rPr>
          <w:b/>
        </w:rPr>
        <w:t>d) O ocluzie cu caracteristicile unui front rece.</w:t>
      </w:r>
    </w:p>
    <w:p w14:paraId="3CD16093" w14:textId="77777777" w:rsidR="00D154DB" w:rsidRPr="00D154DB" w:rsidRDefault="00D154DB" w:rsidP="00D154DB"/>
    <w:p w14:paraId="4772C104" w14:textId="77777777" w:rsidR="00D154DB" w:rsidRPr="006A3CA8" w:rsidRDefault="00D154DB" w:rsidP="00D154DB"/>
    <w:p w14:paraId="18639996" w14:textId="77777777" w:rsidR="00D154DB" w:rsidRPr="006A3CA8" w:rsidRDefault="00D154DB" w:rsidP="00EC038D">
      <w:pPr>
        <w:numPr>
          <w:ilvl w:val="0"/>
          <w:numId w:val="20"/>
        </w:numPr>
      </w:pPr>
      <w:r>
        <w:t>F</w:t>
      </w:r>
      <w:r w:rsidRPr="006A3CA8">
        <w:t xml:space="preserve">ormarea de </w:t>
      </w:r>
      <w:r>
        <w:t xml:space="preserve">nori </w:t>
      </w:r>
      <w:r w:rsidRPr="006A3CA8">
        <w:t xml:space="preserve">cumulonimbus și, prin urmare, </w:t>
      </w:r>
      <w:r>
        <w:t xml:space="preserve">formarea de </w:t>
      </w:r>
      <w:r w:rsidRPr="006A3CA8">
        <w:t>furtuni înainte de sosirea unui front este cel mai probabil cu</w:t>
      </w:r>
    </w:p>
    <w:p w14:paraId="4007CEE2" w14:textId="77777777" w:rsidR="00D154DB" w:rsidRPr="006A3CA8" w:rsidRDefault="00D154DB" w:rsidP="00A70D8B">
      <w:pPr>
        <w:ind w:left="708"/>
      </w:pPr>
      <w:r w:rsidRPr="006A3CA8">
        <w:t>a) fronturi reci în ianuarie.</w:t>
      </w:r>
    </w:p>
    <w:p w14:paraId="06988135" w14:textId="77777777" w:rsidR="00D154DB" w:rsidRPr="006A3CA8" w:rsidRDefault="00D154DB" w:rsidP="00A70D8B">
      <w:pPr>
        <w:ind w:left="708"/>
      </w:pPr>
      <w:r w:rsidRPr="006A3CA8">
        <w:t>b) fronturi calde în ianuarie.</w:t>
      </w:r>
    </w:p>
    <w:p w14:paraId="23A17E36" w14:textId="77777777" w:rsidR="00D154DB" w:rsidRPr="006A3CA8" w:rsidRDefault="00D154DB" w:rsidP="00A70D8B">
      <w:pPr>
        <w:ind w:left="708"/>
        <w:rPr>
          <w:b/>
        </w:rPr>
      </w:pPr>
      <w:r w:rsidRPr="006A3CA8">
        <w:rPr>
          <w:b/>
        </w:rPr>
        <w:t>c) fronturi reci în luna august.</w:t>
      </w:r>
    </w:p>
    <w:p w14:paraId="05739AB0" w14:textId="77777777" w:rsidR="00D154DB" w:rsidRDefault="00D154DB" w:rsidP="00A70D8B">
      <w:pPr>
        <w:ind w:left="708"/>
      </w:pPr>
      <w:r w:rsidRPr="006A3CA8">
        <w:t>d) fronturi calde în luna august.</w:t>
      </w:r>
    </w:p>
    <w:p w14:paraId="3F0206D6" w14:textId="77777777" w:rsidR="00D154DB" w:rsidRDefault="00D154DB" w:rsidP="00D154DB"/>
    <w:p w14:paraId="4BCD22B9" w14:textId="77777777" w:rsidR="00D154DB" w:rsidRDefault="00D154DB" w:rsidP="00EC038D">
      <w:pPr>
        <w:numPr>
          <w:ilvl w:val="0"/>
          <w:numId w:val="20"/>
        </w:numPr>
      </w:pPr>
      <w:r>
        <w:t>O masă de aer cald și umed se află deasupra României. Prognoza prezice sosirea unei mase polare de aer rece din nord-vest în timpul zilei. La ce tip de vreme ne poatem aștepta pentru această zi?</w:t>
      </w:r>
    </w:p>
    <w:p w14:paraId="17B9EB07" w14:textId="77777777" w:rsidR="00D154DB" w:rsidRDefault="00D154DB" w:rsidP="00A70D8B">
      <w:pPr>
        <w:ind w:left="708"/>
      </w:pPr>
      <w:r>
        <w:t>a) Condiții foarte favorabile pentru zborurile termice și la distanță din cauza aerului rece încălzit rapid de sol.</w:t>
      </w:r>
    </w:p>
    <w:p w14:paraId="527A1A86" w14:textId="77777777" w:rsidR="00D154DB" w:rsidRDefault="00D154DB" w:rsidP="00A70D8B">
      <w:pPr>
        <w:ind w:left="708"/>
      </w:pPr>
      <w:r>
        <w:t>b) Aerul rece care va sosi va stabiliza atmosfera, făcând astfel zborurile termice imposibile pentru ceva timp.</w:t>
      </w:r>
    </w:p>
    <w:p w14:paraId="31585C40" w14:textId="77777777" w:rsidR="00D154DB" w:rsidRPr="007A6553" w:rsidRDefault="00D154DB" w:rsidP="00A70D8B">
      <w:pPr>
        <w:ind w:left="708"/>
        <w:rPr>
          <w:b/>
        </w:rPr>
      </w:pPr>
      <w:r w:rsidRPr="007A6553">
        <w:rPr>
          <w:b/>
        </w:rPr>
        <w:t>c) Furtuni frontale care aduc grindină si vânturi puternice.</w:t>
      </w:r>
    </w:p>
    <w:p w14:paraId="25D7C75D" w14:textId="77777777" w:rsidR="00D154DB" w:rsidRDefault="00D154DB" w:rsidP="00A70D8B">
      <w:pPr>
        <w:ind w:left="708"/>
      </w:pPr>
      <w:r>
        <w:t>d) Răcirea continuă a aerului umed și cald și începutul treptat al precipitațiilor.</w:t>
      </w:r>
    </w:p>
    <w:p w14:paraId="6207F288" w14:textId="77777777" w:rsidR="00D154DB" w:rsidRDefault="00D154DB" w:rsidP="00D154DB"/>
    <w:p w14:paraId="65F02AA3" w14:textId="77777777" w:rsidR="00D154DB" w:rsidRPr="007A6553" w:rsidRDefault="00D154DB" w:rsidP="00EC038D">
      <w:pPr>
        <w:numPr>
          <w:ilvl w:val="0"/>
          <w:numId w:val="20"/>
        </w:numPr>
      </w:pPr>
      <w:r w:rsidRPr="007A6553">
        <w:t xml:space="preserve">În ce </w:t>
      </w:r>
      <w:r>
        <w:t>perioadă</w:t>
      </w:r>
      <w:r w:rsidRPr="007A6553">
        <w:t xml:space="preserve"> a zilei sunt furtuni</w:t>
      </w:r>
      <w:r>
        <w:t xml:space="preserve">le termice (locale) </w:t>
      </w:r>
      <w:r w:rsidRPr="007A6553">
        <w:t>cel</w:t>
      </w:r>
      <w:r>
        <w:t>e</w:t>
      </w:r>
      <w:r w:rsidRPr="007A6553">
        <w:t xml:space="preserve"> mai probabil</w:t>
      </w:r>
      <w:r>
        <w:t>e</w:t>
      </w:r>
      <w:r w:rsidRPr="007A6553">
        <w:t>?</w:t>
      </w:r>
    </w:p>
    <w:p w14:paraId="49A0AA3F" w14:textId="77777777" w:rsidR="00D154DB" w:rsidRPr="007A6553" w:rsidRDefault="00D154DB" w:rsidP="00A70D8B">
      <w:pPr>
        <w:ind w:left="708"/>
      </w:pPr>
      <w:r w:rsidRPr="007A6553">
        <w:t>a) Dimine</w:t>
      </w:r>
      <w:r>
        <w:t>ața</w:t>
      </w:r>
      <w:r w:rsidRPr="007A6553">
        <w:t>.</w:t>
      </w:r>
    </w:p>
    <w:p w14:paraId="33B01678" w14:textId="77777777" w:rsidR="00D154DB" w:rsidRPr="007A6553" w:rsidRDefault="00D154DB" w:rsidP="00A70D8B">
      <w:pPr>
        <w:ind w:left="708"/>
        <w:rPr>
          <w:b/>
        </w:rPr>
      </w:pPr>
      <w:r w:rsidRPr="007A6553">
        <w:rPr>
          <w:b/>
        </w:rPr>
        <w:t>b) După-amiaza târziu.</w:t>
      </w:r>
    </w:p>
    <w:p w14:paraId="055ABC6F" w14:textId="77777777" w:rsidR="00D154DB" w:rsidRPr="007A6553" w:rsidRDefault="00D154DB" w:rsidP="00A70D8B">
      <w:pPr>
        <w:ind w:left="708"/>
      </w:pPr>
      <w:r w:rsidRPr="007A6553">
        <w:t>c) La scurt timp după amiază.</w:t>
      </w:r>
    </w:p>
    <w:p w14:paraId="04FBA2B4" w14:textId="77777777" w:rsidR="00D154DB" w:rsidRDefault="00D154DB" w:rsidP="00A70D8B">
      <w:pPr>
        <w:ind w:left="708"/>
      </w:pPr>
      <w:r w:rsidRPr="007A6553">
        <w:t xml:space="preserve">d) Timpul zilei nu are nici o influență asupra furtunilor termice </w:t>
      </w:r>
      <w:r>
        <w:t>(</w:t>
      </w:r>
      <w:r w:rsidRPr="007A6553">
        <w:t>locale</w:t>
      </w:r>
      <w:r>
        <w:t>)</w:t>
      </w:r>
      <w:r w:rsidRPr="007A6553">
        <w:t>.</w:t>
      </w:r>
    </w:p>
    <w:p w14:paraId="449D8598" w14:textId="77777777" w:rsidR="00D154DB" w:rsidRDefault="00D154DB" w:rsidP="00D154DB"/>
    <w:p w14:paraId="6A1AE684" w14:textId="77777777" w:rsidR="00D154DB" w:rsidRPr="007A6553" w:rsidRDefault="00D154DB" w:rsidP="00EC038D">
      <w:pPr>
        <w:numPr>
          <w:ilvl w:val="0"/>
          <w:numId w:val="20"/>
        </w:numPr>
      </w:pPr>
      <w:r w:rsidRPr="007A6553">
        <w:t>În ce moment al zilei sunt probabil</w:t>
      </w:r>
      <w:r>
        <w:t>e</w:t>
      </w:r>
      <w:r w:rsidRPr="007A6553">
        <w:t xml:space="preserve"> furtuni</w:t>
      </w:r>
      <w:r>
        <w:t>le</w:t>
      </w:r>
      <w:r w:rsidRPr="007A6553">
        <w:t xml:space="preserve"> frontale?</w:t>
      </w:r>
    </w:p>
    <w:p w14:paraId="250A4F0A" w14:textId="77777777" w:rsidR="00D154DB" w:rsidRPr="007A6553" w:rsidRDefault="00D154DB" w:rsidP="00A70D8B">
      <w:pPr>
        <w:ind w:left="708"/>
      </w:pPr>
      <w:r w:rsidRPr="007A6553">
        <w:t>a) 10 am</w:t>
      </w:r>
    </w:p>
    <w:p w14:paraId="1786FA7E" w14:textId="77777777" w:rsidR="00D154DB" w:rsidRPr="00334493" w:rsidRDefault="00D154DB" w:rsidP="00A70D8B">
      <w:pPr>
        <w:ind w:left="708"/>
      </w:pPr>
      <w:r w:rsidRPr="00334493">
        <w:t>b) 15 pm</w:t>
      </w:r>
    </w:p>
    <w:p w14:paraId="30446EAB" w14:textId="77777777" w:rsidR="00D154DB" w:rsidRPr="007A6553" w:rsidRDefault="00D154DB" w:rsidP="00A70D8B">
      <w:pPr>
        <w:ind w:left="708"/>
      </w:pPr>
      <w:r w:rsidRPr="007A6553">
        <w:t xml:space="preserve">c) </w:t>
      </w:r>
      <w:r>
        <w:t>20</w:t>
      </w:r>
      <w:r w:rsidRPr="007A6553">
        <w:t xml:space="preserve"> pm</w:t>
      </w:r>
    </w:p>
    <w:p w14:paraId="4C56671E" w14:textId="77777777" w:rsidR="00D154DB" w:rsidRDefault="00D154DB" w:rsidP="00A70D8B">
      <w:pPr>
        <w:ind w:left="708"/>
        <w:rPr>
          <w:b/>
        </w:rPr>
      </w:pPr>
      <w:r w:rsidRPr="00334493">
        <w:rPr>
          <w:b/>
        </w:rPr>
        <w:t>d) Timpul zilei nu are nici o influență asupra furtunilor frontale.</w:t>
      </w:r>
    </w:p>
    <w:p w14:paraId="29BED14D" w14:textId="77777777" w:rsidR="00D154DB" w:rsidRPr="00334493" w:rsidRDefault="00D154DB" w:rsidP="00D154DB"/>
    <w:p w14:paraId="187043ED" w14:textId="77777777" w:rsidR="00D154DB" w:rsidRPr="00334493" w:rsidRDefault="00D154DB" w:rsidP="00EC038D">
      <w:pPr>
        <w:numPr>
          <w:ilvl w:val="0"/>
          <w:numId w:val="20"/>
        </w:numPr>
      </w:pPr>
      <w:r w:rsidRPr="00334493">
        <w:lastRenderedPageBreak/>
        <w:t>În general, ce condiții cauzează o invers</w:t>
      </w:r>
      <w:r>
        <w:t>iune</w:t>
      </w:r>
      <w:r w:rsidRPr="00334493">
        <w:t xml:space="preserve"> la nivelul solului?</w:t>
      </w:r>
    </w:p>
    <w:p w14:paraId="25EAA37B" w14:textId="77777777" w:rsidR="00D154DB" w:rsidRPr="00334493" w:rsidRDefault="00D154DB" w:rsidP="00A70D8B">
      <w:pPr>
        <w:ind w:left="708"/>
      </w:pPr>
      <w:r w:rsidRPr="00334493">
        <w:t xml:space="preserve">a) Încălzirea aerului </w:t>
      </w:r>
      <w:r>
        <w:t>care coboară,</w:t>
      </w:r>
      <w:r w:rsidRPr="00334493">
        <w:t xml:space="preserve"> </w:t>
      </w:r>
      <w:r>
        <w:t>cu rata adiabatului uscat,</w:t>
      </w:r>
      <w:r w:rsidRPr="00334493">
        <w:t xml:space="preserve"> în fața și în centrul unei presiuni ridicate.</w:t>
      </w:r>
    </w:p>
    <w:p w14:paraId="358E6AFE" w14:textId="77777777" w:rsidR="00D154DB" w:rsidRPr="00334493" w:rsidRDefault="00D154DB" w:rsidP="00A70D8B">
      <w:pPr>
        <w:ind w:left="708"/>
        <w:rPr>
          <w:b/>
        </w:rPr>
      </w:pPr>
      <w:r w:rsidRPr="00334493">
        <w:rPr>
          <w:b/>
        </w:rPr>
        <w:t>b) Radiația nocturnă a căldurii din sol atunci când există cer senin.</w:t>
      </w:r>
    </w:p>
    <w:p w14:paraId="33AB6CCA" w14:textId="77777777" w:rsidR="00D154DB" w:rsidRPr="00334493" w:rsidRDefault="00D154DB" w:rsidP="00A70D8B">
      <w:pPr>
        <w:ind w:left="708"/>
      </w:pPr>
      <w:r w:rsidRPr="00334493">
        <w:t xml:space="preserve">c) Masele de aer continentale care </w:t>
      </w:r>
      <w:r>
        <w:t>se stratifică</w:t>
      </w:r>
      <w:r w:rsidRPr="00334493">
        <w:t xml:space="preserve"> aproape de sol.</w:t>
      </w:r>
    </w:p>
    <w:p w14:paraId="5279450B" w14:textId="77777777" w:rsidR="00D154DB" w:rsidRPr="00334493" w:rsidRDefault="00D154DB" w:rsidP="00A70D8B">
      <w:pPr>
        <w:ind w:left="708"/>
      </w:pPr>
      <w:r w:rsidRPr="00334493">
        <w:t xml:space="preserve">d) Încălzirea straturilor de aer </w:t>
      </w:r>
      <w:r>
        <w:t>adiacente</w:t>
      </w:r>
      <w:r w:rsidRPr="00334493">
        <w:t xml:space="preserve"> sol</w:t>
      </w:r>
      <w:r>
        <w:t>ui</w:t>
      </w:r>
      <w:r w:rsidRPr="00334493">
        <w:t xml:space="preserve"> pe parcursul zilei.</w:t>
      </w:r>
    </w:p>
    <w:p w14:paraId="115A91AA" w14:textId="77777777" w:rsidR="00D154DB" w:rsidRPr="009C3FC6" w:rsidRDefault="00D154DB" w:rsidP="00D154DB"/>
    <w:p w14:paraId="5A92D1FD" w14:textId="77777777" w:rsidR="00D154DB" w:rsidRDefault="00D154DB" w:rsidP="00EC038D">
      <w:pPr>
        <w:numPr>
          <w:ilvl w:val="0"/>
          <w:numId w:val="20"/>
        </w:numPr>
        <w:rPr>
          <w:shd w:val="clear" w:color="auto" w:fill="FFFFFF"/>
        </w:rPr>
      </w:pPr>
      <w:r w:rsidRPr="009C3FC6">
        <w:rPr>
          <w:shd w:val="clear" w:color="auto" w:fill="FFFFFF"/>
        </w:rPr>
        <w:t>Ce cauzează dispariția unei invers</w:t>
      </w:r>
      <w:r>
        <w:rPr>
          <w:shd w:val="clear" w:color="auto" w:fill="FFFFFF"/>
        </w:rPr>
        <w:t>iuni de</w:t>
      </w:r>
      <w:r w:rsidRPr="009C3FC6">
        <w:rPr>
          <w:shd w:val="clear" w:color="auto" w:fill="FFFFFF"/>
        </w:rPr>
        <w:t xml:space="preserve"> la nivelul solului? </w:t>
      </w:r>
    </w:p>
    <w:p w14:paraId="4D8ECFB2" w14:textId="77777777" w:rsidR="00D154DB" w:rsidRDefault="00D154DB" w:rsidP="00A70D8B">
      <w:pPr>
        <w:ind w:left="708"/>
        <w:rPr>
          <w:shd w:val="clear" w:color="auto" w:fill="FFFFFF"/>
        </w:rPr>
      </w:pPr>
      <w:r w:rsidRPr="009C3FC6">
        <w:rPr>
          <w:shd w:val="clear" w:color="auto" w:fill="FFFFFF"/>
        </w:rPr>
        <w:t xml:space="preserve">a) Încălzirea aerului cald </w:t>
      </w:r>
      <w:r>
        <w:rPr>
          <w:shd w:val="clear" w:color="auto" w:fill="FFFFFF"/>
        </w:rPr>
        <w:t>care coboară</w:t>
      </w:r>
      <w:r w:rsidRPr="009C3FC6">
        <w:rPr>
          <w:shd w:val="clear" w:color="auto" w:fill="FFFFFF"/>
        </w:rPr>
        <w:t xml:space="preserve"> în fața și în centrul unei presiuni ridicate. </w:t>
      </w:r>
    </w:p>
    <w:p w14:paraId="7AC2B202" w14:textId="77777777" w:rsidR="00D154DB" w:rsidRPr="0021305A" w:rsidRDefault="00D154DB" w:rsidP="00A70D8B">
      <w:pPr>
        <w:ind w:left="708"/>
        <w:rPr>
          <w:b/>
          <w:shd w:val="clear" w:color="auto" w:fill="FFFFFF"/>
        </w:rPr>
      </w:pPr>
      <w:r w:rsidRPr="0021305A">
        <w:rPr>
          <w:b/>
          <w:shd w:val="clear" w:color="auto" w:fill="FFFFFF"/>
        </w:rPr>
        <w:t xml:space="preserve">b) Radiația nocturnă a căldurii de pe pământ atunci când există cer senin. </w:t>
      </w:r>
    </w:p>
    <w:p w14:paraId="1A33E878" w14:textId="77777777" w:rsidR="00D154DB" w:rsidRDefault="00D154DB" w:rsidP="00A70D8B">
      <w:pPr>
        <w:ind w:left="708"/>
        <w:rPr>
          <w:shd w:val="clear" w:color="auto" w:fill="FFFFFF"/>
        </w:rPr>
      </w:pPr>
      <w:r w:rsidRPr="009C3FC6">
        <w:rPr>
          <w:shd w:val="clear" w:color="auto" w:fill="FFFFFF"/>
        </w:rPr>
        <w:t xml:space="preserve">c) Aerul cald intrat în straturile superioare de aer. </w:t>
      </w:r>
    </w:p>
    <w:p w14:paraId="546A133E" w14:textId="77777777" w:rsidR="00D154DB" w:rsidRDefault="00D154DB" w:rsidP="00A70D8B">
      <w:pPr>
        <w:ind w:left="708"/>
        <w:rPr>
          <w:shd w:val="clear" w:color="auto" w:fill="FFFFFF"/>
        </w:rPr>
      </w:pPr>
      <w:r w:rsidRPr="009C3FC6">
        <w:rPr>
          <w:shd w:val="clear" w:color="auto" w:fill="FFFFFF"/>
        </w:rPr>
        <w:t>d) Încălzirea straturilor de aer aproape de sol pe parcursul zilei.</w:t>
      </w:r>
    </w:p>
    <w:p w14:paraId="04710E97" w14:textId="77777777" w:rsidR="00D154DB" w:rsidRDefault="00D154DB" w:rsidP="00D154DB">
      <w:pPr>
        <w:rPr>
          <w:shd w:val="clear" w:color="auto" w:fill="FFFFFF"/>
        </w:rPr>
      </w:pPr>
    </w:p>
    <w:p w14:paraId="00495AE6" w14:textId="77777777" w:rsidR="00D154DB" w:rsidRDefault="00D154DB" w:rsidP="00EC038D">
      <w:pPr>
        <w:numPr>
          <w:ilvl w:val="0"/>
          <w:numId w:val="20"/>
        </w:numPr>
        <w:rPr>
          <w:shd w:val="clear" w:color="auto" w:fill="FFFFFF"/>
        </w:rPr>
      </w:pPr>
      <w:r w:rsidRPr="0021305A">
        <w:rPr>
          <w:shd w:val="clear" w:color="auto" w:fill="FFFFFF"/>
        </w:rPr>
        <w:t>Care sunt cele mai bune condiții pentru crearea unor term</w:t>
      </w:r>
      <w:r>
        <w:rPr>
          <w:shd w:val="clear" w:color="auto" w:fill="FFFFFF"/>
        </w:rPr>
        <w:t>ici</w:t>
      </w:r>
      <w:r w:rsidRPr="0021305A">
        <w:rPr>
          <w:shd w:val="clear" w:color="auto" w:fill="FFFFFF"/>
        </w:rPr>
        <w:t xml:space="preserve"> bune </w:t>
      </w:r>
      <w:r>
        <w:rPr>
          <w:shd w:val="clear" w:color="auto" w:fill="FFFFFF"/>
        </w:rPr>
        <w:t>într-o</w:t>
      </w:r>
      <w:r w:rsidRPr="0021305A">
        <w:rPr>
          <w:shd w:val="clear" w:color="auto" w:fill="FFFFFF"/>
        </w:rPr>
        <w:t xml:space="preserve"> anumită zonă? </w:t>
      </w:r>
    </w:p>
    <w:p w14:paraId="1930EB32" w14:textId="77777777" w:rsidR="00D154DB" w:rsidRDefault="00D154DB" w:rsidP="00A70D8B">
      <w:pPr>
        <w:ind w:left="708"/>
        <w:rPr>
          <w:shd w:val="clear" w:color="auto" w:fill="FFFFFF"/>
        </w:rPr>
      </w:pPr>
      <w:r w:rsidRPr="0021305A">
        <w:rPr>
          <w:shd w:val="clear" w:color="auto" w:fill="FFFFFF"/>
        </w:rPr>
        <w:t>a) Unghi mare de incidență al razelor solare, refle</w:t>
      </w:r>
      <w:r>
        <w:rPr>
          <w:shd w:val="clear" w:color="auto" w:fill="FFFFFF"/>
        </w:rPr>
        <w:t>x</w:t>
      </w:r>
      <w:r w:rsidRPr="0021305A">
        <w:rPr>
          <w:shd w:val="clear" w:color="auto" w:fill="FFFFFF"/>
        </w:rPr>
        <w:t xml:space="preserve">ie puternică. </w:t>
      </w:r>
    </w:p>
    <w:p w14:paraId="04BB9524" w14:textId="77777777" w:rsidR="00D154DB" w:rsidRPr="0021305A" w:rsidRDefault="00D154DB" w:rsidP="00A70D8B">
      <w:pPr>
        <w:ind w:left="708"/>
        <w:rPr>
          <w:b/>
          <w:shd w:val="clear" w:color="auto" w:fill="FFFFFF"/>
        </w:rPr>
      </w:pPr>
      <w:r w:rsidRPr="0021305A">
        <w:rPr>
          <w:b/>
          <w:shd w:val="clear" w:color="auto" w:fill="FFFFFF"/>
        </w:rPr>
        <w:t xml:space="preserve">b) Unghi mare de incidență a razelor solare, reflexie slabă. </w:t>
      </w:r>
    </w:p>
    <w:p w14:paraId="2B553BDC" w14:textId="77777777" w:rsidR="00D154DB" w:rsidRDefault="00D154DB" w:rsidP="00A70D8B">
      <w:pPr>
        <w:ind w:left="708"/>
        <w:rPr>
          <w:shd w:val="clear" w:color="auto" w:fill="FFFFFF"/>
        </w:rPr>
      </w:pPr>
      <w:r w:rsidRPr="0021305A">
        <w:rPr>
          <w:shd w:val="clear" w:color="auto" w:fill="FFFFFF"/>
        </w:rPr>
        <w:t xml:space="preserve">c) Unghi scăzut de incidență a razelor solare, reflexie slabă. </w:t>
      </w:r>
    </w:p>
    <w:p w14:paraId="7FE63247" w14:textId="77777777" w:rsidR="00D154DB" w:rsidRDefault="00D154DB" w:rsidP="00A70D8B">
      <w:pPr>
        <w:ind w:left="708"/>
        <w:rPr>
          <w:shd w:val="clear" w:color="auto" w:fill="FFFFFF"/>
        </w:rPr>
      </w:pPr>
      <w:r w:rsidRPr="0021305A">
        <w:rPr>
          <w:shd w:val="clear" w:color="auto" w:fill="FFFFFF"/>
        </w:rPr>
        <w:t>d) Unghi scăzut de incidență a razelor solare, reflexie puternică.</w:t>
      </w:r>
    </w:p>
    <w:p w14:paraId="3D23CB86" w14:textId="77777777" w:rsidR="00D154DB" w:rsidRDefault="00D154DB" w:rsidP="00D154DB">
      <w:pPr>
        <w:rPr>
          <w:shd w:val="clear" w:color="auto" w:fill="FFFFFF"/>
        </w:rPr>
      </w:pPr>
    </w:p>
    <w:p w14:paraId="2143A5BA" w14:textId="77777777" w:rsidR="00D154DB" w:rsidRDefault="00D154DB" w:rsidP="00EC038D">
      <w:pPr>
        <w:numPr>
          <w:ilvl w:val="0"/>
          <w:numId w:val="20"/>
        </w:numPr>
        <w:rPr>
          <w:shd w:val="clear" w:color="auto" w:fill="FFFFFF"/>
        </w:rPr>
      </w:pPr>
      <w:r w:rsidRPr="0021305A">
        <w:rPr>
          <w:shd w:val="clear" w:color="auto" w:fill="FFFFFF"/>
        </w:rPr>
        <w:t>Care sunt cele mai bune condiții pentru crearea unor term</w:t>
      </w:r>
      <w:r>
        <w:rPr>
          <w:shd w:val="clear" w:color="auto" w:fill="FFFFFF"/>
        </w:rPr>
        <w:t>ici</w:t>
      </w:r>
      <w:r w:rsidRPr="0021305A">
        <w:rPr>
          <w:shd w:val="clear" w:color="auto" w:fill="FFFFFF"/>
        </w:rPr>
        <w:t xml:space="preserve"> bune </w:t>
      </w:r>
      <w:r>
        <w:rPr>
          <w:shd w:val="clear" w:color="auto" w:fill="FFFFFF"/>
        </w:rPr>
        <w:t>într-</w:t>
      </w:r>
      <w:r w:rsidRPr="0021305A">
        <w:rPr>
          <w:shd w:val="clear" w:color="auto" w:fill="FFFFFF"/>
        </w:rPr>
        <w:t xml:space="preserve">o anumită zonă? </w:t>
      </w:r>
    </w:p>
    <w:p w14:paraId="3B39A670" w14:textId="77777777" w:rsidR="00D154DB" w:rsidRDefault="00D154DB" w:rsidP="00A70D8B">
      <w:pPr>
        <w:ind w:left="708"/>
        <w:rPr>
          <w:shd w:val="clear" w:color="auto" w:fill="FFFFFF"/>
        </w:rPr>
      </w:pPr>
      <w:r w:rsidRPr="0021305A">
        <w:rPr>
          <w:shd w:val="clear" w:color="auto" w:fill="FFFFFF"/>
        </w:rPr>
        <w:t xml:space="preserve">a) </w:t>
      </w:r>
      <w:r>
        <w:rPr>
          <w:shd w:val="clear" w:color="auto" w:fill="FFFFFF"/>
        </w:rPr>
        <w:t xml:space="preserve">Zonă </w:t>
      </w:r>
      <w:r w:rsidRPr="0021305A">
        <w:rPr>
          <w:shd w:val="clear" w:color="auto" w:fill="FFFFFF"/>
        </w:rPr>
        <w:t>umed</w:t>
      </w:r>
      <w:r>
        <w:rPr>
          <w:shd w:val="clear" w:color="auto" w:fill="FFFFFF"/>
        </w:rPr>
        <w:t>ă</w:t>
      </w:r>
      <w:r w:rsidRPr="0021305A">
        <w:rPr>
          <w:shd w:val="clear" w:color="auto" w:fill="FFFFFF"/>
        </w:rPr>
        <w:t xml:space="preserve"> și</w:t>
      </w:r>
      <w:r>
        <w:rPr>
          <w:shd w:val="clear" w:color="auto" w:fill="FFFFFF"/>
        </w:rPr>
        <w:t xml:space="preserve"> </w:t>
      </w:r>
      <w:r w:rsidRPr="0021305A">
        <w:rPr>
          <w:shd w:val="clear" w:color="auto" w:fill="FFFFFF"/>
        </w:rPr>
        <w:t>expus</w:t>
      </w:r>
      <w:r>
        <w:rPr>
          <w:shd w:val="clear" w:color="auto" w:fill="FFFFFF"/>
        </w:rPr>
        <w:t>ă vântului.</w:t>
      </w:r>
      <w:r w:rsidRPr="0021305A">
        <w:rPr>
          <w:shd w:val="clear" w:color="auto" w:fill="FFFFFF"/>
        </w:rPr>
        <w:t xml:space="preserve"> </w:t>
      </w:r>
    </w:p>
    <w:p w14:paraId="2DB2F6AC" w14:textId="77777777" w:rsidR="00D154DB" w:rsidRDefault="00D154DB" w:rsidP="00A70D8B">
      <w:pPr>
        <w:ind w:left="708"/>
        <w:rPr>
          <w:shd w:val="clear" w:color="auto" w:fill="FFFFFF"/>
        </w:rPr>
      </w:pPr>
      <w:r w:rsidRPr="0021305A">
        <w:rPr>
          <w:shd w:val="clear" w:color="auto" w:fill="FFFFFF"/>
        </w:rPr>
        <w:t xml:space="preserve">b) </w:t>
      </w:r>
      <w:r>
        <w:rPr>
          <w:shd w:val="clear" w:color="auto" w:fill="FFFFFF"/>
        </w:rPr>
        <w:t xml:space="preserve">Zonă </w:t>
      </w:r>
      <w:r w:rsidRPr="0021305A">
        <w:rPr>
          <w:shd w:val="clear" w:color="auto" w:fill="FFFFFF"/>
        </w:rPr>
        <w:t>u</w:t>
      </w:r>
      <w:r>
        <w:rPr>
          <w:shd w:val="clear" w:color="auto" w:fill="FFFFFF"/>
        </w:rPr>
        <w:t>scată</w:t>
      </w:r>
      <w:r w:rsidRPr="0021305A">
        <w:rPr>
          <w:shd w:val="clear" w:color="auto" w:fill="FFFFFF"/>
        </w:rPr>
        <w:t xml:space="preserve"> și</w:t>
      </w:r>
      <w:r>
        <w:rPr>
          <w:shd w:val="clear" w:color="auto" w:fill="FFFFFF"/>
        </w:rPr>
        <w:t xml:space="preserve"> </w:t>
      </w:r>
      <w:r w:rsidRPr="0021305A">
        <w:rPr>
          <w:shd w:val="clear" w:color="auto" w:fill="FFFFFF"/>
        </w:rPr>
        <w:t>expus</w:t>
      </w:r>
      <w:r>
        <w:rPr>
          <w:shd w:val="clear" w:color="auto" w:fill="FFFFFF"/>
        </w:rPr>
        <w:t>ă vântului.</w:t>
      </w:r>
      <w:r w:rsidRPr="0021305A">
        <w:rPr>
          <w:shd w:val="clear" w:color="auto" w:fill="FFFFFF"/>
        </w:rPr>
        <w:t xml:space="preserve"> </w:t>
      </w:r>
    </w:p>
    <w:p w14:paraId="45ADF21C" w14:textId="77777777" w:rsidR="00D154DB" w:rsidRDefault="00D154DB" w:rsidP="00A70D8B">
      <w:pPr>
        <w:ind w:left="708"/>
        <w:rPr>
          <w:shd w:val="clear" w:color="auto" w:fill="FFFFFF"/>
        </w:rPr>
      </w:pPr>
      <w:r w:rsidRPr="0021305A">
        <w:rPr>
          <w:shd w:val="clear" w:color="auto" w:fill="FFFFFF"/>
        </w:rPr>
        <w:t xml:space="preserve">c) </w:t>
      </w:r>
      <w:r>
        <w:rPr>
          <w:shd w:val="clear" w:color="auto" w:fill="FFFFFF"/>
        </w:rPr>
        <w:t xml:space="preserve">Zonă </w:t>
      </w:r>
      <w:r w:rsidRPr="0021305A">
        <w:rPr>
          <w:shd w:val="clear" w:color="auto" w:fill="FFFFFF"/>
        </w:rPr>
        <w:t>umed</w:t>
      </w:r>
      <w:r>
        <w:rPr>
          <w:shd w:val="clear" w:color="auto" w:fill="FFFFFF"/>
        </w:rPr>
        <w:t>ă</w:t>
      </w:r>
      <w:r w:rsidRPr="0021305A">
        <w:rPr>
          <w:shd w:val="clear" w:color="auto" w:fill="FFFFFF"/>
        </w:rPr>
        <w:t xml:space="preserve"> și </w:t>
      </w:r>
      <w:r>
        <w:rPr>
          <w:shd w:val="clear" w:color="auto" w:fill="FFFFFF"/>
        </w:rPr>
        <w:t>p</w:t>
      </w:r>
      <w:r w:rsidRPr="0021305A">
        <w:rPr>
          <w:shd w:val="clear" w:color="auto" w:fill="FFFFFF"/>
        </w:rPr>
        <w:t>rotejat</w:t>
      </w:r>
      <w:r>
        <w:rPr>
          <w:shd w:val="clear" w:color="auto" w:fill="FFFFFF"/>
        </w:rPr>
        <w:t>ă</w:t>
      </w:r>
      <w:r w:rsidRPr="0021305A">
        <w:rPr>
          <w:shd w:val="clear" w:color="auto" w:fill="FFFFFF"/>
        </w:rPr>
        <w:t xml:space="preserve"> de vânt. </w:t>
      </w:r>
    </w:p>
    <w:p w14:paraId="3D2DFCE8" w14:textId="77777777" w:rsidR="00D154DB" w:rsidRDefault="00D154DB" w:rsidP="00A70D8B">
      <w:pPr>
        <w:ind w:left="708"/>
        <w:rPr>
          <w:b/>
          <w:shd w:val="clear" w:color="auto" w:fill="FFFFFF"/>
        </w:rPr>
      </w:pPr>
      <w:r w:rsidRPr="0021305A">
        <w:rPr>
          <w:b/>
          <w:shd w:val="clear" w:color="auto" w:fill="FFFFFF"/>
        </w:rPr>
        <w:t>d) Zonă uscată și protejată de vânt.</w:t>
      </w:r>
    </w:p>
    <w:p w14:paraId="284C16DE" w14:textId="77777777" w:rsidR="00D154DB" w:rsidRPr="0021305A" w:rsidRDefault="00D154DB" w:rsidP="00D154DB">
      <w:pPr>
        <w:rPr>
          <w:shd w:val="clear" w:color="auto" w:fill="FFFFFF"/>
        </w:rPr>
      </w:pPr>
    </w:p>
    <w:p w14:paraId="0A15FA2D" w14:textId="77777777" w:rsidR="00D154DB" w:rsidRPr="0021305A" w:rsidRDefault="00D154DB" w:rsidP="00EC038D">
      <w:pPr>
        <w:numPr>
          <w:ilvl w:val="0"/>
          <w:numId w:val="20"/>
        </w:numPr>
      </w:pPr>
      <w:r w:rsidRPr="0021305A">
        <w:t>În c</w:t>
      </w:r>
      <w:r>
        <w:t>are</w:t>
      </w:r>
      <w:r w:rsidRPr="0021305A">
        <w:t xml:space="preserve"> din următoarele luni sunt cele mai pronunțate term</w:t>
      </w:r>
      <w:r>
        <w:t>ici înzonele deluroase</w:t>
      </w:r>
      <w:r w:rsidRPr="0021305A">
        <w:t>?</w:t>
      </w:r>
    </w:p>
    <w:p w14:paraId="082B3451" w14:textId="77777777" w:rsidR="00D154DB" w:rsidRPr="0021305A" w:rsidRDefault="00D154DB" w:rsidP="00A70D8B">
      <w:pPr>
        <w:ind w:left="708"/>
      </w:pPr>
      <w:r w:rsidRPr="0021305A">
        <w:t>a) ianuarie</w:t>
      </w:r>
    </w:p>
    <w:p w14:paraId="7C82C217" w14:textId="77777777" w:rsidR="00D154DB" w:rsidRPr="005F3B34" w:rsidRDefault="00D154DB" w:rsidP="00A70D8B">
      <w:pPr>
        <w:ind w:left="708"/>
        <w:rPr>
          <w:b/>
        </w:rPr>
      </w:pPr>
      <w:r w:rsidRPr="005F3B34">
        <w:rPr>
          <w:b/>
        </w:rPr>
        <w:t>b) mai</w:t>
      </w:r>
    </w:p>
    <w:p w14:paraId="3F5CF52D" w14:textId="77777777" w:rsidR="00D154DB" w:rsidRPr="0021305A" w:rsidRDefault="00D154DB" w:rsidP="00A70D8B">
      <w:pPr>
        <w:ind w:left="708"/>
      </w:pPr>
      <w:r w:rsidRPr="0021305A">
        <w:t>c) august</w:t>
      </w:r>
    </w:p>
    <w:p w14:paraId="6C368CE5" w14:textId="77777777" w:rsidR="00D154DB" w:rsidRPr="0021305A" w:rsidRDefault="00D154DB" w:rsidP="00A70D8B">
      <w:pPr>
        <w:ind w:left="708"/>
      </w:pPr>
      <w:r w:rsidRPr="0021305A">
        <w:t xml:space="preserve">d) </w:t>
      </w:r>
      <w:r>
        <w:t>o</w:t>
      </w:r>
      <w:r w:rsidRPr="0021305A">
        <w:t>ctombrie</w:t>
      </w:r>
    </w:p>
    <w:p w14:paraId="03C82D53" w14:textId="77777777" w:rsidR="00D154DB" w:rsidRDefault="00D154DB" w:rsidP="00D154DB"/>
    <w:p w14:paraId="317F6DA5" w14:textId="77777777" w:rsidR="00D154DB" w:rsidRDefault="00D154DB" w:rsidP="00EC038D">
      <w:pPr>
        <w:numPr>
          <w:ilvl w:val="0"/>
          <w:numId w:val="20"/>
        </w:numPr>
        <w:rPr>
          <w:shd w:val="clear" w:color="auto" w:fill="FFFFFF"/>
        </w:rPr>
      </w:pPr>
      <w:r w:rsidRPr="0021305A">
        <w:t>În c</w:t>
      </w:r>
      <w:r>
        <w:t>are</w:t>
      </w:r>
      <w:r w:rsidRPr="0021305A">
        <w:t xml:space="preserve"> din următoarele luni </w:t>
      </w:r>
      <w:r>
        <w:t xml:space="preserve">ajung </w:t>
      </w:r>
      <w:r w:rsidRPr="005F3B34">
        <w:rPr>
          <w:shd w:val="clear" w:color="auto" w:fill="FFFFFF"/>
        </w:rPr>
        <w:t>term</w:t>
      </w:r>
      <w:r>
        <w:rPr>
          <w:shd w:val="clear" w:color="auto" w:fill="FFFFFF"/>
        </w:rPr>
        <w:t>icile</w:t>
      </w:r>
      <w:r w:rsidRPr="005F3B34">
        <w:rPr>
          <w:shd w:val="clear" w:color="auto" w:fill="FFFFFF"/>
        </w:rPr>
        <w:t xml:space="preserve"> din </w:t>
      </w:r>
      <w:r>
        <w:rPr>
          <w:shd w:val="clear" w:color="auto" w:fill="FFFFFF"/>
        </w:rPr>
        <w:t>munți</w:t>
      </w:r>
      <w:r w:rsidRPr="005F3B34">
        <w:rPr>
          <w:shd w:val="clear" w:color="auto" w:fill="FFFFFF"/>
        </w:rPr>
        <w:t xml:space="preserve"> la cele mai </w:t>
      </w:r>
      <w:r>
        <w:rPr>
          <w:shd w:val="clear" w:color="auto" w:fill="FFFFFF"/>
        </w:rPr>
        <w:t>mari</w:t>
      </w:r>
      <w:r w:rsidRPr="005F3B34">
        <w:rPr>
          <w:shd w:val="clear" w:color="auto" w:fill="FFFFFF"/>
        </w:rPr>
        <w:t xml:space="preserve"> altitudini? </w:t>
      </w:r>
    </w:p>
    <w:p w14:paraId="009E1808" w14:textId="77777777" w:rsidR="00D154DB" w:rsidRDefault="00D154DB" w:rsidP="00A70D8B">
      <w:pPr>
        <w:ind w:left="708"/>
        <w:rPr>
          <w:shd w:val="clear" w:color="auto" w:fill="FFFFFF"/>
        </w:rPr>
      </w:pPr>
      <w:r w:rsidRPr="005F3B34">
        <w:rPr>
          <w:shd w:val="clear" w:color="auto" w:fill="FFFFFF"/>
        </w:rPr>
        <w:t xml:space="preserve">a) ianuarie </w:t>
      </w:r>
    </w:p>
    <w:p w14:paraId="4C0C8A27" w14:textId="77777777" w:rsidR="00D154DB" w:rsidRDefault="00D154DB" w:rsidP="00A70D8B">
      <w:pPr>
        <w:ind w:left="708"/>
        <w:rPr>
          <w:shd w:val="clear" w:color="auto" w:fill="FFFFFF"/>
        </w:rPr>
      </w:pPr>
      <w:r w:rsidRPr="005F3B34">
        <w:rPr>
          <w:shd w:val="clear" w:color="auto" w:fill="FFFFFF"/>
        </w:rPr>
        <w:t xml:space="preserve">b) mai </w:t>
      </w:r>
    </w:p>
    <w:p w14:paraId="181CCA32" w14:textId="77777777" w:rsidR="00D154DB" w:rsidRPr="005F3B34" w:rsidRDefault="00D154DB" w:rsidP="00A70D8B">
      <w:pPr>
        <w:ind w:left="708"/>
        <w:rPr>
          <w:b/>
          <w:shd w:val="clear" w:color="auto" w:fill="FFFFFF"/>
        </w:rPr>
      </w:pPr>
      <w:r w:rsidRPr="005F3B34">
        <w:rPr>
          <w:b/>
          <w:shd w:val="clear" w:color="auto" w:fill="FFFFFF"/>
        </w:rPr>
        <w:t xml:space="preserve">c) august </w:t>
      </w:r>
    </w:p>
    <w:p w14:paraId="23859ECE" w14:textId="77777777" w:rsidR="00D154DB" w:rsidRPr="005F3B34" w:rsidRDefault="00D154DB" w:rsidP="00A70D8B">
      <w:pPr>
        <w:ind w:left="708"/>
        <w:rPr>
          <w:shd w:val="clear" w:color="auto" w:fill="FFFFFF"/>
        </w:rPr>
      </w:pPr>
      <w:r w:rsidRPr="005F3B34">
        <w:rPr>
          <w:shd w:val="clear" w:color="auto" w:fill="FFFFFF"/>
        </w:rPr>
        <w:t>d) octombrie</w:t>
      </w:r>
    </w:p>
    <w:p w14:paraId="582A18FB" w14:textId="77777777" w:rsidR="00D154DB" w:rsidRPr="005F3B34" w:rsidRDefault="00D154DB" w:rsidP="00D154DB">
      <w:pPr>
        <w:rPr>
          <w:shd w:val="clear" w:color="auto" w:fill="FFFFFF"/>
        </w:rPr>
      </w:pPr>
    </w:p>
    <w:p w14:paraId="620D2E59" w14:textId="77777777" w:rsidR="00D154DB" w:rsidRPr="005F3B34" w:rsidRDefault="00D154DB" w:rsidP="00EC038D">
      <w:pPr>
        <w:numPr>
          <w:ilvl w:val="0"/>
          <w:numId w:val="20"/>
        </w:numPr>
      </w:pPr>
      <w:r w:rsidRPr="005F3B34">
        <w:t>Termenul "termică de sub vânt" înseamnă</w:t>
      </w:r>
    </w:p>
    <w:p w14:paraId="2EB7EC04" w14:textId="77777777" w:rsidR="00D154DB" w:rsidRPr="005F3B34" w:rsidRDefault="00D154DB" w:rsidP="00A70D8B">
      <w:pPr>
        <w:ind w:left="708"/>
      </w:pPr>
      <w:r w:rsidRPr="005F3B34">
        <w:t xml:space="preserve">a) </w:t>
      </w:r>
      <w:r>
        <w:t>Curentul descendent</w:t>
      </w:r>
      <w:r w:rsidRPr="005F3B34">
        <w:t xml:space="preserve"> de pe partea protejată de vânt a unei mase de aer </w:t>
      </w:r>
      <w:r>
        <w:t>cald în urcare</w:t>
      </w:r>
      <w:r w:rsidRPr="005F3B34">
        <w:t>.</w:t>
      </w:r>
    </w:p>
    <w:p w14:paraId="60E62D91" w14:textId="77777777" w:rsidR="00D154DB" w:rsidRPr="00484356" w:rsidRDefault="00D154DB" w:rsidP="00A70D8B">
      <w:pPr>
        <w:ind w:left="708"/>
        <w:rPr>
          <w:b/>
        </w:rPr>
      </w:pPr>
      <w:r w:rsidRPr="00484356">
        <w:rPr>
          <w:b/>
        </w:rPr>
        <w:t>b) Aerul cald care se ridică de pe partea protejată de vânt a unui munte.</w:t>
      </w:r>
    </w:p>
    <w:p w14:paraId="796F04E4" w14:textId="77777777" w:rsidR="00D154DB" w:rsidRPr="005F3B34" w:rsidRDefault="00D154DB" w:rsidP="00A70D8B">
      <w:pPr>
        <w:ind w:left="708"/>
      </w:pPr>
      <w:r w:rsidRPr="005F3B34">
        <w:t xml:space="preserve">c) Aerul </w:t>
      </w:r>
      <w:r>
        <w:t xml:space="preserve">cald </w:t>
      </w:r>
      <w:r w:rsidRPr="005F3B34">
        <w:t>creat de turbulența rotorului pe partea protejată de vânt a unui munte.</w:t>
      </w:r>
    </w:p>
    <w:p w14:paraId="331B8A47" w14:textId="77777777" w:rsidR="00D154DB" w:rsidRPr="005F3B34" w:rsidRDefault="00D154DB" w:rsidP="00A70D8B">
      <w:pPr>
        <w:ind w:left="708"/>
      </w:pPr>
      <w:r w:rsidRPr="005F3B34">
        <w:t xml:space="preserve">d) </w:t>
      </w:r>
      <w:r>
        <w:t>Curent termic</w:t>
      </w:r>
      <w:r w:rsidRPr="005F3B34">
        <w:t xml:space="preserve"> </w:t>
      </w:r>
      <w:r>
        <w:t>ascendent format în</w:t>
      </w:r>
      <w:r w:rsidRPr="005F3B34">
        <w:t xml:space="preserve"> partea </w:t>
      </w:r>
      <w:r>
        <w:t xml:space="preserve">de sub vânt </w:t>
      </w:r>
      <w:r w:rsidRPr="005F3B34">
        <w:t>a alt</w:t>
      </w:r>
      <w:r>
        <w:t>ui</w:t>
      </w:r>
      <w:r w:rsidRPr="005F3B34">
        <w:t xml:space="preserve"> </w:t>
      </w:r>
      <w:r>
        <w:t xml:space="preserve">curent </w:t>
      </w:r>
      <w:r w:rsidRPr="005F3B34">
        <w:t xml:space="preserve">termic </w:t>
      </w:r>
      <w:r>
        <w:t>ascendent</w:t>
      </w:r>
      <w:r w:rsidRPr="005F3B34">
        <w:t>.</w:t>
      </w:r>
    </w:p>
    <w:p w14:paraId="42948B8D" w14:textId="77777777" w:rsidR="00D154DB" w:rsidRPr="00484356" w:rsidRDefault="00D154DB" w:rsidP="00D154DB"/>
    <w:p w14:paraId="57BA7E2E" w14:textId="77777777" w:rsidR="00D154DB" w:rsidRPr="00484356" w:rsidRDefault="00D154DB" w:rsidP="00EC038D">
      <w:pPr>
        <w:numPr>
          <w:ilvl w:val="0"/>
          <w:numId w:val="20"/>
        </w:numPr>
      </w:pPr>
      <w:r>
        <w:t>T</w:t>
      </w:r>
      <w:r w:rsidRPr="005F3B34">
        <w:t>ermic</w:t>
      </w:r>
      <w:r>
        <w:t>ile</w:t>
      </w:r>
      <w:r w:rsidRPr="005F3B34">
        <w:t xml:space="preserve"> de sub vânt</w:t>
      </w:r>
      <w:r w:rsidRPr="00484356">
        <w:t xml:space="preserve"> sunt </w:t>
      </w:r>
      <w:r>
        <w:t>cel</w:t>
      </w:r>
      <w:r w:rsidRPr="00484356">
        <w:t xml:space="preserve"> mai probabil </w:t>
      </w:r>
      <w:r>
        <w:t>întâlnite</w:t>
      </w:r>
    </w:p>
    <w:p w14:paraId="2887A260" w14:textId="77777777" w:rsidR="00D154DB" w:rsidRPr="00484356" w:rsidRDefault="00D154DB" w:rsidP="00A70D8B">
      <w:pPr>
        <w:ind w:left="708"/>
      </w:pPr>
      <w:r w:rsidRPr="00484356">
        <w:t xml:space="preserve">a) pe pantele nordice </w:t>
      </w:r>
      <w:r>
        <w:t>în timp ce bate</w:t>
      </w:r>
      <w:r w:rsidRPr="00484356">
        <w:t xml:space="preserve"> vântu</w:t>
      </w:r>
      <w:r>
        <w:t>l</w:t>
      </w:r>
      <w:r w:rsidRPr="00484356">
        <w:t xml:space="preserve"> d</w:t>
      </w:r>
      <w:r>
        <w:t>in</w:t>
      </w:r>
      <w:r w:rsidRPr="00484356">
        <w:t xml:space="preserve"> nord.</w:t>
      </w:r>
    </w:p>
    <w:p w14:paraId="766CF36B" w14:textId="77777777" w:rsidR="00D154DB" w:rsidRPr="00484356" w:rsidRDefault="00D154DB" w:rsidP="00A70D8B">
      <w:pPr>
        <w:ind w:left="708"/>
      </w:pPr>
      <w:r>
        <w:t>b)</w:t>
      </w:r>
      <w:r w:rsidRPr="00484356">
        <w:t xml:space="preserve"> pe pantele nordice </w:t>
      </w:r>
      <w:r>
        <w:t>în timp ce bate</w:t>
      </w:r>
      <w:r w:rsidRPr="00484356">
        <w:t xml:space="preserve"> vântu</w:t>
      </w:r>
      <w:r>
        <w:t>l</w:t>
      </w:r>
      <w:r w:rsidRPr="00484356">
        <w:t xml:space="preserve"> d</w:t>
      </w:r>
      <w:r>
        <w:t>in</w:t>
      </w:r>
      <w:r w:rsidRPr="00484356">
        <w:t xml:space="preserve"> </w:t>
      </w:r>
      <w:r>
        <w:t>sud</w:t>
      </w:r>
      <w:r w:rsidRPr="00484356">
        <w:t>.</w:t>
      </w:r>
    </w:p>
    <w:p w14:paraId="4CC35910" w14:textId="77777777" w:rsidR="00D154DB" w:rsidRPr="00484356" w:rsidRDefault="00D154DB" w:rsidP="00A70D8B">
      <w:pPr>
        <w:ind w:left="708"/>
      </w:pPr>
      <w:r>
        <w:t xml:space="preserve">c) </w:t>
      </w:r>
      <w:r w:rsidRPr="00484356">
        <w:t xml:space="preserve">pe pantele </w:t>
      </w:r>
      <w:r>
        <w:t>sudice</w:t>
      </w:r>
      <w:r w:rsidRPr="00484356">
        <w:t xml:space="preserve"> </w:t>
      </w:r>
      <w:r>
        <w:t>în timp ce bate</w:t>
      </w:r>
      <w:r w:rsidRPr="00484356">
        <w:t xml:space="preserve"> vântu</w:t>
      </w:r>
      <w:r>
        <w:t>l</w:t>
      </w:r>
      <w:r w:rsidRPr="00484356">
        <w:t xml:space="preserve"> d</w:t>
      </w:r>
      <w:r>
        <w:t>in</w:t>
      </w:r>
      <w:r w:rsidRPr="00484356">
        <w:t xml:space="preserve"> </w:t>
      </w:r>
      <w:r>
        <w:t>sud</w:t>
      </w:r>
      <w:r w:rsidRPr="00484356">
        <w:t>.</w:t>
      </w:r>
    </w:p>
    <w:p w14:paraId="7D3CAB20" w14:textId="77777777" w:rsidR="00D154DB" w:rsidRPr="00484356" w:rsidRDefault="00D154DB" w:rsidP="00A70D8B">
      <w:pPr>
        <w:ind w:left="708"/>
        <w:rPr>
          <w:b/>
        </w:rPr>
      </w:pPr>
      <w:r w:rsidRPr="00484356">
        <w:rPr>
          <w:b/>
        </w:rPr>
        <w:t>d) pe pantele sudice în timp ce bate vântul din nord.</w:t>
      </w:r>
    </w:p>
    <w:p w14:paraId="1B7DF58B" w14:textId="77777777" w:rsidR="00D154DB" w:rsidRPr="00484356" w:rsidRDefault="007C0E95" w:rsidP="00D154DB">
      <w:r>
        <w:br w:type="page"/>
      </w:r>
    </w:p>
    <w:p w14:paraId="4A41A658" w14:textId="77777777" w:rsidR="00D154DB" w:rsidRDefault="00D154DB" w:rsidP="00EC038D">
      <w:pPr>
        <w:numPr>
          <w:ilvl w:val="0"/>
          <w:numId w:val="20"/>
        </w:numPr>
      </w:pPr>
      <w:r>
        <w:t>Termenul "termică</w:t>
      </w:r>
      <w:r w:rsidRPr="002714CA">
        <w:t xml:space="preserve"> </w:t>
      </w:r>
      <w:r>
        <w:t>albastră" înseamnă</w:t>
      </w:r>
    </w:p>
    <w:p w14:paraId="5397576F" w14:textId="77777777" w:rsidR="00D154DB" w:rsidRPr="002714CA" w:rsidRDefault="00D154DB" w:rsidP="00A70D8B">
      <w:pPr>
        <w:ind w:left="708"/>
        <w:rPr>
          <w:b/>
        </w:rPr>
      </w:pPr>
      <w:r w:rsidRPr="002714CA">
        <w:rPr>
          <w:b/>
        </w:rPr>
        <w:t>a) aerul cald în urcare în care umiditatea este atât de mică încât nu permite dezvoltarea norilor cumulus.</w:t>
      </w:r>
    </w:p>
    <w:p w14:paraId="70021284" w14:textId="77777777" w:rsidR="00D154DB" w:rsidRDefault="00D154DB" w:rsidP="00A70D8B">
      <w:pPr>
        <w:ind w:left="708"/>
      </w:pPr>
      <w:r>
        <w:t>b) aerul cald în urcare în care umiditatea este atât de ridicată încât formează nori care generează precipitații.</w:t>
      </w:r>
    </w:p>
    <w:p w14:paraId="1A8D3FF3" w14:textId="77777777" w:rsidR="00D154DB" w:rsidRDefault="00D154DB" w:rsidP="00A70D8B">
      <w:pPr>
        <w:ind w:left="708"/>
      </w:pPr>
      <w:r>
        <w:t>c) aerul cald în urcare de peste corpuri întinse de apă, pe timpul nopții.</w:t>
      </w:r>
    </w:p>
    <w:p w14:paraId="37DB19A1" w14:textId="77777777" w:rsidR="00D154DB" w:rsidRDefault="00D154DB" w:rsidP="00A70D8B">
      <w:pPr>
        <w:ind w:left="708"/>
      </w:pPr>
      <w:r>
        <w:t>d) aerul cald în urcare, care este ridicat de o masă continentală de aer rece.</w:t>
      </w:r>
    </w:p>
    <w:p w14:paraId="6B7312D9" w14:textId="77777777" w:rsidR="00D154DB" w:rsidRDefault="00D154DB" w:rsidP="00D154DB"/>
    <w:p w14:paraId="38A6F51C" w14:textId="77777777" w:rsidR="00D154DB" w:rsidRDefault="00D154DB" w:rsidP="00EC038D">
      <w:pPr>
        <w:numPr>
          <w:ilvl w:val="0"/>
          <w:numId w:val="20"/>
        </w:numPr>
        <w:rPr>
          <w:szCs w:val="12"/>
          <w:shd w:val="clear" w:color="auto" w:fill="FFFFFF"/>
        </w:rPr>
      </w:pPr>
      <w:r w:rsidRPr="00A5655E">
        <w:rPr>
          <w:szCs w:val="12"/>
          <w:shd w:val="clear" w:color="auto" w:fill="FFFFFF"/>
        </w:rPr>
        <w:t xml:space="preserve">Ar trebui să </w:t>
      </w:r>
      <w:r>
        <w:rPr>
          <w:szCs w:val="12"/>
          <w:shd w:val="clear" w:color="auto" w:fill="FFFFFF"/>
        </w:rPr>
        <w:t>ne</w:t>
      </w:r>
      <w:r w:rsidRPr="00A5655E">
        <w:rPr>
          <w:szCs w:val="12"/>
          <w:shd w:val="clear" w:color="auto" w:fill="FFFFFF"/>
        </w:rPr>
        <w:t xml:space="preserve"> aștept</w:t>
      </w:r>
      <w:r>
        <w:rPr>
          <w:szCs w:val="12"/>
          <w:shd w:val="clear" w:color="auto" w:fill="FFFFFF"/>
        </w:rPr>
        <w:t>ăm la termici albastre</w:t>
      </w:r>
      <w:r w:rsidRPr="00A5655E">
        <w:rPr>
          <w:szCs w:val="12"/>
          <w:shd w:val="clear" w:color="auto" w:fill="FFFFFF"/>
        </w:rPr>
        <w:t xml:space="preserve"> când </w:t>
      </w:r>
    </w:p>
    <w:p w14:paraId="78160AC3" w14:textId="77777777" w:rsidR="00D154DB" w:rsidRDefault="00D154DB" w:rsidP="00A70D8B">
      <w:pPr>
        <w:ind w:left="708"/>
        <w:rPr>
          <w:szCs w:val="12"/>
          <w:shd w:val="clear" w:color="auto" w:fill="FFFFFF"/>
        </w:rPr>
      </w:pPr>
      <w:r w:rsidRPr="00A5655E">
        <w:rPr>
          <w:szCs w:val="12"/>
          <w:shd w:val="clear" w:color="auto" w:fill="FFFFFF"/>
        </w:rPr>
        <w:t xml:space="preserve">a) </w:t>
      </w:r>
      <w:r>
        <w:rPr>
          <w:szCs w:val="12"/>
          <w:shd w:val="clear" w:color="auto" w:fill="FFFFFF"/>
        </w:rPr>
        <w:t>termica</w:t>
      </w:r>
      <w:r w:rsidRPr="00A5655E">
        <w:rPr>
          <w:szCs w:val="12"/>
          <w:shd w:val="clear" w:color="auto" w:fill="FFFFFF"/>
        </w:rPr>
        <w:t xml:space="preserve"> nu provine de la sol, ci dintr-un strat de aer mai înalt. </w:t>
      </w:r>
    </w:p>
    <w:p w14:paraId="00A7C1A5" w14:textId="77777777" w:rsidR="00D154DB" w:rsidRPr="00A5655E" w:rsidRDefault="00D154DB" w:rsidP="00A70D8B">
      <w:pPr>
        <w:ind w:left="708"/>
        <w:rPr>
          <w:b/>
          <w:szCs w:val="12"/>
          <w:shd w:val="clear" w:color="auto" w:fill="FFFFFF"/>
        </w:rPr>
      </w:pPr>
      <w:r w:rsidRPr="00A5655E">
        <w:rPr>
          <w:b/>
          <w:szCs w:val="12"/>
          <w:shd w:val="clear" w:color="auto" w:fill="FFFFFF"/>
        </w:rPr>
        <w:t xml:space="preserve">b) diferența de temperatură - punct de rouă a masei de aer în urcare este atât de mare încât punctul de rouă nu este atins. </w:t>
      </w:r>
    </w:p>
    <w:p w14:paraId="3EBC9283" w14:textId="77777777" w:rsidR="00D154DB" w:rsidRDefault="00D154DB" w:rsidP="00A70D8B">
      <w:pPr>
        <w:ind w:left="708"/>
        <w:rPr>
          <w:szCs w:val="12"/>
          <w:shd w:val="clear" w:color="auto" w:fill="FFFFFF"/>
        </w:rPr>
      </w:pPr>
      <w:r w:rsidRPr="00A5655E">
        <w:rPr>
          <w:szCs w:val="12"/>
          <w:shd w:val="clear" w:color="auto" w:fill="FFFFFF"/>
        </w:rPr>
        <w:t xml:space="preserve">c) solul se răcește atât de mult în timpul nopții încât este mai rece decât un corp de apă </w:t>
      </w:r>
      <w:r>
        <w:rPr>
          <w:szCs w:val="12"/>
          <w:shd w:val="clear" w:color="auto" w:fill="FFFFFF"/>
        </w:rPr>
        <w:t>în</w:t>
      </w:r>
      <w:r w:rsidRPr="00A5655E">
        <w:rPr>
          <w:szCs w:val="12"/>
          <w:shd w:val="clear" w:color="auto" w:fill="FFFFFF"/>
        </w:rPr>
        <w:t>vecin</w:t>
      </w:r>
      <w:r>
        <w:rPr>
          <w:szCs w:val="12"/>
          <w:shd w:val="clear" w:color="auto" w:fill="FFFFFF"/>
        </w:rPr>
        <w:t>at</w:t>
      </w:r>
      <w:r w:rsidRPr="00A5655E">
        <w:rPr>
          <w:szCs w:val="12"/>
          <w:shd w:val="clear" w:color="auto" w:fill="FFFFFF"/>
        </w:rPr>
        <w:t xml:space="preserve">. </w:t>
      </w:r>
    </w:p>
    <w:p w14:paraId="634D6E93" w14:textId="77777777" w:rsidR="00D154DB" w:rsidRPr="00A5655E" w:rsidRDefault="00D154DB" w:rsidP="00A70D8B">
      <w:pPr>
        <w:ind w:left="708"/>
      </w:pPr>
      <w:r w:rsidRPr="00A5655E">
        <w:rPr>
          <w:szCs w:val="12"/>
          <w:shd w:val="clear" w:color="auto" w:fill="FFFFFF"/>
        </w:rPr>
        <w:t xml:space="preserve">d) stratificarea atmosferică este atât de stabilă încât </w:t>
      </w:r>
      <w:r>
        <w:rPr>
          <w:szCs w:val="12"/>
          <w:shd w:val="clear" w:color="auto" w:fill="FFFFFF"/>
        </w:rPr>
        <w:t>curenții termici sunt suprimați</w:t>
      </w:r>
      <w:r w:rsidRPr="00A5655E">
        <w:rPr>
          <w:szCs w:val="12"/>
          <w:shd w:val="clear" w:color="auto" w:fill="FFFFFF"/>
        </w:rPr>
        <w:t>.</w:t>
      </w:r>
    </w:p>
    <w:p w14:paraId="2C97F18B" w14:textId="77777777" w:rsidR="00D154DB" w:rsidRPr="00A5655E" w:rsidRDefault="00D154DB" w:rsidP="00D154DB"/>
    <w:p w14:paraId="5C1A29CD" w14:textId="77777777" w:rsidR="00D154DB" w:rsidRPr="00A5655E" w:rsidRDefault="00D154DB" w:rsidP="00EC038D">
      <w:pPr>
        <w:numPr>
          <w:ilvl w:val="0"/>
          <w:numId w:val="20"/>
        </w:numPr>
      </w:pPr>
      <w:r w:rsidRPr="00A5655E">
        <w:t>Termenul "ascen</w:t>
      </w:r>
      <w:r>
        <w:t>dență</w:t>
      </w:r>
      <w:r w:rsidRPr="00A5655E">
        <w:t xml:space="preserve"> de restitu</w:t>
      </w:r>
      <w:r>
        <w:t>ți</w:t>
      </w:r>
      <w:r w:rsidRPr="00A5655E">
        <w:t xml:space="preserve">e" </w:t>
      </w:r>
      <w:r>
        <w:t>se referă la</w:t>
      </w:r>
    </w:p>
    <w:p w14:paraId="72C2822C" w14:textId="77777777" w:rsidR="00D154DB" w:rsidRPr="00A5655E" w:rsidRDefault="00D154DB" w:rsidP="00A70D8B">
      <w:pPr>
        <w:ind w:left="708"/>
      </w:pPr>
      <w:r w:rsidRPr="00A5655E">
        <w:t>a) masele de aer care coboară în timpul zilei deasupra suprafețelor reci, cum ar fi ghețarii și lacurile.</w:t>
      </w:r>
    </w:p>
    <w:p w14:paraId="2B08D6FC" w14:textId="77777777" w:rsidR="00D154DB" w:rsidRPr="00565F51" w:rsidRDefault="00D154DB" w:rsidP="00A70D8B">
      <w:pPr>
        <w:ind w:left="708"/>
        <w:rPr>
          <w:b/>
        </w:rPr>
      </w:pPr>
      <w:r w:rsidRPr="00565F51">
        <w:rPr>
          <w:b/>
        </w:rPr>
        <w:t>b) masele de aer în urcare din mijlocul văii, după apariția vântului de munte (catabatic).</w:t>
      </w:r>
    </w:p>
    <w:p w14:paraId="0D2C44E9" w14:textId="77777777" w:rsidR="00D154DB" w:rsidRPr="00A5655E" w:rsidRDefault="00D154DB" w:rsidP="00A70D8B">
      <w:pPr>
        <w:ind w:left="708"/>
      </w:pPr>
      <w:r w:rsidRPr="00A5655E">
        <w:t xml:space="preserve">c) masele de aer </w:t>
      </w:r>
      <w:r>
        <w:t>descendente din apropierea curenților termici</w:t>
      </w:r>
      <w:r w:rsidRPr="00A5655E">
        <w:t>.</w:t>
      </w:r>
    </w:p>
    <w:p w14:paraId="765C5D6E" w14:textId="77777777" w:rsidR="00D154DB" w:rsidRDefault="00D154DB" w:rsidP="00A70D8B">
      <w:pPr>
        <w:ind w:left="708"/>
      </w:pPr>
      <w:r w:rsidRPr="00A5655E">
        <w:t xml:space="preserve">d) </w:t>
      </w:r>
      <w:r>
        <w:t>curentul descendent</w:t>
      </w:r>
      <w:r w:rsidRPr="00A5655E">
        <w:t xml:space="preserve"> din cauza temperaturii.</w:t>
      </w:r>
    </w:p>
    <w:p w14:paraId="50794D68" w14:textId="77777777" w:rsidR="00D154DB" w:rsidRPr="00565F51" w:rsidRDefault="00D154DB" w:rsidP="00D154DB"/>
    <w:p w14:paraId="589B5FC7" w14:textId="77777777" w:rsidR="00D154DB" w:rsidRPr="00565F51" w:rsidRDefault="00D154DB" w:rsidP="00EC038D">
      <w:pPr>
        <w:numPr>
          <w:ilvl w:val="0"/>
          <w:numId w:val="20"/>
        </w:numPr>
      </w:pPr>
      <w:r>
        <w:t>P</w:t>
      </w:r>
      <w:r w:rsidRPr="00565F51">
        <w:t>e o hartă meteorologică</w:t>
      </w:r>
      <w:r>
        <w:t>,</w:t>
      </w:r>
      <w:r w:rsidRPr="00565F51">
        <w:t xml:space="preserve"> </w:t>
      </w:r>
      <w:r>
        <w:t>a</w:t>
      </w:r>
      <w:r w:rsidRPr="00565F51">
        <w:t>cest simbol definește</w:t>
      </w:r>
    </w:p>
    <w:p w14:paraId="5BB63CB1" w14:textId="42F2165B" w:rsidR="00D154DB" w:rsidRPr="00565F51" w:rsidRDefault="001F68C2" w:rsidP="00A70D8B">
      <w:pPr>
        <w:ind w:left="708"/>
      </w:pPr>
      <w:r>
        <w:rPr>
          <w:noProof/>
        </w:rPr>
        <w:drawing>
          <wp:anchor distT="0" distB="0" distL="114300" distR="114300" simplePos="0" relativeHeight="251650560" behindDoc="0" locked="0" layoutInCell="1" allowOverlap="1" wp14:anchorId="5935C877" wp14:editId="54866589">
            <wp:simplePos x="0" y="0"/>
            <wp:positionH relativeFrom="column">
              <wp:posOffset>2950845</wp:posOffset>
            </wp:positionH>
            <wp:positionV relativeFrom="paragraph">
              <wp:posOffset>71120</wp:posOffset>
            </wp:positionV>
            <wp:extent cx="966470" cy="642620"/>
            <wp:effectExtent l="0" t="0" r="0" b="0"/>
            <wp:wrapSquare wrapText="bothSides"/>
            <wp:docPr id="23" name="Picture 329" descr="Description: http://elearning.shv-fsvl.ch/pics/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Description: http://elearning.shv-fsvl.ch/pics/1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54DB" w:rsidRPr="00565F51">
        <w:t xml:space="preserve">a) </w:t>
      </w:r>
      <w:r w:rsidR="00D154DB">
        <w:t>o</w:t>
      </w:r>
      <w:r w:rsidR="00D154DB" w:rsidRPr="00565F51">
        <w:t xml:space="preserve"> izobar</w:t>
      </w:r>
      <w:r w:rsidR="00D154DB">
        <w:t>ă</w:t>
      </w:r>
      <w:r w:rsidR="00D154DB" w:rsidRPr="00565F51">
        <w:t>.</w:t>
      </w:r>
    </w:p>
    <w:p w14:paraId="7943459D" w14:textId="77777777" w:rsidR="00D154DB" w:rsidRPr="0076387E" w:rsidRDefault="00D154DB" w:rsidP="00A70D8B">
      <w:pPr>
        <w:ind w:left="708"/>
        <w:rPr>
          <w:b/>
        </w:rPr>
      </w:pPr>
      <w:r w:rsidRPr="0076387E">
        <w:rPr>
          <w:b/>
        </w:rPr>
        <w:t xml:space="preserve">b) un front rece. </w:t>
      </w:r>
    </w:p>
    <w:p w14:paraId="24D286C8" w14:textId="77777777" w:rsidR="00D154DB" w:rsidRPr="00565F51" w:rsidRDefault="00D154DB" w:rsidP="00A70D8B">
      <w:pPr>
        <w:ind w:left="708"/>
      </w:pPr>
      <w:r w:rsidRPr="00565F51">
        <w:t xml:space="preserve">c) </w:t>
      </w:r>
      <w:r>
        <w:t>un front</w:t>
      </w:r>
      <w:r w:rsidRPr="00565F51">
        <w:t xml:space="preserve"> cald.</w:t>
      </w:r>
    </w:p>
    <w:p w14:paraId="3B896C1E" w14:textId="77777777" w:rsidR="00D154DB" w:rsidRDefault="00D154DB" w:rsidP="00A70D8B">
      <w:pPr>
        <w:ind w:left="708"/>
      </w:pPr>
      <w:r w:rsidRPr="00565F51">
        <w:t xml:space="preserve">d) </w:t>
      </w:r>
      <w:r>
        <w:t>un front oclus</w:t>
      </w:r>
      <w:r w:rsidRPr="00565F51">
        <w:t>.</w:t>
      </w:r>
    </w:p>
    <w:p w14:paraId="22057CFD" w14:textId="77777777" w:rsidR="00D154DB" w:rsidRDefault="00D154DB" w:rsidP="00D154DB"/>
    <w:p w14:paraId="4798B154" w14:textId="77777777" w:rsidR="00D154DB" w:rsidRDefault="00D154DB" w:rsidP="00D154DB"/>
    <w:p w14:paraId="47D7BEEE" w14:textId="77777777" w:rsidR="00D154DB" w:rsidRPr="00565F51" w:rsidRDefault="00D154DB" w:rsidP="00EC038D">
      <w:pPr>
        <w:numPr>
          <w:ilvl w:val="0"/>
          <w:numId w:val="20"/>
        </w:numPr>
      </w:pPr>
      <w:r>
        <w:t>P</w:t>
      </w:r>
      <w:r w:rsidRPr="00565F51">
        <w:t>e o hartă meteorologică</w:t>
      </w:r>
      <w:r>
        <w:t>,</w:t>
      </w:r>
      <w:r w:rsidRPr="00565F51">
        <w:t xml:space="preserve"> </w:t>
      </w:r>
      <w:r>
        <w:t>a</w:t>
      </w:r>
      <w:r w:rsidRPr="00565F51">
        <w:t>cest simbol definește</w:t>
      </w:r>
    </w:p>
    <w:p w14:paraId="3AC47B04" w14:textId="72E58D43" w:rsidR="00D154DB" w:rsidRPr="00565F51" w:rsidRDefault="001F68C2" w:rsidP="00A70D8B">
      <w:pPr>
        <w:ind w:left="708"/>
      </w:pPr>
      <w:r>
        <w:rPr>
          <w:noProof/>
        </w:rPr>
        <w:drawing>
          <wp:anchor distT="0" distB="0" distL="114300" distR="114300" simplePos="0" relativeHeight="251651584" behindDoc="0" locked="0" layoutInCell="1" allowOverlap="1" wp14:anchorId="7F5872B7" wp14:editId="60713AB1">
            <wp:simplePos x="0" y="0"/>
            <wp:positionH relativeFrom="column">
              <wp:posOffset>2688590</wp:posOffset>
            </wp:positionH>
            <wp:positionV relativeFrom="paragraph">
              <wp:posOffset>82550</wp:posOffset>
            </wp:positionV>
            <wp:extent cx="1102995" cy="737870"/>
            <wp:effectExtent l="0" t="0" r="0" b="0"/>
            <wp:wrapSquare wrapText="bothSides"/>
            <wp:docPr id="22" name="Picture 338" descr="Description: http://elearning.shv-fsvl.ch/pics/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Description: http://elearning.shv-fsvl.ch/pics/1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995" cy="73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54DB" w:rsidRPr="00565F51">
        <w:t xml:space="preserve">a) </w:t>
      </w:r>
      <w:r w:rsidR="00D154DB">
        <w:t>o</w:t>
      </w:r>
      <w:r w:rsidR="00D154DB" w:rsidRPr="00565F51">
        <w:t xml:space="preserve"> izobar</w:t>
      </w:r>
      <w:r w:rsidR="00D154DB">
        <w:t>ă</w:t>
      </w:r>
      <w:r w:rsidR="00D154DB" w:rsidRPr="00565F51">
        <w:t>.</w:t>
      </w:r>
    </w:p>
    <w:p w14:paraId="1EB01808" w14:textId="77777777" w:rsidR="00D154DB" w:rsidRPr="00565F51" w:rsidRDefault="00D154DB" w:rsidP="00A70D8B">
      <w:pPr>
        <w:ind w:left="708"/>
      </w:pPr>
      <w:r w:rsidRPr="00565F51">
        <w:t xml:space="preserve">b) </w:t>
      </w:r>
      <w:r>
        <w:t>un front</w:t>
      </w:r>
      <w:r w:rsidRPr="00565F51">
        <w:t xml:space="preserve"> rece. </w:t>
      </w:r>
    </w:p>
    <w:p w14:paraId="64969AA2" w14:textId="77777777" w:rsidR="00D154DB" w:rsidRPr="0076387E" w:rsidRDefault="00D154DB" w:rsidP="00A70D8B">
      <w:pPr>
        <w:ind w:left="708"/>
        <w:rPr>
          <w:b/>
        </w:rPr>
      </w:pPr>
      <w:r w:rsidRPr="0076387E">
        <w:rPr>
          <w:b/>
        </w:rPr>
        <w:t>c) un front cald.</w:t>
      </w:r>
    </w:p>
    <w:p w14:paraId="00B72DBE" w14:textId="77777777" w:rsidR="00D154DB" w:rsidRDefault="00D154DB" w:rsidP="00A70D8B">
      <w:pPr>
        <w:ind w:left="708"/>
      </w:pPr>
      <w:r w:rsidRPr="00565F51">
        <w:t xml:space="preserve">d) </w:t>
      </w:r>
      <w:r>
        <w:t>un front oclus</w:t>
      </w:r>
      <w:r w:rsidRPr="00565F51">
        <w:t>.</w:t>
      </w:r>
    </w:p>
    <w:p w14:paraId="0E62934A" w14:textId="77777777" w:rsidR="00D154DB" w:rsidRDefault="00D154DB" w:rsidP="00D154DB"/>
    <w:p w14:paraId="76B93960" w14:textId="77777777" w:rsidR="00D154DB" w:rsidRDefault="00D154DB" w:rsidP="00D154DB"/>
    <w:p w14:paraId="3ADB05C2" w14:textId="77777777" w:rsidR="00D154DB" w:rsidRPr="00565F51" w:rsidRDefault="00D154DB" w:rsidP="00EC038D">
      <w:pPr>
        <w:numPr>
          <w:ilvl w:val="0"/>
          <w:numId w:val="20"/>
        </w:numPr>
      </w:pPr>
      <w:r>
        <w:t>P</w:t>
      </w:r>
      <w:r w:rsidRPr="00565F51">
        <w:t>e o hartă meteorologică</w:t>
      </w:r>
      <w:r>
        <w:t>,</w:t>
      </w:r>
      <w:r w:rsidRPr="00565F51">
        <w:t xml:space="preserve"> </w:t>
      </w:r>
      <w:r>
        <w:t>a</w:t>
      </w:r>
      <w:r w:rsidRPr="00565F51">
        <w:t>cest simbol definește</w:t>
      </w:r>
    </w:p>
    <w:p w14:paraId="7F78B8AB" w14:textId="75192243" w:rsidR="00D154DB" w:rsidRPr="0076387E" w:rsidRDefault="001F68C2" w:rsidP="00A70D8B">
      <w:pPr>
        <w:ind w:left="708"/>
        <w:rPr>
          <w:b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7F35CF7C" wp14:editId="252E1CF1">
            <wp:simplePos x="0" y="0"/>
            <wp:positionH relativeFrom="column">
              <wp:posOffset>2614930</wp:posOffset>
            </wp:positionH>
            <wp:positionV relativeFrom="paragraph">
              <wp:posOffset>27940</wp:posOffset>
            </wp:positionV>
            <wp:extent cx="1176655" cy="785495"/>
            <wp:effectExtent l="0" t="0" r="0" b="0"/>
            <wp:wrapSquare wrapText="bothSides"/>
            <wp:docPr id="21" name="Picture 341" descr="Description: http://elearning.shv-fsvl.ch/pics/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Description: http://elearning.shv-fsvl.ch/pics/1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655" cy="78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54DB" w:rsidRPr="0076387E">
        <w:rPr>
          <w:b/>
        </w:rPr>
        <w:t>a) o izobară.</w:t>
      </w:r>
    </w:p>
    <w:p w14:paraId="5551661D" w14:textId="77777777" w:rsidR="00D154DB" w:rsidRPr="00565F51" w:rsidRDefault="00D154DB" w:rsidP="00A70D8B">
      <w:pPr>
        <w:ind w:left="708"/>
      </w:pPr>
      <w:r w:rsidRPr="00565F51">
        <w:t xml:space="preserve">b) </w:t>
      </w:r>
      <w:r>
        <w:t>un front</w:t>
      </w:r>
      <w:r w:rsidRPr="00565F51">
        <w:t xml:space="preserve"> rece. </w:t>
      </w:r>
    </w:p>
    <w:p w14:paraId="2EC75940" w14:textId="77777777" w:rsidR="00D154DB" w:rsidRPr="00565F51" w:rsidRDefault="00D154DB" w:rsidP="00A70D8B">
      <w:pPr>
        <w:ind w:left="708"/>
      </w:pPr>
      <w:r w:rsidRPr="00565F51">
        <w:t xml:space="preserve">c) </w:t>
      </w:r>
      <w:r>
        <w:t>un front</w:t>
      </w:r>
      <w:r w:rsidRPr="00565F51">
        <w:t xml:space="preserve"> cald. </w:t>
      </w:r>
    </w:p>
    <w:p w14:paraId="30B7C99D" w14:textId="77777777" w:rsidR="00D154DB" w:rsidRDefault="00D154DB" w:rsidP="00A70D8B">
      <w:pPr>
        <w:ind w:left="708"/>
      </w:pPr>
      <w:r w:rsidRPr="00565F51">
        <w:t xml:space="preserve">d) </w:t>
      </w:r>
      <w:r>
        <w:t>un front oclus</w:t>
      </w:r>
      <w:r w:rsidRPr="00565F51">
        <w:t>.</w:t>
      </w:r>
    </w:p>
    <w:p w14:paraId="15BE4BF4" w14:textId="77777777" w:rsidR="00D154DB" w:rsidRDefault="00D154DB" w:rsidP="00D154DB"/>
    <w:p w14:paraId="407480CB" w14:textId="77777777" w:rsidR="00D154DB" w:rsidRDefault="00D154DB" w:rsidP="00D154DB"/>
    <w:p w14:paraId="507DCB94" w14:textId="77777777" w:rsidR="00D154DB" w:rsidRPr="00565F51" w:rsidRDefault="00D154DB" w:rsidP="00EC038D">
      <w:pPr>
        <w:numPr>
          <w:ilvl w:val="0"/>
          <w:numId w:val="20"/>
        </w:numPr>
      </w:pPr>
      <w:r>
        <w:t>P</w:t>
      </w:r>
      <w:r w:rsidRPr="00565F51">
        <w:t>e o hartă meteorologică</w:t>
      </w:r>
      <w:r>
        <w:t>,</w:t>
      </w:r>
      <w:r w:rsidRPr="00565F51">
        <w:t xml:space="preserve"> </w:t>
      </w:r>
      <w:r>
        <w:t>a</w:t>
      </w:r>
      <w:r w:rsidRPr="00565F51">
        <w:t>cest simbol definește</w:t>
      </w:r>
    </w:p>
    <w:p w14:paraId="04F7D2D2" w14:textId="6AD840E3" w:rsidR="00D154DB" w:rsidRPr="00565F51" w:rsidRDefault="001F68C2" w:rsidP="00A70D8B">
      <w:pPr>
        <w:ind w:left="708"/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4E65D5BC" wp14:editId="36761389">
            <wp:simplePos x="0" y="0"/>
            <wp:positionH relativeFrom="column">
              <wp:posOffset>2747645</wp:posOffset>
            </wp:positionH>
            <wp:positionV relativeFrom="paragraph">
              <wp:posOffset>57785</wp:posOffset>
            </wp:positionV>
            <wp:extent cx="1095375" cy="728345"/>
            <wp:effectExtent l="0" t="0" r="0" b="0"/>
            <wp:wrapSquare wrapText="bothSides"/>
            <wp:docPr id="20" name="Picture 344" descr="Description: http://elearning.shv-fsvl.ch/pics/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Description: http://elearning.shv-fsvl.ch/pics/1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54DB" w:rsidRPr="00565F51">
        <w:t xml:space="preserve">a) </w:t>
      </w:r>
      <w:r w:rsidR="00D154DB">
        <w:t>o</w:t>
      </w:r>
      <w:r w:rsidR="00D154DB" w:rsidRPr="00565F51">
        <w:t xml:space="preserve"> izobar</w:t>
      </w:r>
      <w:r w:rsidR="00D154DB">
        <w:t>ă</w:t>
      </w:r>
      <w:r w:rsidR="00D154DB" w:rsidRPr="00565F51">
        <w:t>.</w:t>
      </w:r>
    </w:p>
    <w:p w14:paraId="325F84E7" w14:textId="77777777" w:rsidR="00D154DB" w:rsidRPr="00565F51" w:rsidRDefault="00D154DB" w:rsidP="00A70D8B">
      <w:pPr>
        <w:ind w:left="708"/>
      </w:pPr>
      <w:r w:rsidRPr="00565F51">
        <w:t xml:space="preserve">b) </w:t>
      </w:r>
      <w:r>
        <w:t>un front</w:t>
      </w:r>
      <w:r w:rsidRPr="00565F51">
        <w:t xml:space="preserve"> rece. </w:t>
      </w:r>
    </w:p>
    <w:p w14:paraId="157A57C1" w14:textId="77777777" w:rsidR="00D154DB" w:rsidRPr="00565F51" w:rsidRDefault="00D154DB" w:rsidP="00A70D8B">
      <w:pPr>
        <w:ind w:left="708"/>
      </w:pPr>
      <w:r w:rsidRPr="00565F51">
        <w:t xml:space="preserve">c) </w:t>
      </w:r>
      <w:r>
        <w:t>un front</w:t>
      </w:r>
      <w:r w:rsidRPr="00565F51">
        <w:t xml:space="preserve"> cald. </w:t>
      </w:r>
    </w:p>
    <w:p w14:paraId="118545AE" w14:textId="77777777" w:rsidR="00D154DB" w:rsidRPr="0076387E" w:rsidRDefault="00D154DB" w:rsidP="00A70D8B">
      <w:pPr>
        <w:ind w:left="708"/>
        <w:rPr>
          <w:b/>
        </w:rPr>
      </w:pPr>
      <w:r w:rsidRPr="0076387E">
        <w:rPr>
          <w:b/>
        </w:rPr>
        <w:t>d) un front oclus.</w:t>
      </w:r>
    </w:p>
    <w:p w14:paraId="40CEF163" w14:textId="77777777" w:rsidR="00D154DB" w:rsidRPr="0076387E" w:rsidRDefault="00D154DB" w:rsidP="00D154DB"/>
    <w:p w14:paraId="5E0F4040" w14:textId="77777777" w:rsidR="00D154DB" w:rsidRDefault="007C0E95" w:rsidP="00D154DB">
      <w:r>
        <w:br w:type="page"/>
      </w:r>
    </w:p>
    <w:p w14:paraId="0A20B690" w14:textId="77777777" w:rsidR="007C0E95" w:rsidRDefault="007C0E95" w:rsidP="00D154DB"/>
    <w:p w14:paraId="24086797" w14:textId="77777777" w:rsidR="007C0E95" w:rsidRDefault="007C0E95" w:rsidP="00D154DB"/>
    <w:p w14:paraId="717AC4F3" w14:textId="537BCA14" w:rsidR="00D154DB" w:rsidRPr="0076387E" w:rsidRDefault="001F68C2" w:rsidP="00EC038D">
      <w:pPr>
        <w:numPr>
          <w:ilvl w:val="0"/>
          <w:numId w:val="20"/>
        </w:num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33C579B8" wp14:editId="28B21928">
            <wp:simplePos x="0" y="0"/>
            <wp:positionH relativeFrom="column">
              <wp:posOffset>3124200</wp:posOffset>
            </wp:positionH>
            <wp:positionV relativeFrom="paragraph">
              <wp:posOffset>-57150</wp:posOffset>
            </wp:positionV>
            <wp:extent cx="2876550" cy="3145790"/>
            <wp:effectExtent l="0" t="0" r="0" b="0"/>
            <wp:wrapSquare wrapText="bothSides"/>
            <wp:docPr id="19" name="Picture 347" descr="Description: http://elearning.shv-fsvl.ch/pics/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Description: http://elearning.shv-fsvl.ch/pics/1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54DB" w:rsidRPr="0076387E">
        <w:t xml:space="preserve">Unde este centrul </w:t>
      </w:r>
      <w:r w:rsidR="00D154DB">
        <w:t>ciclonului</w:t>
      </w:r>
      <w:r w:rsidR="00D154DB" w:rsidRPr="0076387E">
        <w:t>?</w:t>
      </w:r>
    </w:p>
    <w:p w14:paraId="0DE287DB" w14:textId="77777777" w:rsidR="00D154DB" w:rsidRPr="0076387E" w:rsidRDefault="00D154DB" w:rsidP="00A70D8B">
      <w:pPr>
        <w:ind w:left="708"/>
      </w:pPr>
      <w:r w:rsidRPr="0076387E">
        <w:t>a) lângă Tunis</w:t>
      </w:r>
    </w:p>
    <w:p w14:paraId="46828D7D" w14:textId="77777777" w:rsidR="00D154DB" w:rsidRPr="0076387E" w:rsidRDefault="00D154DB" w:rsidP="00A70D8B">
      <w:pPr>
        <w:ind w:left="708"/>
      </w:pPr>
      <w:r w:rsidRPr="0076387E">
        <w:t xml:space="preserve">b) deasupra golfului Biscaya (Golf von Biskaya) </w:t>
      </w:r>
    </w:p>
    <w:p w14:paraId="197ABF57" w14:textId="77777777" w:rsidR="00D154DB" w:rsidRPr="0076387E" w:rsidRDefault="00D154DB" w:rsidP="00A70D8B">
      <w:pPr>
        <w:ind w:left="708"/>
      </w:pPr>
      <w:r w:rsidRPr="0076387E">
        <w:t>c) lângă Stockholm</w:t>
      </w:r>
    </w:p>
    <w:p w14:paraId="150B38A9" w14:textId="77777777" w:rsidR="00D154DB" w:rsidRPr="007D4AC8" w:rsidRDefault="00D154DB" w:rsidP="00A70D8B">
      <w:pPr>
        <w:ind w:left="708"/>
        <w:rPr>
          <w:b/>
        </w:rPr>
      </w:pPr>
      <w:r w:rsidRPr="007D4AC8">
        <w:rPr>
          <w:b/>
        </w:rPr>
        <w:t>d) lângă Lulea</w:t>
      </w:r>
    </w:p>
    <w:p w14:paraId="6A896CE1" w14:textId="77777777" w:rsidR="00D154DB" w:rsidRPr="0076387E" w:rsidRDefault="00D154DB" w:rsidP="00D154DB"/>
    <w:p w14:paraId="3522EA80" w14:textId="77777777" w:rsidR="00D154DB" w:rsidRDefault="00D154DB" w:rsidP="00D154DB"/>
    <w:p w14:paraId="178B0685" w14:textId="77777777" w:rsidR="00D154DB" w:rsidRDefault="00D154DB" w:rsidP="00D154DB"/>
    <w:p w14:paraId="4B85E3DF" w14:textId="77777777" w:rsidR="00D154DB" w:rsidRDefault="00D154DB" w:rsidP="00D154DB"/>
    <w:p w14:paraId="6A83CDC2" w14:textId="77777777" w:rsidR="00D154DB" w:rsidRDefault="00D154DB" w:rsidP="00D154DB"/>
    <w:p w14:paraId="5D796CF5" w14:textId="77777777" w:rsidR="00D154DB" w:rsidRDefault="00D154DB" w:rsidP="00D154DB"/>
    <w:p w14:paraId="1655D8E9" w14:textId="77777777" w:rsidR="007C0E95" w:rsidRDefault="007C0E95" w:rsidP="00D154DB"/>
    <w:p w14:paraId="766F1751" w14:textId="77777777" w:rsidR="007C0E95" w:rsidRDefault="007C0E95" w:rsidP="00D154DB"/>
    <w:p w14:paraId="1EDE72DE" w14:textId="77777777" w:rsidR="007C0E95" w:rsidRDefault="007C0E95" w:rsidP="00D154DB"/>
    <w:p w14:paraId="56E96C9D" w14:textId="77777777" w:rsidR="007C0E95" w:rsidRDefault="007C0E95" w:rsidP="00D154DB"/>
    <w:p w14:paraId="53F8A531" w14:textId="77777777" w:rsidR="007C0E95" w:rsidRDefault="007C0E95" w:rsidP="00D154DB"/>
    <w:p w14:paraId="04E620B2" w14:textId="77777777" w:rsidR="007C0E95" w:rsidRDefault="007C0E95" w:rsidP="00D154DB"/>
    <w:p w14:paraId="0B81029E" w14:textId="77777777" w:rsidR="007C0E95" w:rsidRDefault="007C0E95" w:rsidP="00D154DB"/>
    <w:p w14:paraId="6F4E127B" w14:textId="77777777" w:rsidR="007C0E95" w:rsidRDefault="007C0E95" w:rsidP="00D154DB"/>
    <w:p w14:paraId="2127E389" w14:textId="77777777" w:rsidR="007C0E95" w:rsidRDefault="007C0E95" w:rsidP="00D154DB"/>
    <w:p w14:paraId="1250B326" w14:textId="77777777" w:rsidR="007C0E95" w:rsidRDefault="007C0E95" w:rsidP="00D154DB"/>
    <w:p w14:paraId="3CF56B02" w14:textId="77777777" w:rsidR="007C0E95" w:rsidRDefault="007C0E95" w:rsidP="00D154DB"/>
    <w:p w14:paraId="2E16FA07" w14:textId="63D0EB0A" w:rsidR="00D154DB" w:rsidRDefault="001F68C2" w:rsidP="00D154DB">
      <w:r>
        <w:rPr>
          <w:noProof/>
        </w:rPr>
        <w:drawing>
          <wp:anchor distT="0" distB="0" distL="114300" distR="114300" simplePos="0" relativeHeight="251655680" behindDoc="0" locked="0" layoutInCell="1" allowOverlap="1" wp14:anchorId="39DB5B51" wp14:editId="48118966">
            <wp:simplePos x="0" y="0"/>
            <wp:positionH relativeFrom="column">
              <wp:posOffset>3124200</wp:posOffset>
            </wp:positionH>
            <wp:positionV relativeFrom="paragraph">
              <wp:posOffset>126365</wp:posOffset>
            </wp:positionV>
            <wp:extent cx="2900045" cy="3171825"/>
            <wp:effectExtent l="0" t="0" r="0" b="0"/>
            <wp:wrapSquare wrapText="bothSides"/>
            <wp:docPr id="18" name="Picture 347" descr="Description: http://elearning.shv-fsvl.ch/pics/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Description: http://elearning.shv-fsvl.ch/pics/1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04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82B144" w14:textId="77777777" w:rsidR="00D154DB" w:rsidRPr="0076387E" w:rsidRDefault="00D154DB" w:rsidP="00EC038D">
      <w:pPr>
        <w:numPr>
          <w:ilvl w:val="0"/>
          <w:numId w:val="20"/>
        </w:numPr>
      </w:pPr>
      <w:r w:rsidRPr="0076387E">
        <w:t xml:space="preserve">Unde este centrul </w:t>
      </w:r>
      <w:r>
        <w:t>anticiclonului</w:t>
      </w:r>
      <w:r w:rsidRPr="0076387E">
        <w:t>?</w:t>
      </w:r>
    </w:p>
    <w:p w14:paraId="2AD74590" w14:textId="77777777" w:rsidR="00D154DB" w:rsidRPr="0076387E" w:rsidRDefault="00D154DB" w:rsidP="00A70D8B">
      <w:pPr>
        <w:ind w:left="708"/>
      </w:pPr>
      <w:r w:rsidRPr="0076387E">
        <w:t>a) lângă Tunis</w:t>
      </w:r>
    </w:p>
    <w:p w14:paraId="1F946035" w14:textId="77777777" w:rsidR="00D154DB" w:rsidRPr="007D4AC8" w:rsidRDefault="00D154DB" w:rsidP="00A70D8B">
      <w:pPr>
        <w:ind w:left="708"/>
        <w:rPr>
          <w:b/>
        </w:rPr>
      </w:pPr>
      <w:r w:rsidRPr="007D4AC8">
        <w:rPr>
          <w:b/>
        </w:rPr>
        <w:t>b) deasupra golfului Biscaya (Golf von Biskaya)</w:t>
      </w:r>
      <w:r w:rsidRPr="007D4AC8">
        <w:rPr>
          <w:b/>
          <w:noProof/>
        </w:rPr>
        <w:t xml:space="preserve"> </w:t>
      </w:r>
    </w:p>
    <w:p w14:paraId="1A3BA241" w14:textId="77777777" w:rsidR="00D154DB" w:rsidRPr="0076387E" w:rsidRDefault="00D154DB" w:rsidP="00A70D8B">
      <w:pPr>
        <w:ind w:left="708"/>
      </w:pPr>
      <w:r w:rsidRPr="0076387E">
        <w:t>c) lângă Stockholm</w:t>
      </w:r>
    </w:p>
    <w:p w14:paraId="7CCC58A6" w14:textId="77777777" w:rsidR="00D154DB" w:rsidRPr="0076387E" w:rsidRDefault="00D154DB" w:rsidP="00A70D8B">
      <w:pPr>
        <w:ind w:left="708"/>
      </w:pPr>
      <w:r w:rsidRPr="0076387E">
        <w:t xml:space="preserve">d) </w:t>
      </w:r>
      <w:r>
        <w:t>l</w:t>
      </w:r>
      <w:r w:rsidRPr="0076387E">
        <w:t>ângă Lulea</w:t>
      </w:r>
    </w:p>
    <w:p w14:paraId="4671CB9F" w14:textId="77777777" w:rsidR="00D154DB" w:rsidRDefault="00D154DB" w:rsidP="00D154DB"/>
    <w:p w14:paraId="169D5B38" w14:textId="77777777" w:rsidR="00D154DB" w:rsidRDefault="00D154DB" w:rsidP="00D154DB"/>
    <w:p w14:paraId="2DC13F9F" w14:textId="77777777" w:rsidR="00D154DB" w:rsidRDefault="00D154DB" w:rsidP="00D154DB"/>
    <w:p w14:paraId="69B28D27" w14:textId="77777777" w:rsidR="00D154DB" w:rsidRDefault="00D154DB" w:rsidP="00D154DB"/>
    <w:p w14:paraId="01DDFB92" w14:textId="77777777" w:rsidR="00D154DB" w:rsidRDefault="00D154DB" w:rsidP="00D154DB"/>
    <w:p w14:paraId="3C08C0D1" w14:textId="77777777" w:rsidR="00D154DB" w:rsidRDefault="00D154DB" w:rsidP="00D154DB"/>
    <w:p w14:paraId="36D9F549" w14:textId="77777777" w:rsidR="00D154DB" w:rsidRDefault="00D154DB" w:rsidP="00D154DB"/>
    <w:p w14:paraId="62A3B674" w14:textId="77777777" w:rsidR="00D154DB" w:rsidRDefault="00D154DB" w:rsidP="00D154DB"/>
    <w:p w14:paraId="3D9B5E2D" w14:textId="77777777" w:rsidR="00D154DB" w:rsidRDefault="00D154DB" w:rsidP="00D154DB"/>
    <w:p w14:paraId="0C78BC9E" w14:textId="77777777" w:rsidR="00D154DB" w:rsidRDefault="00D154DB" w:rsidP="00D154DB"/>
    <w:p w14:paraId="0EE8ABD4" w14:textId="77777777" w:rsidR="00D154DB" w:rsidRDefault="00D154DB" w:rsidP="00D154DB"/>
    <w:p w14:paraId="0F14A0DC" w14:textId="77777777" w:rsidR="00D154DB" w:rsidRDefault="00D154DB" w:rsidP="00D154DB"/>
    <w:p w14:paraId="256BDE48" w14:textId="77777777" w:rsidR="00D154DB" w:rsidRDefault="00D154DB" w:rsidP="00D154DB"/>
    <w:p w14:paraId="363B3923" w14:textId="77777777" w:rsidR="00D154DB" w:rsidRDefault="00D154DB" w:rsidP="00D154DB"/>
    <w:p w14:paraId="190BCA69" w14:textId="77777777" w:rsidR="00D154DB" w:rsidRDefault="007C0E95" w:rsidP="00D154DB">
      <w:r>
        <w:br w:type="page"/>
      </w:r>
    </w:p>
    <w:p w14:paraId="7460D7B0" w14:textId="77777777" w:rsidR="007C0E95" w:rsidRDefault="007C0E95" w:rsidP="00D154DB"/>
    <w:p w14:paraId="423F67F5" w14:textId="77777777" w:rsidR="007C0E95" w:rsidRDefault="007C0E95" w:rsidP="00D154DB"/>
    <w:p w14:paraId="158406EF" w14:textId="77777777" w:rsidR="007C0E95" w:rsidRDefault="007C0E95" w:rsidP="00D154DB"/>
    <w:p w14:paraId="050ACC01" w14:textId="77777777" w:rsidR="007C0E95" w:rsidRDefault="007C0E95" w:rsidP="00D154DB"/>
    <w:p w14:paraId="0A40F94A" w14:textId="77777777" w:rsidR="007C0E95" w:rsidRDefault="007C0E95" w:rsidP="00D154DB"/>
    <w:p w14:paraId="79A844D3" w14:textId="13D6D7C3" w:rsidR="00D154DB" w:rsidRPr="0076387E" w:rsidRDefault="001F68C2" w:rsidP="00EC038D">
      <w:pPr>
        <w:numPr>
          <w:ilvl w:val="0"/>
          <w:numId w:val="20"/>
        </w:num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2F4AF33D" wp14:editId="21E61C42">
            <wp:simplePos x="0" y="0"/>
            <wp:positionH relativeFrom="column">
              <wp:posOffset>3057525</wp:posOffset>
            </wp:positionH>
            <wp:positionV relativeFrom="paragraph">
              <wp:posOffset>-24130</wp:posOffset>
            </wp:positionV>
            <wp:extent cx="2900045" cy="3171825"/>
            <wp:effectExtent l="0" t="0" r="0" b="0"/>
            <wp:wrapSquare wrapText="bothSides"/>
            <wp:docPr id="17" name="Picture 347" descr="Description: http://elearning.shv-fsvl.ch/pics/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Description: http://elearning.shv-fsvl.ch/pics/1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04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54DB" w:rsidRPr="0076387E">
        <w:t xml:space="preserve">Unde este </w:t>
      </w:r>
      <w:r w:rsidR="00D154DB">
        <w:t>gradientul presiunii cel mai plat</w:t>
      </w:r>
      <w:r w:rsidR="00D154DB" w:rsidRPr="0076387E">
        <w:t>?</w:t>
      </w:r>
    </w:p>
    <w:p w14:paraId="476554A7" w14:textId="77777777" w:rsidR="00D154DB" w:rsidRPr="007D4AC8" w:rsidRDefault="00D154DB" w:rsidP="00A70D8B">
      <w:pPr>
        <w:ind w:left="708"/>
        <w:rPr>
          <w:b/>
        </w:rPr>
      </w:pPr>
      <w:r w:rsidRPr="007D4AC8">
        <w:rPr>
          <w:b/>
        </w:rPr>
        <w:t>a) lângă Tunis</w:t>
      </w:r>
    </w:p>
    <w:p w14:paraId="156D6A34" w14:textId="77777777" w:rsidR="00D154DB" w:rsidRPr="0076387E" w:rsidRDefault="00D154DB" w:rsidP="00A70D8B">
      <w:pPr>
        <w:ind w:left="708"/>
      </w:pPr>
      <w:r w:rsidRPr="0076387E">
        <w:t>b) deasupra golfului Biscaya (Golf von Biskaya)</w:t>
      </w:r>
    </w:p>
    <w:p w14:paraId="21901712" w14:textId="77777777" w:rsidR="00D154DB" w:rsidRPr="0076387E" w:rsidRDefault="00D154DB" w:rsidP="00A70D8B">
      <w:pPr>
        <w:ind w:left="708"/>
      </w:pPr>
      <w:r w:rsidRPr="0076387E">
        <w:t>c) lângă Stockholm</w:t>
      </w:r>
    </w:p>
    <w:p w14:paraId="2FD1E0A3" w14:textId="77777777" w:rsidR="00D154DB" w:rsidRPr="0076387E" w:rsidRDefault="00D154DB" w:rsidP="00A70D8B">
      <w:pPr>
        <w:ind w:left="708"/>
      </w:pPr>
      <w:r w:rsidRPr="0076387E">
        <w:t xml:space="preserve">d) </w:t>
      </w:r>
      <w:r>
        <w:t>l</w:t>
      </w:r>
      <w:r w:rsidRPr="0076387E">
        <w:t>ângă Lulea</w:t>
      </w:r>
    </w:p>
    <w:p w14:paraId="21A3918D" w14:textId="77777777" w:rsidR="00D154DB" w:rsidRDefault="00D154DB" w:rsidP="00D154DB"/>
    <w:p w14:paraId="1B139AE0" w14:textId="77777777" w:rsidR="00D154DB" w:rsidRDefault="00D154DB" w:rsidP="00D154DB"/>
    <w:p w14:paraId="5A29563F" w14:textId="77777777" w:rsidR="00D154DB" w:rsidRDefault="00D154DB" w:rsidP="00D154DB"/>
    <w:p w14:paraId="7EDE84AD" w14:textId="77777777" w:rsidR="00D154DB" w:rsidRDefault="00D154DB" w:rsidP="00D154DB"/>
    <w:p w14:paraId="3994E03A" w14:textId="77777777" w:rsidR="00D154DB" w:rsidRDefault="00D154DB" w:rsidP="00D154DB"/>
    <w:p w14:paraId="1F6AE2D2" w14:textId="77777777" w:rsidR="00D154DB" w:rsidRDefault="00D154DB" w:rsidP="00D154DB"/>
    <w:p w14:paraId="628C4C48" w14:textId="77777777" w:rsidR="00D154DB" w:rsidRDefault="00D154DB" w:rsidP="00D154DB"/>
    <w:p w14:paraId="3B5756A0" w14:textId="77777777" w:rsidR="00D154DB" w:rsidRDefault="00D154DB" w:rsidP="00D154DB"/>
    <w:p w14:paraId="20A30441" w14:textId="77777777" w:rsidR="00D154DB" w:rsidRDefault="00D154DB" w:rsidP="00D154DB"/>
    <w:p w14:paraId="28E6FA12" w14:textId="77777777" w:rsidR="00D154DB" w:rsidRDefault="00D154DB" w:rsidP="00D154DB"/>
    <w:p w14:paraId="401450D1" w14:textId="77777777" w:rsidR="00D154DB" w:rsidRDefault="00D154DB" w:rsidP="00D154DB"/>
    <w:p w14:paraId="666D3851" w14:textId="77777777" w:rsidR="00D154DB" w:rsidRDefault="00D154DB" w:rsidP="00D154DB"/>
    <w:p w14:paraId="071665D4" w14:textId="77777777" w:rsidR="00D154DB" w:rsidRDefault="00D154DB" w:rsidP="00D154DB"/>
    <w:p w14:paraId="014D26CC" w14:textId="77777777" w:rsidR="007C0E95" w:rsidRDefault="007C0E95" w:rsidP="00D154DB"/>
    <w:p w14:paraId="07D61D1B" w14:textId="77777777" w:rsidR="007C0E95" w:rsidRDefault="007C0E95" w:rsidP="00D154DB"/>
    <w:p w14:paraId="3C2742BE" w14:textId="77777777" w:rsidR="007C0E95" w:rsidRDefault="007C0E95" w:rsidP="00D154DB"/>
    <w:p w14:paraId="49383F43" w14:textId="77777777" w:rsidR="00D154DB" w:rsidRDefault="00D154DB" w:rsidP="00D154DB"/>
    <w:p w14:paraId="0DDFD365" w14:textId="77777777" w:rsidR="00D154DB" w:rsidRDefault="00D154DB" w:rsidP="00D154DB"/>
    <w:p w14:paraId="5EBD8C4D" w14:textId="2A833A7E" w:rsidR="00D154DB" w:rsidRPr="0076387E" w:rsidRDefault="001F68C2" w:rsidP="00EC038D">
      <w:pPr>
        <w:numPr>
          <w:ilvl w:val="0"/>
          <w:numId w:val="20"/>
        </w:num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69624991" wp14:editId="4F5C7F0F">
            <wp:simplePos x="0" y="0"/>
            <wp:positionH relativeFrom="column">
              <wp:posOffset>3057525</wp:posOffset>
            </wp:positionH>
            <wp:positionV relativeFrom="paragraph">
              <wp:posOffset>13335</wp:posOffset>
            </wp:positionV>
            <wp:extent cx="2900045" cy="3171825"/>
            <wp:effectExtent l="0" t="0" r="0" b="0"/>
            <wp:wrapSquare wrapText="bothSides"/>
            <wp:docPr id="16" name="Picture 347" descr="Description: http://elearning.shv-fsvl.ch/pics/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Description: http://elearning.shv-fsvl.ch/pics/1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04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54DB" w:rsidRPr="0076387E">
        <w:t xml:space="preserve">Unde este </w:t>
      </w:r>
      <w:r w:rsidR="00D154DB">
        <w:t>gradientul presiunii cel mai abrupt</w:t>
      </w:r>
      <w:r w:rsidR="00D154DB" w:rsidRPr="0076387E">
        <w:t>?</w:t>
      </w:r>
    </w:p>
    <w:p w14:paraId="28BC522C" w14:textId="77777777" w:rsidR="00D154DB" w:rsidRPr="007D4AC8" w:rsidRDefault="00D154DB" w:rsidP="00A70D8B">
      <w:pPr>
        <w:ind w:left="708"/>
      </w:pPr>
      <w:r w:rsidRPr="007D4AC8">
        <w:t>a) lângă Tunis</w:t>
      </w:r>
    </w:p>
    <w:p w14:paraId="5BA9208C" w14:textId="77777777" w:rsidR="00D154DB" w:rsidRPr="0076387E" w:rsidRDefault="00D154DB" w:rsidP="00A70D8B">
      <w:pPr>
        <w:ind w:left="708"/>
      </w:pPr>
      <w:r w:rsidRPr="0076387E">
        <w:t>b) deasupra golfului Biscaya (Golf von Biskaya)</w:t>
      </w:r>
    </w:p>
    <w:p w14:paraId="02528E67" w14:textId="77777777" w:rsidR="00D154DB" w:rsidRPr="007D4AC8" w:rsidRDefault="00D154DB" w:rsidP="00A70D8B">
      <w:pPr>
        <w:ind w:left="708"/>
        <w:rPr>
          <w:b/>
        </w:rPr>
      </w:pPr>
      <w:r w:rsidRPr="007D4AC8">
        <w:rPr>
          <w:b/>
        </w:rPr>
        <w:t>c) lângă Stockholm</w:t>
      </w:r>
    </w:p>
    <w:p w14:paraId="342DBC57" w14:textId="77777777" w:rsidR="00D154DB" w:rsidRPr="0076387E" w:rsidRDefault="00D154DB" w:rsidP="00A70D8B">
      <w:pPr>
        <w:ind w:left="708"/>
      </w:pPr>
      <w:r w:rsidRPr="0076387E">
        <w:t xml:space="preserve">d) </w:t>
      </w:r>
      <w:r>
        <w:t>l</w:t>
      </w:r>
      <w:r w:rsidRPr="0076387E">
        <w:t>ângă Lulea</w:t>
      </w:r>
    </w:p>
    <w:p w14:paraId="599F34EA" w14:textId="77777777" w:rsidR="00D154DB" w:rsidRDefault="00D154DB" w:rsidP="00D154DB"/>
    <w:p w14:paraId="4BBDE7A6" w14:textId="77777777" w:rsidR="00D154DB" w:rsidRDefault="00D154DB" w:rsidP="00D154DB"/>
    <w:p w14:paraId="4F6CA1B2" w14:textId="77777777" w:rsidR="00D154DB" w:rsidRDefault="00D154DB" w:rsidP="00D154DB"/>
    <w:p w14:paraId="15841411" w14:textId="77777777" w:rsidR="00D154DB" w:rsidRDefault="00D154DB" w:rsidP="00D154DB"/>
    <w:p w14:paraId="070280F5" w14:textId="77777777" w:rsidR="00D154DB" w:rsidRDefault="00D154DB" w:rsidP="00D154DB"/>
    <w:p w14:paraId="0619F400" w14:textId="77777777" w:rsidR="00D154DB" w:rsidRDefault="00D154DB" w:rsidP="00D154DB"/>
    <w:p w14:paraId="2CB251EF" w14:textId="77777777" w:rsidR="00D154DB" w:rsidRDefault="00D154DB" w:rsidP="00D154DB"/>
    <w:p w14:paraId="4FFDFE90" w14:textId="77777777" w:rsidR="00D154DB" w:rsidRDefault="00D154DB" w:rsidP="00D154DB"/>
    <w:p w14:paraId="5E1BB1C1" w14:textId="77777777" w:rsidR="00D154DB" w:rsidRDefault="00D154DB" w:rsidP="00D154DB"/>
    <w:p w14:paraId="677F11FA" w14:textId="77777777" w:rsidR="00D154DB" w:rsidRDefault="00D154DB" w:rsidP="00D154DB"/>
    <w:p w14:paraId="10E18DFF" w14:textId="77777777" w:rsidR="00D154DB" w:rsidRDefault="00D154DB" w:rsidP="00D154DB"/>
    <w:p w14:paraId="381131E0" w14:textId="77777777" w:rsidR="00D154DB" w:rsidRDefault="00D154DB" w:rsidP="00D154DB"/>
    <w:p w14:paraId="06B327BC" w14:textId="77777777" w:rsidR="00D154DB" w:rsidRDefault="00D154DB" w:rsidP="00D154DB"/>
    <w:p w14:paraId="2208041B" w14:textId="77777777" w:rsidR="00D154DB" w:rsidRDefault="00D154DB" w:rsidP="00D154DB"/>
    <w:p w14:paraId="28924B1D" w14:textId="77777777" w:rsidR="00D154DB" w:rsidRDefault="00D154DB" w:rsidP="00D154DB"/>
    <w:p w14:paraId="0F586012" w14:textId="77777777" w:rsidR="00D154DB" w:rsidRDefault="007C0E95" w:rsidP="00D154DB">
      <w:r>
        <w:br w:type="page"/>
      </w:r>
    </w:p>
    <w:p w14:paraId="4C6A3F6C" w14:textId="77777777" w:rsidR="00D154DB" w:rsidRDefault="00D154DB" w:rsidP="00D154DB"/>
    <w:p w14:paraId="230FE482" w14:textId="77777777" w:rsidR="007C0E95" w:rsidRDefault="007C0E95" w:rsidP="00D154DB"/>
    <w:p w14:paraId="33BE13A3" w14:textId="77777777" w:rsidR="007C0E95" w:rsidRDefault="007C0E95" w:rsidP="00D154DB"/>
    <w:p w14:paraId="1E0427D6" w14:textId="77777777" w:rsidR="007C0E95" w:rsidRPr="007D4AC8" w:rsidRDefault="007C0E95" w:rsidP="00D154DB"/>
    <w:p w14:paraId="20790B7E" w14:textId="29605B2E" w:rsidR="00D154DB" w:rsidRPr="007D4AC8" w:rsidRDefault="001F68C2" w:rsidP="00EC038D">
      <w:pPr>
        <w:numPr>
          <w:ilvl w:val="0"/>
          <w:numId w:val="20"/>
        </w:num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AAD3AC8" wp14:editId="1B83C66F">
            <wp:simplePos x="0" y="0"/>
            <wp:positionH relativeFrom="column">
              <wp:posOffset>3109595</wp:posOffset>
            </wp:positionH>
            <wp:positionV relativeFrom="paragraph">
              <wp:posOffset>-28575</wp:posOffset>
            </wp:positionV>
            <wp:extent cx="2900045" cy="3171825"/>
            <wp:effectExtent l="0" t="0" r="0" b="0"/>
            <wp:wrapSquare wrapText="bothSides"/>
            <wp:docPr id="15" name="Picture 347" descr="Description: http://elearning.shv-fsvl.ch/pics/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Description: http://elearning.shv-fsvl.ch/pics/1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04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54DB" w:rsidRPr="007D4AC8">
        <w:t xml:space="preserve">Unde e cel mai </w:t>
      </w:r>
      <w:r w:rsidR="00D154DB">
        <w:t>puternic</w:t>
      </w:r>
      <w:r w:rsidR="00D154DB" w:rsidRPr="007D4AC8">
        <w:t xml:space="preserve"> vânt?</w:t>
      </w:r>
    </w:p>
    <w:p w14:paraId="5EBAB6F0" w14:textId="77777777" w:rsidR="00D154DB" w:rsidRPr="007D4AC8" w:rsidRDefault="00D154DB" w:rsidP="00A70D8B">
      <w:pPr>
        <w:ind w:left="708"/>
      </w:pPr>
      <w:r w:rsidRPr="007D4AC8">
        <w:t>a) În nordul Africii</w:t>
      </w:r>
      <w:r>
        <w:t>.</w:t>
      </w:r>
    </w:p>
    <w:p w14:paraId="3C09110B" w14:textId="77777777" w:rsidR="00D154DB" w:rsidRPr="007D4AC8" w:rsidRDefault="00D154DB" w:rsidP="00A70D8B">
      <w:pPr>
        <w:ind w:left="708"/>
      </w:pPr>
      <w:r w:rsidRPr="007D4AC8">
        <w:t xml:space="preserve">b) </w:t>
      </w:r>
      <w:r>
        <w:t>Î</w:t>
      </w:r>
      <w:r w:rsidRPr="007D4AC8">
        <w:t>n Elveția</w:t>
      </w:r>
      <w:r>
        <w:t>.</w:t>
      </w:r>
    </w:p>
    <w:p w14:paraId="42DFB680" w14:textId="77777777" w:rsidR="00D154DB" w:rsidRPr="007D4AC8" w:rsidRDefault="00D154DB" w:rsidP="00A70D8B">
      <w:pPr>
        <w:ind w:left="708"/>
        <w:rPr>
          <w:b/>
        </w:rPr>
      </w:pPr>
      <w:r w:rsidRPr="007D4AC8">
        <w:rPr>
          <w:b/>
        </w:rPr>
        <w:t>c) În sudul Scandinaviei.</w:t>
      </w:r>
    </w:p>
    <w:p w14:paraId="1B692EBC" w14:textId="77777777" w:rsidR="00D154DB" w:rsidRPr="007D4AC8" w:rsidRDefault="00D154DB" w:rsidP="00A70D8B">
      <w:pPr>
        <w:ind w:left="708"/>
      </w:pPr>
      <w:r w:rsidRPr="007D4AC8">
        <w:t>d) În Islanda</w:t>
      </w:r>
      <w:r>
        <w:t>.</w:t>
      </w:r>
    </w:p>
    <w:p w14:paraId="2D329ACB" w14:textId="77777777" w:rsidR="00D154DB" w:rsidRDefault="00D154DB" w:rsidP="00D154DB"/>
    <w:p w14:paraId="096935F1" w14:textId="77777777" w:rsidR="00D154DB" w:rsidRDefault="00D154DB" w:rsidP="00D154DB"/>
    <w:p w14:paraId="24470A03" w14:textId="77777777" w:rsidR="00D154DB" w:rsidRDefault="00D154DB" w:rsidP="00D154DB"/>
    <w:p w14:paraId="5457D60D" w14:textId="77777777" w:rsidR="00D154DB" w:rsidRDefault="00D154DB" w:rsidP="00D154DB"/>
    <w:p w14:paraId="48BB9D12" w14:textId="77777777" w:rsidR="00D154DB" w:rsidRDefault="00D154DB" w:rsidP="00D154DB"/>
    <w:p w14:paraId="6085880A" w14:textId="77777777" w:rsidR="00D154DB" w:rsidRDefault="00D154DB" w:rsidP="00D154DB"/>
    <w:p w14:paraId="7DC0D2ED" w14:textId="77777777" w:rsidR="00D154DB" w:rsidRDefault="00D154DB" w:rsidP="00D154DB"/>
    <w:p w14:paraId="6968D27E" w14:textId="77777777" w:rsidR="00D154DB" w:rsidRDefault="00D154DB" w:rsidP="00D154DB"/>
    <w:p w14:paraId="75602A79" w14:textId="77777777" w:rsidR="00D154DB" w:rsidRDefault="00D154DB" w:rsidP="00D154DB"/>
    <w:p w14:paraId="054A6A15" w14:textId="77777777" w:rsidR="00D154DB" w:rsidRDefault="00D154DB" w:rsidP="00D154DB"/>
    <w:p w14:paraId="12D46081" w14:textId="77777777" w:rsidR="00D154DB" w:rsidRDefault="00D154DB" w:rsidP="00D154DB"/>
    <w:p w14:paraId="7886E32A" w14:textId="77777777" w:rsidR="00D154DB" w:rsidRDefault="00D154DB" w:rsidP="00D154DB"/>
    <w:p w14:paraId="69C5CC33" w14:textId="77777777" w:rsidR="007C0E95" w:rsidRDefault="007C0E95" w:rsidP="00D154DB"/>
    <w:p w14:paraId="6437A9CD" w14:textId="77777777" w:rsidR="007C0E95" w:rsidRDefault="007C0E95" w:rsidP="00D154DB"/>
    <w:p w14:paraId="4679FF2E" w14:textId="77777777" w:rsidR="007C0E95" w:rsidRDefault="007C0E95" w:rsidP="00D154DB"/>
    <w:p w14:paraId="513F5C28" w14:textId="77777777" w:rsidR="007C0E95" w:rsidRDefault="007C0E95" w:rsidP="00D154DB"/>
    <w:p w14:paraId="06BF3936" w14:textId="77777777" w:rsidR="007C0E95" w:rsidRDefault="007C0E95" w:rsidP="00D154DB"/>
    <w:p w14:paraId="71027573" w14:textId="77777777" w:rsidR="007C0E95" w:rsidRDefault="007C0E95" w:rsidP="00D154DB"/>
    <w:p w14:paraId="0660BCC2" w14:textId="77777777" w:rsidR="007C0E95" w:rsidRDefault="007C0E95" w:rsidP="00D154DB"/>
    <w:p w14:paraId="48361B3E" w14:textId="60A4CE1A" w:rsidR="00D154DB" w:rsidRDefault="001F68C2" w:rsidP="00D154DB">
      <w:r>
        <w:rPr>
          <w:noProof/>
        </w:rPr>
        <w:drawing>
          <wp:anchor distT="0" distB="0" distL="114300" distR="114300" simplePos="0" relativeHeight="251659776" behindDoc="0" locked="0" layoutInCell="1" allowOverlap="1" wp14:anchorId="62B4F534" wp14:editId="0C7787E3">
            <wp:simplePos x="0" y="0"/>
            <wp:positionH relativeFrom="column">
              <wp:posOffset>3110230</wp:posOffset>
            </wp:positionH>
            <wp:positionV relativeFrom="paragraph">
              <wp:posOffset>150495</wp:posOffset>
            </wp:positionV>
            <wp:extent cx="2900045" cy="3171825"/>
            <wp:effectExtent l="0" t="0" r="0" b="0"/>
            <wp:wrapSquare wrapText="bothSides"/>
            <wp:docPr id="14" name="Picture 347" descr="Description: http://elearning.shv-fsvl.ch/pics/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Description: http://elearning.shv-fsvl.ch/pics/1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04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BFFF46" w14:textId="77777777" w:rsidR="00D154DB" w:rsidRPr="007D4AC8" w:rsidRDefault="00D154DB" w:rsidP="00EC038D">
      <w:pPr>
        <w:numPr>
          <w:ilvl w:val="0"/>
          <w:numId w:val="20"/>
        </w:numPr>
      </w:pPr>
      <w:r w:rsidRPr="007D4AC8">
        <w:t xml:space="preserve">Unde e cel mai </w:t>
      </w:r>
      <w:r>
        <w:t>slab</w:t>
      </w:r>
      <w:r w:rsidRPr="007D4AC8">
        <w:t xml:space="preserve"> vânt?</w:t>
      </w:r>
      <w:r w:rsidRPr="007D4AC8">
        <w:rPr>
          <w:noProof/>
        </w:rPr>
        <w:t xml:space="preserve"> </w:t>
      </w:r>
    </w:p>
    <w:p w14:paraId="06B113E6" w14:textId="77777777" w:rsidR="00D154DB" w:rsidRPr="007D4AC8" w:rsidRDefault="00D154DB" w:rsidP="00A70D8B">
      <w:pPr>
        <w:ind w:left="708"/>
        <w:rPr>
          <w:b/>
        </w:rPr>
      </w:pPr>
      <w:r w:rsidRPr="007D4AC8">
        <w:rPr>
          <w:b/>
        </w:rPr>
        <w:t>a) În nordul Africii.</w:t>
      </w:r>
    </w:p>
    <w:p w14:paraId="52550E82" w14:textId="77777777" w:rsidR="00D154DB" w:rsidRPr="007D4AC8" w:rsidRDefault="00D154DB" w:rsidP="00A70D8B">
      <w:pPr>
        <w:ind w:left="708"/>
      </w:pPr>
      <w:r w:rsidRPr="007D4AC8">
        <w:t xml:space="preserve">b) </w:t>
      </w:r>
      <w:r>
        <w:t>Î</w:t>
      </w:r>
      <w:r w:rsidRPr="007D4AC8">
        <w:t>n Elveția</w:t>
      </w:r>
      <w:r>
        <w:t>.</w:t>
      </w:r>
    </w:p>
    <w:p w14:paraId="241A74A9" w14:textId="77777777" w:rsidR="00D154DB" w:rsidRPr="007D4AC8" w:rsidRDefault="00D154DB" w:rsidP="00A70D8B">
      <w:pPr>
        <w:ind w:left="708"/>
      </w:pPr>
      <w:r w:rsidRPr="007D4AC8">
        <w:t>c) În sudul Scandinaviei.</w:t>
      </w:r>
    </w:p>
    <w:p w14:paraId="25FA2C4C" w14:textId="77777777" w:rsidR="00D154DB" w:rsidRDefault="00D154DB" w:rsidP="00A70D8B">
      <w:pPr>
        <w:ind w:left="708"/>
      </w:pPr>
      <w:r w:rsidRPr="007D4AC8">
        <w:t>d) În Islanda</w:t>
      </w:r>
      <w:r>
        <w:t>.</w:t>
      </w:r>
    </w:p>
    <w:p w14:paraId="09821C3B" w14:textId="77777777" w:rsidR="00D154DB" w:rsidRDefault="00D154DB" w:rsidP="00D154DB"/>
    <w:p w14:paraId="5F81B4E2" w14:textId="77777777" w:rsidR="00D154DB" w:rsidRDefault="00D154DB" w:rsidP="00D154DB"/>
    <w:p w14:paraId="0E053DD0" w14:textId="77777777" w:rsidR="00D154DB" w:rsidRDefault="00D154DB" w:rsidP="00D154DB"/>
    <w:p w14:paraId="7A2103C4" w14:textId="77777777" w:rsidR="00D154DB" w:rsidRDefault="00D154DB" w:rsidP="00D154DB"/>
    <w:p w14:paraId="5F9A60AD" w14:textId="77777777" w:rsidR="00D154DB" w:rsidRDefault="00D154DB" w:rsidP="00D154DB"/>
    <w:p w14:paraId="407BAB08" w14:textId="77777777" w:rsidR="00D154DB" w:rsidRDefault="00D154DB" w:rsidP="00D154DB"/>
    <w:p w14:paraId="635D381B" w14:textId="77777777" w:rsidR="00D154DB" w:rsidRDefault="00D154DB" w:rsidP="00D154DB"/>
    <w:p w14:paraId="0A3E5AB9" w14:textId="77777777" w:rsidR="00D154DB" w:rsidRDefault="00D154DB" w:rsidP="00D154DB"/>
    <w:p w14:paraId="152B28CD" w14:textId="77777777" w:rsidR="00D154DB" w:rsidRDefault="00D154DB" w:rsidP="00D154DB"/>
    <w:p w14:paraId="33C8FFCA" w14:textId="77777777" w:rsidR="00D154DB" w:rsidRDefault="00D154DB" w:rsidP="00D154DB"/>
    <w:p w14:paraId="4109AE84" w14:textId="77777777" w:rsidR="00D154DB" w:rsidRDefault="00D154DB" w:rsidP="00D154DB"/>
    <w:p w14:paraId="2B78D865" w14:textId="77777777" w:rsidR="00D154DB" w:rsidRDefault="00D154DB" w:rsidP="00D154DB"/>
    <w:p w14:paraId="56125762" w14:textId="77777777" w:rsidR="00D154DB" w:rsidRDefault="007C0E95" w:rsidP="00D154DB">
      <w:r>
        <w:br w:type="page"/>
      </w:r>
    </w:p>
    <w:p w14:paraId="18AF2963" w14:textId="77777777" w:rsidR="007C0E95" w:rsidRDefault="007C0E95" w:rsidP="00D154DB"/>
    <w:p w14:paraId="12D38C31" w14:textId="77777777" w:rsidR="007C0E95" w:rsidRDefault="007C0E95" w:rsidP="00D154DB"/>
    <w:p w14:paraId="58B5E361" w14:textId="77777777" w:rsidR="007C0E95" w:rsidRDefault="007C0E95" w:rsidP="00D154DB"/>
    <w:p w14:paraId="54E0E730" w14:textId="77777777" w:rsidR="00D154DB" w:rsidRDefault="00D154DB" w:rsidP="00D154DB"/>
    <w:p w14:paraId="53120C4E" w14:textId="7BB81917" w:rsidR="00D154DB" w:rsidRPr="007D4AC8" w:rsidRDefault="001F68C2" w:rsidP="00EC038D">
      <w:pPr>
        <w:numPr>
          <w:ilvl w:val="0"/>
          <w:numId w:val="20"/>
        </w:num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532FB11E" wp14:editId="114769F2">
            <wp:simplePos x="0" y="0"/>
            <wp:positionH relativeFrom="column">
              <wp:posOffset>2990850</wp:posOffset>
            </wp:positionH>
            <wp:positionV relativeFrom="paragraph">
              <wp:posOffset>-5080</wp:posOffset>
            </wp:positionV>
            <wp:extent cx="2804795" cy="3095625"/>
            <wp:effectExtent l="0" t="0" r="0" b="0"/>
            <wp:wrapSquare wrapText="bothSides"/>
            <wp:docPr id="13" name="Picture 350" descr="Description: http://elearning.shv-fsvl.ch/pics/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Description: http://elearning.shv-fsvl.ch/pics/1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79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54DB" w:rsidRPr="007D4AC8">
        <w:t>Care este direcția vântului în Alger?</w:t>
      </w:r>
    </w:p>
    <w:p w14:paraId="766EED71" w14:textId="77777777" w:rsidR="00D154DB" w:rsidRPr="007D4AC8" w:rsidRDefault="00D154DB" w:rsidP="00A70D8B">
      <w:pPr>
        <w:ind w:left="708"/>
      </w:pPr>
      <w:r w:rsidRPr="007D4AC8">
        <w:t>a) 100 °</w:t>
      </w:r>
    </w:p>
    <w:p w14:paraId="1897F17A" w14:textId="77777777" w:rsidR="00D154DB" w:rsidRPr="001B21C3" w:rsidRDefault="00D154DB" w:rsidP="00A70D8B">
      <w:pPr>
        <w:ind w:left="708"/>
      </w:pPr>
      <w:r w:rsidRPr="001B21C3">
        <w:t>b) 190 °</w:t>
      </w:r>
    </w:p>
    <w:p w14:paraId="18179EAE" w14:textId="77777777" w:rsidR="00D154DB" w:rsidRPr="001B21C3" w:rsidRDefault="00D154DB" w:rsidP="00A70D8B">
      <w:pPr>
        <w:ind w:left="708"/>
        <w:rPr>
          <w:b/>
        </w:rPr>
      </w:pPr>
      <w:r w:rsidRPr="001B21C3">
        <w:rPr>
          <w:b/>
        </w:rPr>
        <w:t>c) 280 °</w:t>
      </w:r>
    </w:p>
    <w:p w14:paraId="5D2F2604" w14:textId="77777777" w:rsidR="00D154DB" w:rsidRPr="007D4AC8" w:rsidRDefault="00D154DB" w:rsidP="00A70D8B">
      <w:pPr>
        <w:ind w:left="708"/>
      </w:pPr>
      <w:r w:rsidRPr="007D4AC8">
        <w:t>d) 320 °</w:t>
      </w:r>
    </w:p>
    <w:p w14:paraId="74D2591E" w14:textId="77777777" w:rsidR="00D154DB" w:rsidRDefault="00D154DB" w:rsidP="00D154DB"/>
    <w:p w14:paraId="44B1C2CB" w14:textId="77777777" w:rsidR="00D154DB" w:rsidRDefault="00D154DB" w:rsidP="00D154DB"/>
    <w:p w14:paraId="728AB8FD" w14:textId="77777777" w:rsidR="00D154DB" w:rsidRDefault="00D154DB" w:rsidP="00D154DB"/>
    <w:p w14:paraId="4EE7BA8B" w14:textId="77777777" w:rsidR="00D154DB" w:rsidRDefault="00D154DB" w:rsidP="00D154DB"/>
    <w:p w14:paraId="2AEC516C" w14:textId="77777777" w:rsidR="00D154DB" w:rsidRDefault="00D154DB" w:rsidP="00D154DB"/>
    <w:p w14:paraId="46FC576D" w14:textId="77777777" w:rsidR="00D154DB" w:rsidRDefault="00D154DB" w:rsidP="00D154DB"/>
    <w:p w14:paraId="59B2DD78" w14:textId="77777777" w:rsidR="00D154DB" w:rsidRDefault="00D154DB" w:rsidP="00D154DB"/>
    <w:p w14:paraId="3DE71B83" w14:textId="77777777" w:rsidR="00D154DB" w:rsidRDefault="00D154DB" w:rsidP="00D154DB"/>
    <w:p w14:paraId="66173F0A" w14:textId="77777777" w:rsidR="00D154DB" w:rsidRDefault="00D154DB" w:rsidP="00D154DB"/>
    <w:p w14:paraId="24DA434B" w14:textId="77777777" w:rsidR="00D154DB" w:rsidRDefault="00D154DB" w:rsidP="00D154DB"/>
    <w:p w14:paraId="645453DC" w14:textId="77777777" w:rsidR="00D154DB" w:rsidRDefault="00D154DB" w:rsidP="00D154DB"/>
    <w:p w14:paraId="122200EE" w14:textId="77777777" w:rsidR="00D154DB" w:rsidRDefault="00D154DB" w:rsidP="00D154DB"/>
    <w:p w14:paraId="3D8A746A" w14:textId="77777777" w:rsidR="00D154DB" w:rsidRDefault="00D154DB" w:rsidP="00D154DB"/>
    <w:p w14:paraId="03A0EB11" w14:textId="77777777" w:rsidR="007C0E95" w:rsidRDefault="007C0E95" w:rsidP="00D154DB"/>
    <w:p w14:paraId="4F669582" w14:textId="77777777" w:rsidR="007C0E95" w:rsidRDefault="007C0E95" w:rsidP="00D154DB"/>
    <w:p w14:paraId="2D828E1E" w14:textId="77777777" w:rsidR="007C0E95" w:rsidRDefault="007C0E95" w:rsidP="00D154DB"/>
    <w:p w14:paraId="0492F257" w14:textId="77777777" w:rsidR="007C0E95" w:rsidRDefault="007C0E95" w:rsidP="00D154DB"/>
    <w:p w14:paraId="14679421" w14:textId="77777777" w:rsidR="007C0E95" w:rsidRDefault="007C0E95" w:rsidP="00D154DB"/>
    <w:p w14:paraId="64AA6305" w14:textId="77777777" w:rsidR="007C0E95" w:rsidRDefault="007C0E95" w:rsidP="00D154DB"/>
    <w:p w14:paraId="77A59705" w14:textId="03A73B6A" w:rsidR="00D154DB" w:rsidRDefault="001F68C2" w:rsidP="00D154DB">
      <w:r>
        <w:rPr>
          <w:noProof/>
        </w:rPr>
        <w:drawing>
          <wp:anchor distT="0" distB="0" distL="114300" distR="114300" simplePos="0" relativeHeight="251661824" behindDoc="0" locked="0" layoutInCell="1" allowOverlap="1" wp14:anchorId="67AAB4F2" wp14:editId="19C05C72">
            <wp:simplePos x="0" y="0"/>
            <wp:positionH relativeFrom="column">
              <wp:posOffset>2990850</wp:posOffset>
            </wp:positionH>
            <wp:positionV relativeFrom="paragraph">
              <wp:posOffset>150495</wp:posOffset>
            </wp:positionV>
            <wp:extent cx="2804795" cy="3095625"/>
            <wp:effectExtent l="0" t="0" r="0" b="0"/>
            <wp:wrapSquare wrapText="bothSides"/>
            <wp:docPr id="12" name="Picture 350" descr="Description: http://elearning.shv-fsvl.ch/pics/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Description: http://elearning.shv-fsvl.ch/pics/1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79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9FA3B6" w14:textId="77777777" w:rsidR="00D154DB" w:rsidRPr="007D4AC8" w:rsidRDefault="00D154DB" w:rsidP="00EC038D">
      <w:pPr>
        <w:numPr>
          <w:ilvl w:val="0"/>
          <w:numId w:val="20"/>
        </w:numPr>
      </w:pPr>
      <w:r w:rsidRPr="007D4AC8">
        <w:t xml:space="preserve">Care este direcția vântului în </w:t>
      </w:r>
      <w:r>
        <w:t>Londra</w:t>
      </w:r>
      <w:r w:rsidRPr="007D4AC8">
        <w:t>?</w:t>
      </w:r>
      <w:r w:rsidRPr="001B21C3">
        <w:rPr>
          <w:noProof/>
        </w:rPr>
        <w:t xml:space="preserve"> </w:t>
      </w:r>
    </w:p>
    <w:p w14:paraId="5558518F" w14:textId="77777777" w:rsidR="00D154DB" w:rsidRPr="007D4AC8" w:rsidRDefault="00D154DB" w:rsidP="00A70D8B">
      <w:pPr>
        <w:ind w:left="708"/>
      </w:pPr>
      <w:r w:rsidRPr="007D4AC8">
        <w:t>a) 1</w:t>
      </w:r>
      <w:r>
        <w:t>3</w:t>
      </w:r>
      <w:r w:rsidRPr="007D4AC8">
        <w:t>0 °</w:t>
      </w:r>
    </w:p>
    <w:p w14:paraId="383DCFFD" w14:textId="77777777" w:rsidR="00D154DB" w:rsidRPr="001B21C3" w:rsidRDefault="00D154DB" w:rsidP="00A70D8B">
      <w:pPr>
        <w:ind w:left="708"/>
      </w:pPr>
      <w:r w:rsidRPr="001B21C3">
        <w:t>b) 190 °</w:t>
      </w:r>
    </w:p>
    <w:p w14:paraId="3660EC1C" w14:textId="77777777" w:rsidR="00D154DB" w:rsidRPr="001B21C3" w:rsidRDefault="00D154DB" w:rsidP="00A70D8B">
      <w:pPr>
        <w:ind w:left="708"/>
      </w:pPr>
      <w:r w:rsidRPr="001B21C3">
        <w:t>c) 2</w:t>
      </w:r>
      <w:r>
        <w:t>7</w:t>
      </w:r>
      <w:r w:rsidRPr="001B21C3">
        <w:t>0 °</w:t>
      </w:r>
    </w:p>
    <w:p w14:paraId="3F4EC7C9" w14:textId="77777777" w:rsidR="00D154DB" w:rsidRPr="001B21C3" w:rsidRDefault="00D154DB" w:rsidP="00A70D8B">
      <w:pPr>
        <w:ind w:left="708"/>
        <w:rPr>
          <w:b/>
        </w:rPr>
      </w:pPr>
      <w:r w:rsidRPr="001B21C3">
        <w:rPr>
          <w:b/>
        </w:rPr>
        <w:t>d) 310 °</w:t>
      </w:r>
    </w:p>
    <w:p w14:paraId="4C534D26" w14:textId="77777777" w:rsidR="00D154DB" w:rsidRDefault="00D154DB" w:rsidP="00D154DB"/>
    <w:p w14:paraId="32C3908F" w14:textId="77777777" w:rsidR="00D154DB" w:rsidRDefault="00D154DB" w:rsidP="00D154DB"/>
    <w:p w14:paraId="138D8B0E" w14:textId="77777777" w:rsidR="00D154DB" w:rsidRDefault="00D154DB" w:rsidP="00D154DB"/>
    <w:p w14:paraId="381C480A" w14:textId="77777777" w:rsidR="00D154DB" w:rsidRDefault="00D154DB" w:rsidP="00D154DB"/>
    <w:p w14:paraId="30048B10" w14:textId="77777777" w:rsidR="00D154DB" w:rsidRDefault="00D154DB" w:rsidP="00D154DB"/>
    <w:p w14:paraId="3957C013" w14:textId="77777777" w:rsidR="00D154DB" w:rsidRDefault="00D154DB" w:rsidP="00D154DB"/>
    <w:p w14:paraId="76707BE1" w14:textId="77777777" w:rsidR="00D154DB" w:rsidRDefault="00D154DB" w:rsidP="00D154DB"/>
    <w:p w14:paraId="544D64EB" w14:textId="77777777" w:rsidR="00D154DB" w:rsidRDefault="00D154DB" w:rsidP="00D154DB"/>
    <w:p w14:paraId="382560B7" w14:textId="77777777" w:rsidR="00D154DB" w:rsidRDefault="00D154DB" w:rsidP="00D154DB"/>
    <w:p w14:paraId="0CFC220D" w14:textId="77777777" w:rsidR="00D154DB" w:rsidRDefault="00D154DB" w:rsidP="00D154DB"/>
    <w:p w14:paraId="3FB310D5" w14:textId="77777777" w:rsidR="00D154DB" w:rsidRDefault="00D154DB" w:rsidP="00D154DB"/>
    <w:p w14:paraId="5399997D" w14:textId="77777777" w:rsidR="00D154DB" w:rsidRDefault="00D154DB" w:rsidP="00D154DB"/>
    <w:p w14:paraId="46A22FA5" w14:textId="77777777" w:rsidR="00D154DB" w:rsidRDefault="00D154DB" w:rsidP="00D154DB"/>
    <w:p w14:paraId="570AA19C" w14:textId="77777777" w:rsidR="00D154DB" w:rsidRDefault="00D154DB" w:rsidP="00D154DB"/>
    <w:p w14:paraId="4DE6C140" w14:textId="77777777" w:rsidR="00D154DB" w:rsidRDefault="00D154DB" w:rsidP="00D154DB"/>
    <w:p w14:paraId="28909D73" w14:textId="77777777" w:rsidR="00D154DB" w:rsidRDefault="00D154DB" w:rsidP="00D154DB"/>
    <w:p w14:paraId="4EF51F84" w14:textId="77777777" w:rsidR="00D154DB" w:rsidRDefault="00D154DB" w:rsidP="00D154DB"/>
    <w:p w14:paraId="2CC6E385" w14:textId="77777777" w:rsidR="00D154DB" w:rsidRDefault="00D154DB" w:rsidP="00D154DB"/>
    <w:p w14:paraId="6513339D" w14:textId="77777777" w:rsidR="00D154DB" w:rsidRDefault="007C0E95" w:rsidP="00D154DB">
      <w:r>
        <w:br w:type="page"/>
      </w:r>
    </w:p>
    <w:p w14:paraId="2CB0071F" w14:textId="77777777" w:rsidR="00D154DB" w:rsidRDefault="00D154DB" w:rsidP="00D154DB"/>
    <w:p w14:paraId="780DF81D" w14:textId="77777777" w:rsidR="00D154DB" w:rsidRDefault="00D154DB" w:rsidP="00D154DB"/>
    <w:p w14:paraId="4AF47828" w14:textId="77777777" w:rsidR="00D154DB" w:rsidRDefault="00D154DB" w:rsidP="00D154DB"/>
    <w:p w14:paraId="1FB267AE" w14:textId="77777777" w:rsidR="00D154DB" w:rsidRDefault="00D154DB" w:rsidP="00D154DB"/>
    <w:p w14:paraId="1A404D30" w14:textId="7AA19190" w:rsidR="00D154DB" w:rsidRPr="007D4AC8" w:rsidRDefault="001F68C2" w:rsidP="00EC038D">
      <w:pPr>
        <w:numPr>
          <w:ilvl w:val="0"/>
          <w:numId w:val="20"/>
        </w:num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1AEC9B15" wp14:editId="59D5D036">
            <wp:simplePos x="0" y="0"/>
            <wp:positionH relativeFrom="column">
              <wp:posOffset>3214370</wp:posOffset>
            </wp:positionH>
            <wp:positionV relativeFrom="paragraph">
              <wp:posOffset>-138430</wp:posOffset>
            </wp:positionV>
            <wp:extent cx="2804795" cy="3095625"/>
            <wp:effectExtent l="0" t="0" r="0" b="0"/>
            <wp:wrapSquare wrapText="bothSides"/>
            <wp:docPr id="11" name="Picture 350" descr="Description: http://elearning.shv-fsvl.ch/pics/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Description: http://elearning.shv-fsvl.ch/pics/1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79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54DB" w:rsidRPr="007D4AC8">
        <w:t>Care este direcția vântului în A</w:t>
      </w:r>
      <w:r w:rsidR="00D154DB">
        <w:t>tena</w:t>
      </w:r>
      <w:r w:rsidR="00D154DB" w:rsidRPr="007D4AC8">
        <w:t>?</w:t>
      </w:r>
    </w:p>
    <w:p w14:paraId="2FDDEF26" w14:textId="77777777" w:rsidR="00D154DB" w:rsidRPr="001B21C3" w:rsidRDefault="00D154DB" w:rsidP="00A70D8B">
      <w:pPr>
        <w:ind w:left="708"/>
        <w:rPr>
          <w:b/>
        </w:rPr>
      </w:pPr>
      <w:r w:rsidRPr="001B21C3">
        <w:rPr>
          <w:b/>
        </w:rPr>
        <w:t>a) 130 °</w:t>
      </w:r>
    </w:p>
    <w:p w14:paraId="702C4DEF" w14:textId="77777777" w:rsidR="00D154DB" w:rsidRPr="001B21C3" w:rsidRDefault="00D154DB" w:rsidP="00A70D8B">
      <w:pPr>
        <w:ind w:left="708"/>
      </w:pPr>
      <w:r w:rsidRPr="001B21C3">
        <w:t>b) 190 °</w:t>
      </w:r>
    </w:p>
    <w:p w14:paraId="6EB6AE73" w14:textId="77777777" w:rsidR="00D154DB" w:rsidRPr="001B21C3" w:rsidRDefault="00D154DB" w:rsidP="00A70D8B">
      <w:pPr>
        <w:ind w:left="708"/>
      </w:pPr>
      <w:r w:rsidRPr="001B21C3">
        <w:t>c) 270 °</w:t>
      </w:r>
    </w:p>
    <w:p w14:paraId="714F6FE1" w14:textId="77777777" w:rsidR="00D154DB" w:rsidRPr="007D4AC8" w:rsidRDefault="00D154DB" w:rsidP="00A70D8B">
      <w:pPr>
        <w:ind w:left="708"/>
      </w:pPr>
      <w:r w:rsidRPr="007D4AC8">
        <w:t>d) 3</w:t>
      </w:r>
      <w:r>
        <w:t>1</w:t>
      </w:r>
      <w:r w:rsidRPr="007D4AC8">
        <w:t>0 °</w:t>
      </w:r>
    </w:p>
    <w:p w14:paraId="0F83FF8E" w14:textId="77777777" w:rsidR="00D154DB" w:rsidRDefault="00D154DB" w:rsidP="00D154DB"/>
    <w:p w14:paraId="55EFA4F4" w14:textId="77777777" w:rsidR="00D154DB" w:rsidRDefault="00D154DB" w:rsidP="00D154DB"/>
    <w:p w14:paraId="65981196" w14:textId="77777777" w:rsidR="00D154DB" w:rsidRDefault="00D154DB" w:rsidP="00D154DB"/>
    <w:p w14:paraId="15E78561" w14:textId="77777777" w:rsidR="00D154DB" w:rsidRDefault="00D154DB" w:rsidP="00D154DB"/>
    <w:p w14:paraId="6DF4A491" w14:textId="77777777" w:rsidR="00D154DB" w:rsidRDefault="00D154DB" w:rsidP="00D154DB"/>
    <w:p w14:paraId="5D5A2FB5" w14:textId="77777777" w:rsidR="00D154DB" w:rsidRDefault="00D154DB" w:rsidP="00D154DB"/>
    <w:p w14:paraId="67E51548" w14:textId="77777777" w:rsidR="00D154DB" w:rsidRDefault="00D154DB" w:rsidP="00D154DB"/>
    <w:p w14:paraId="5A6E65E3" w14:textId="77777777" w:rsidR="00D154DB" w:rsidRDefault="00D154DB" w:rsidP="00D154DB"/>
    <w:p w14:paraId="5847A389" w14:textId="77777777" w:rsidR="00D154DB" w:rsidRDefault="00D154DB" w:rsidP="00D154DB"/>
    <w:p w14:paraId="4F599217" w14:textId="77777777" w:rsidR="00D154DB" w:rsidRDefault="00D154DB" w:rsidP="00D154DB"/>
    <w:p w14:paraId="3A465599" w14:textId="77777777" w:rsidR="00D154DB" w:rsidRDefault="00D154DB" w:rsidP="00D154DB"/>
    <w:p w14:paraId="374E8EDF" w14:textId="77777777" w:rsidR="00D154DB" w:rsidRDefault="00D154DB" w:rsidP="00D154DB"/>
    <w:p w14:paraId="5BCBD501" w14:textId="77777777" w:rsidR="00D154DB" w:rsidRDefault="00D154DB" w:rsidP="00D154DB"/>
    <w:p w14:paraId="35B778F5" w14:textId="77777777" w:rsidR="007C0E95" w:rsidRDefault="007C0E95" w:rsidP="00D154DB"/>
    <w:p w14:paraId="5AA81091" w14:textId="77777777" w:rsidR="007C0E95" w:rsidRDefault="007C0E95" w:rsidP="00D154DB"/>
    <w:p w14:paraId="7C90620A" w14:textId="77777777" w:rsidR="007C0E95" w:rsidRDefault="007C0E95" w:rsidP="00D154DB"/>
    <w:p w14:paraId="4A0E11E4" w14:textId="77777777" w:rsidR="007C0E95" w:rsidRDefault="007C0E95" w:rsidP="00D154DB"/>
    <w:p w14:paraId="18D14633" w14:textId="77777777" w:rsidR="007C0E95" w:rsidRDefault="007C0E95" w:rsidP="00D154DB"/>
    <w:p w14:paraId="2F7EDB5C" w14:textId="77777777" w:rsidR="007C0E95" w:rsidRDefault="007C0E95" w:rsidP="00D154DB"/>
    <w:p w14:paraId="30B2212E" w14:textId="0C17D482" w:rsidR="00D154DB" w:rsidRDefault="001F68C2" w:rsidP="00D154DB">
      <w:r>
        <w:rPr>
          <w:noProof/>
        </w:rPr>
        <w:drawing>
          <wp:anchor distT="0" distB="0" distL="114300" distR="114300" simplePos="0" relativeHeight="251663872" behindDoc="0" locked="0" layoutInCell="1" allowOverlap="1" wp14:anchorId="02062F14" wp14:editId="5EE82D1F">
            <wp:simplePos x="0" y="0"/>
            <wp:positionH relativeFrom="column">
              <wp:posOffset>3190875</wp:posOffset>
            </wp:positionH>
            <wp:positionV relativeFrom="paragraph">
              <wp:posOffset>149860</wp:posOffset>
            </wp:positionV>
            <wp:extent cx="2804795" cy="3095625"/>
            <wp:effectExtent l="0" t="0" r="0" b="0"/>
            <wp:wrapSquare wrapText="bothSides"/>
            <wp:docPr id="10" name="Picture 350" descr="Description: http://elearning.shv-fsvl.ch/pics/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Description: http://elearning.shv-fsvl.ch/pics/1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79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AFA380" w14:textId="77777777" w:rsidR="00D154DB" w:rsidRPr="007D4AC8" w:rsidRDefault="00D154DB" w:rsidP="00EC038D">
      <w:pPr>
        <w:numPr>
          <w:ilvl w:val="0"/>
          <w:numId w:val="20"/>
        </w:numPr>
      </w:pPr>
      <w:r w:rsidRPr="007D4AC8">
        <w:t xml:space="preserve">Care este direcția vântului în </w:t>
      </w:r>
      <w:r>
        <w:t>Zurich</w:t>
      </w:r>
      <w:r w:rsidRPr="007D4AC8">
        <w:t>?</w:t>
      </w:r>
      <w:r w:rsidRPr="00624E6A">
        <w:rPr>
          <w:noProof/>
        </w:rPr>
        <w:t xml:space="preserve"> </w:t>
      </w:r>
    </w:p>
    <w:p w14:paraId="39202B69" w14:textId="77777777" w:rsidR="00D154DB" w:rsidRPr="007D4AC8" w:rsidRDefault="00D154DB" w:rsidP="00A70D8B">
      <w:pPr>
        <w:ind w:left="708"/>
      </w:pPr>
      <w:r w:rsidRPr="007D4AC8">
        <w:t>a) 100 °</w:t>
      </w:r>
    </w:p>
    <w:p w14:paraId="222E20AE" w14:textId="77777777" w:rsidR="00D154DB" w:rsidRPr="001B21C3" w:rsidRDefault="00D154DB" w:rsidP="00A70D8B">
      <w:pPr>
        <w:ind w:left="708"/>
        <w:rPr>
          <w:b/>
        </w:rPr>
      </w:pPr>
      <w:r w:rsidRPr="001B21C3">
        <w:rPr>
          <w:b/>
        </w:rPr>
        <w:t>b) 210 °</w:t>
      </w:r>
    </w:p>
    <w:p w14:paraId="5EA87C44" w14:textId="77777777" w:rsidR="00D154DB" w:rsidRPr="001B21C3" w:rsidRDefault="00D154DB" w:rsidP="00A70D8B">
      <w:pPr>
        <w:ind w:left="708"/>
      </w:pPr>
      <w:r w:rsidRPr="001B21C3">
        <w:t>c) 280 °</w:t>
      </w:r>
    </w:p>
    <w:p w14:paraId="00B41A5E" w14:textId="77777777" w:rsidR="00D154DB" w:rsidRDefault="00D154DB" w:rsidP="00A70D8B">
      <w:pPr>
        <w:ind w:left="708"/>
      </w:pPr>
      <w:r w:rsidRPr="007D4AC8">
        <w:t xml:space="preserve">d) </w:t>
      </w:r>
      <w:r>
        <w:t>03</w:t>
      </w:r>
      <w:r w:rsidRPr="007D4AC8">
        <w:t>0 °</w:t>
      </w:r>
    </w:p>
    <w:p w14:paraId="18643D93" w14:textId="77777777" w:rsidR="00D154DB" w:rsidRPr="007D4AC8" w:rsidRDefault="00D154DB" w:rsidP="00D154DB"/>
    <w:p w14:paraId="589AF76F" w14:textId="77777777" w:rsidR="00D154DB" w:rsidRDefault="00D154DB" w:rsidP="00D154DB"/>
    <w:p w14:paraId="4C134A28" w14:textId="77777777" w:rsidR="00D154DB" w:rsidRDefault="00D154DB" w:rsidP="00D154DB"/>
    <w:p w14:paraId="1B10C730" w14:textId="77777777" w:rsidR="00D154DB" w:rsidRDefault="00D154DB" w:rsidP="00D154DB"/>
    <w:p w14:paraId="6DB62A11" w14:textId="77777777" w:rsidR="00D154DB" w:rsidRDefault="00D154DB" w:rsidP="00D154DB"/>
    <w:p w14:paraId="0078BFC5" w14:textId="77777777" w:rsidR="00D154DB" w:rsidRDefault="00D154DB" w:rsidP="00D154DB"/>
    <w:p w14:paraId="3361AA21" w14:textId="77777777" w:rsidR="00D154DB" w:rsidRDefault="00D154DB" w:rsidP="00D154DB"/>
    <w:p w14:paraId="44C88B5B" w14:textId="77777777" w:rsidR="00D154DB" w:rsidRDefault="00D154DB" w:rsidP="00D154DB"/>
    <w:p w14:paraId="5C96FF75" w14:textId="77777777" w:rsidR="00D154DB" w:rsidRDefault="00D154DB" w:rsidP="00D154DB"/>
    <w:p w14:paraId="27D3021F" w14:textId="77777777" w:rsidR="00D154DB" w:rsidRDefault="00D154DB" w:rsidP="00D154DB"/>
    <w:p w14:paraId="65053833" w14:textId="77777777" w:rsidR="00D154DB" w:rsidRDefault="00D154DB" w:rsidP="00D154DB"/>
    <w:p w14:paraId="1449EDAC" w14:textId="77777777" w:rsidR="00D154DB" w:rsidRDefault="00D154DB" w:rsidP="00D154DB"/>
    <w:p w14:paraId="732F9D99" w14:textId="77777777" w:rsidR="00D154DB" w:rsidRDefault="00D154DB" w:rsidP="00D154DB"/>
    <w:p w14:paraId="04BDE6AE" w14:textId="77777777" w:rsidR="00D154DB" w:rsidRDefault="00D154DB" w:rsidP="00D154DB"/>
    <w:p w14:paraId="04474A80" w14:textId="77777777" w:rsidR="00D154DB" w:rsidRDefault="00D154DB" w:rsidP="00D154DB"/>
    <w:p w14:paraId="3E01C733" w14:textId="77777777" w:rsidR="00D154DB" w:rsidRDefault="00D154DB" w:rsidP="00D154DB"/>
    <w:p w14:paraId="6543B9EE" w14:textId="77777777" w:rsidR="00D154DB" w:rsidRDefault="00D154DB" w:rsidP="00D154DB"/>
    <w:p w14:paraId="7240C775" w14:textId="77777777" w:rsidR="00D154DB" w:rsidRDefault="007C0E95" w:rsidP="00D154DB">
      <w:r>
        <w:br w:type="page"/>
      </w:r>
    </w:p>
    <w:p w14:paraId="3A30D834" w14:textId="77777777" w:rsidR="00D154DB" w:rsidRDefault="00D154DB" w:rsidP="00D154DB"/>
    <w:p w14:paraId="7EE310BD" w14:textId="77777777" w:rsidR="00D154DB" w:rsidRDefault="00D154DB" w:rsidP="00D154DB">
      <w:pPr>
        <w:rPr>
          <w:noProof/>
        </w:rPr>
      </w:pPr>
    </w:p>
    <w:p w14:paraId="6806184C" w14:textId="5BB721E5" w:rsidR="00D154DB" w:rsidRPr="007D4AC8" w:rsidRDefault="001F68C2" w:rsidP="00EC038D">
      <w:pPr>
        <w:numPr>
          <w:ilvl w:val="0"/>
          <w:numId w:val="20"/>
        </w:num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4248B974" wp14:editId="3FC09F96">
            <wp:simplePos x="0" y="0"/>
            <wp:positionH relativeFrom="column">
              <wp:posOffset>3305175</wp:posOffset>
            </wp:positionH>
            <wp:positionV relativeFrom="paragraph">
              <wp:posOffset>-9525</wp:posOffset>
            </wp:positionV>
            <wp:extent cx="2804795" cy="3095625"/>
            <wp:effectExtent l="0" t="0" r="0" b="0"/>
            <wp:wrapSquare wrapText="bothSides"/>
            <wp:docPr id="9" name="Picture 350" descr="Description: http://elearning.shv-fsvl.ch/pics/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Description: http://elearning.shv-fsvl.ch/pics/1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79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54DB" w:rsidRPr="007D4AC8">
        <w:t xml:space="preserve">Care este direcția vântului în </w:t>
      </w:r>
      <w:r w:rsidR="00D154DB">
        <w:t>Lisabona</w:t>
      </w:r>
      <w:r w:rsidR="00D154DB" w:rsidRPr="007D4AC8">
        <w:t>?</w:t>
      </w:r>
    </w:p>
    <w:p w14:paraId="4CDEFC57" w14:textId="77777777" w:rsidR="00D154DB" w:rsidRPr="007D4AC8" w:rsidRDefault="00D154DB" w:rsidP="00A70D8B">
      <w:pPr>
        <w:ind w:left="708"/>
      </w:pPr>
      <w:r w:rsidRPr="007D4AC8">
        <w:t>a) 100 °</w:t>
      </w:r>
    </w:p>
    <w:p w14:paraId="2183828E" w14:textId="77777777" w:rsidR="00D154DB" w:rsidRPr="001B21C3" w:rsidRDefault="00D154DB" w:rsidP="00A70D8B">
      <w:pPr>
        <w:ind w:left="708"/>
      </w:pPr>
      <w:r w:rsidRPr="001B21C3">
        <w:t>b) 190 °</w:t>
      </w:r>
    </w:p>
    <w:p w14:paraId="4D34391B" w14:textId="77777777" w:rsidR="00D154DB" w:rsidRPr="001B21C3" w:rsidRDefault="00D154DB" w:rsidP="00A70D8B">
      <w:pPr>
        <w:ind w:left="708"/>
      </w:pPr>
      <w:r w:rsidRPr="001B21C3">
        <w:t>c) 2</w:t>
      </w:r>
      <w:r>
        <w:t>5</w:t>
      </w:r>
      <w:r w:rsidRPr="001B21C3">
        <w:t>0 °</w:t>
      </w:r>
    </w:p>
    <w:p w14:paraId="677FB180" w14:textId="77777777" w:rsidR="00D154DB" w:rsidRDefault="00D154DB" w:rsidP="00A70D8B">
      <w:pPr>
        <w:ind w:left="708"/>
        <w:rPr>
          <w:b/>
        </w:rPr>
      </w:pPr>
      <w:r w:rsidRPr="001B21C3">
        <w:rPr>
          <w:b/>
        </w:rPr>
        <w:t>d) 320 °</w:t>
      </w:r>
    </w:p>
    <w:p w14:paraId="28C95C89" w14:textId="77777777" w:rsidR="00D154DB" w:rsidRPr="001B21C3" w:rsidRDefault="00D154DB" w:rsidP="00D154DB"/>
    <w:p w14:paraId="4FEFAFDD" w14:textId="77777777" w:rsidR="00D154DB" w:rsidRDefault="00D154DB" w:rsidP="00D154DB"/>
    <w:p w14:paraId="393A7EB0" w14:textId="77777777" w:rsidR="00D154DB" w:rsidRDefault="00D154DB" w:rsidP="00D154DB"/>
    <w:p w14:paraId="141AF1C5" w14:textId="77777777" w:rsidR="00D154DB" w:rsidRDefault="00D154DB" w:rsidP="00D154DB"/>
    <w:p w14:paraId="68B9BF26" w14:textId="77777777" w:rsidR="00D154DB" w:rsidRDefault="00D154DB" w:rsidP="00D154DB"/>
    <w:p w14:paraId="38E6F191" w14:textId="77777777" w:rsidR="00D154DB" w:rsidRDefault="00D154DB" w:rsidP="00D154DB"/>
    <w:p w14:paraId="0ECE1C93" w14:textId="77777777" w:rsidR="00D154DB" w:rsidRDefault="00D154DB" w:rsidP="00D154DB"/>
    <w:p w14:paraId="142ADF2A" w14:textId="77777777" w:rsidR="00D154DB" w:rsidRDefault="00D154DB" w:rsidP="00D154DB"/>
    <w:p w14:paraId="4BC004BB" w14:textId="77777777" w:rsidR="00D154DB" w:rsidRDefault="00D154DB" w:rsidP="00D154DB"/>
    <w:p w14:paraId="208255CC" w14:textId="77777777" w:rsidR="00D154DB" w:rsidRDefault="00D154DB" w:rsidP="00D154DB"/>
    <w:p w14:paraId="4322411C" w14:textId="77777777" w:rsidR="00D154DB" w:rsidRDefault="00D154DB" w:rsidP="00D154DB"/>
    <w:p w14:paraId="1428AC63" w14:textId="77777777" w:rsidR="00D154DB" w:rsidRDefault="00D154DB" w:rsidP="00D154DB"/>
    <w:p w14:paraId="776A03F0" w14:textId="77777777" w:rsidR="00D154DB" w:rsidRDefault="00D154DB" w:rsidP="00D154DB"/>
    <w:p w14:paraId="3926144F" w14:textId="77777777" w:rsidR="00D154DB" w:rsidRDefault="00D154DB" w:rsidP="00D154DB"/>
    <w:p w14:paraId="04E5F9F0" w14:textId="77777777" w:rsidR="007C0E95" w:rsidRDefault="007C0E95" w:rsidP="00D154DB"/>
    <w:p w14:paraId="05B21A7F" w14:textId="77777777" w:rsidR="007C0E95" w:rsidRDefault="007C0E95" w:rsidP="00D154DB"/>
    <w:p w14:paraId="1CAF375B" w14:textId="77777777" w:rsidR="007C0E95" w:rsidRDefault="007C0E95" w:rsidP="00D154DB"/>
    <w:p w14:paraId="08EB60E6" w14:textId="77777777" w:rsidR="00D154DB" w:rsidRDefault="00D154DB" w:rsidP="00D154DB"/>
    <w:p w14:paraId="48F10BEE" w14:textId="77777777" w:rsidR="00D154DB" w:rsidRDefault="00D154DB" w:rsidP="00D154DB"/>
    <w:p w14:paraId="62638206" w14:textId="4AA16B25" w:rsidR="00D154DB" w:rsidRPr="001B21C3" w:rsidRDefault="001F68C2" w:rsidP="00EC038D">
      <w:pPr>
        <w:numPr>
          <w:ilvl w:val="0"/>
          <w:numId w:val="20"/>
        </w:numPr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7AFF70E7" wp14:editId="4CE364DE">
            <wp:simplePos x="0" y="0"/>
            <wp:positionH relativeFrom="column">
              <wp:posOffset>3333750</wp:posOffset>
            </wp:positionH>
            <wp:positionV relativeFrom="paragraph">
              <wp:posOffset>34290</wp:posOffset>
            </wp:positionV>
            <wp:extent cx="2804795" cy="3095625"/>
            <wp:effectExtent l="0" t="0" r="0" b="0"/>
            <wp:wrapSquare wrapText="bothSides"/>
            <wp:docPr id="8" name="Picture 350" descr="Description: http://elearning.shv-fsvl.ch/pics/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Description: http://elearning.shv-fsvl.ch/pics/1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79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54DB" w:rsidRPr="001B21C3">
        <w:t>Care dintre următoarele orașe se află într-un sector cald?</w:t>
      </w:r>
    </w:p>
    <w:p w14:paraId="1E8014D8" w14:textId="77777777" w:rsidR="00D154DB" w:rsidRPr="001B21C3" w:rsidRDefault="00D154DB" w:rsidP="00A70D8B">
      <w:pPr>
        <w:ind w:left="708"/>
      </w:pPr>
      <w:r w:rsidRPr="001B21C3">
        <w:t>a) Lulea și Sankt-Petersburg</w:t>
      </w:r>
    </w:p>
    <w:p w14:paraId="32AC7531" w14:textId="77777777" w:rsidR="00D154DB" w:rsidRPr="001B21C3" w:rsidRDefault="00D154DB" w:rsidP="00A70D8B">
      <w:pPr>
        <w:ind w:left="708"/>
        <w:rPr>
          <w:b/>
        </w:rPr>
      </w:pPr>
      <w:r w:rsidRPr="001B21C3">
        <w:rPr>
          <w:b/>
        </w:rPr>
        <w:t>b) Zurich și Stockholm</w:t>
      </w:r>
    </w:p>
    <w:p w14:paraId="1D18A0A9" w14:textId="77777777" w:rsidR="00D154DB" w:rsidRPr="001B21C3" w:rsidRDefault="00D154DB" w:rsidP="00A70D8B">
      <w:pPr>
        <w:ind w:left="708"/>
      </w:pPr>
      <w:r w:rsidRPr="001B21C3">
        <w:t xml:space="preserve">c) Lisabona și Atena </w:t>
      </w:r>
    </w:p>
    <w:p w14:paraId="54D82E4A" w14:textId="77777777" w:rsidR="00D154DB" w:rsidRDefault="00D154DB" w:rsidP="00A70D8B">
      <w:pPr>
        <w:ind w:left="708"/>
      </w:pPr>
      <w:r w:rsidRPr="001B21C3">
        <w:t>d) Paris și Londra</w:t>
      </w:r>
    </w:p>
    <w:p w14:paraId="04749DE2" w14:textId="77777777" w:rsidR="00D154DB" w:rsidRPr="001B21C3" w:rsidRDefault="00D154DB" w:rsidP="00D154DB"/>
    <w:p w14:paraId="08D9A825" w14:textId="77777777" w:rsidR="00D154DB" w:rsidRDefault="00D154DB" w:rsidP="00D154DB"/>
    <w:p w14:paraId="21143A08" w14:textId="77777777" w:rsidR="00D154DB" w:rsidRDefault="00D154DB" w:rsidP="00D154DB"/>
    <w:p w14:paraId="20030D4A" w14:textId="77777777" w:rsidR="00D154DB" w:rsidRDefault="00D154DB" w:rsidP="00D154DB"/>
    <w:p w14:paraId="30219531" w14:textId="77777777" w:rsidR="00D154DB" w:rsidRDefault="00D154DB" w:rsidP="00D154DB"/>
    <w:p w14:paraId="13655351" w14:textId="77777777" w:rsidR="00D154DB" w:rsidRDefault="00D154DB" w:rsidP="00D154DB"/>
    <w:p w14:paraId="313A0E16" w14:textId="77777777" w:rsidR="00D154DB" w:rsidRDefault="00D154DB" w:rsidP="00D154DB"/>
    <w:p w14:paraId="1B3B3CA8" w14:textId="77777777" w:rsidR="00D154DB" w:rsidRDefault="00D154DB" w:rsidP="00D154DB"/>
    <w:p w14:paraId="4A92CAA1" w14:textId="77777777" w:rsidR="00D154DB" w:rsidRDefault="00D154DB" w:rsidP="00D154DB"/>
    <w:p w14:paraId="7C7454E8" w14:textId="77777777" w:rsidR="00D154DB" w:rsidRDefault="00D154DB" w:rsidP="00D154DB"/>
    <w:p w14:paraId="15EA40FE" w14:textId="77777777" w:rsidR="00D154DB" w:rsidRDefault="00D154DB" w:rsidP="00D154DB"/>
    <w:p w14:paraId="56CC1BBA" w14:textId="77777777" w:rsidR="00D154DB" w:rsidRDefault="00D154DB" w:rsidP="00D154DB"/>
    <w:p w14:paraId="6F508509" w14:textId="77777777" w:rsidR="00D154DB" w:rsidRDefault="00D154DB" w:rsidP="00D154DB"/>
    <w:p w14:paraId="7F0C9BA2" w14:textId="77777777" w:rsidR="00D154DB" w:rsidRDefault="00D154DB" w:rsidP="00D154DB"/>
    <w:p w14:paraId="21BB8F50" w14:textId="77777777" w:rsidR="00D154DB" w:rsidRDefault="00D154DB" w:rsidP="00D154DB"/>
    <w:p w14:paraId="3375B479" w14:textId="77777777" w:rsidR="00D154DB" w:rsidRDefault="00D154DB" w:rsidP="00D154DB"/>
    <w:p w14:paraId="45995994" w14:textId="77777777" w:rsidR="00D154DB" w:rsidRDefault="00D154DB" w:rsidP="00D154DB"/>
    <w:p w14:paraId="270E5184" w14:textId="77777777" w:rsidR="00D154DB" w:rsidRDefault="007C0E95" w:rsidP="00D154DB">
      <w:r>
        <w:br w:type="page"/>
      </w:r>
    </w:p>
    <w:p w14:paraId="6B5A0B1E" w14:textId="77777777" w:rsidR="007C0E95" w:rsidRDefault="007C0E95" w:rsidP="00D154DB"/>
    <w:p w14:paraId="786979C0" w14:textId="77777777" w:rsidR="007C0E95" w:rsidRDefault="007C0E95" w:rsidP="00D154DB"/>
    <w:p w14:paraId="0170C4B2" w14:textId="77777777" w:rsidR="00D154DB" w:rsidRDefault="00D154DB" w:rsidP="00D154DB"/>
    <w:p w14:paraId="5E36A393" w14:textId="77777777" w:rsidR="00D154DB" w:rsidRDefault="00D154DB" w:rsidP="00D154DB"/>
    <w:p w14:paraId="712E201B" w14:textId="69CCCE9A" w:rsidR="00D154DB" w:rsidRPr="001B21C3" w:rsidRDefault="001F68C2" w:rsidP="00EC038D">
      <w:pPr>
        <w:numPr>
          <w:ilvl w:val="0"/>
          <w:numId w:val="20"/>
        </w:num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349B55FD" wp14:editId="490BEE96">
            <wp:simplePos x="0" y="0"/>
            <wp:positionH relativeFrom="column">
              <wp:posOffset>3181350</wp:posOffset>
            </wp:positionH>
            <wp:positionV relativeFrom="paragraph">
              <wp:posOffset>4445</wp:posOffset>
            </wp:positionV>
            <wp:extent cx="2804795" cy="3095625"/>
            <wp:effectExtent l="0" t="0" r="0" b="0"/>
            <wp:wrapSquare wrapText="bothSides"/>
            <wp:docPr id="7" name="Picture 350" descr="Description: http://elearning.shv-fsvl.ch/pics/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Description: http://elearning.shv-fsvl.ch/pics/1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79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54DB">
        <w:t>În c</w:t>
      </w:r>
      <w:r w:rsidR="00D154DB" w:rsidRPr="001B21C3">
        <w:t xml:space="preserve">are dintre următoarele orașe </w:t>
      </w:r>
      <w:r w:rsidR="00D154DB">
        <w:t>sunt condiții meteo de după front</w:t>
      </w:r>
      <w:r w:rsidR="00D154DB" w:rsidRPr="001B21C3">
        <w:t>?</w:t>
      </w:r>
    </w:p>
    <w:p w14:paraId="1192B215" w14:textId="77777777" w:rsidR="00D154DB" w:rsidRPr="001B21C3" w:rsidRDefault="00D154DB" w:rsidP="00A70D8B">
      <w:pPr>
        <w:ind w:left="708"/>
      </w:pPr>
      <w:r w:rsidRPr="001B21C3">
        <w:t>a) Lulea și Sankt-Petersburg</w:t>
      </w:r>
    </w:p>
    <w:p w14:paraId="43C69649" w14:textId="77777777" w:rsidR="00D154DB" w:rsidRPr="00B868D4" w:rsidRDefault="00D154DB" w:rsidP="00A70D8B">
      <w:pPr>
        <w:ind w:left="708"/>
      </w:pPr>
      <w:r w:rsidRPr="00B868D4">
        <w:t>b) Zurich și Stockholm</w:t>
      </w:r>
    </w:p>
    <w:p w14:paraId="34805360" w14:textId="77777777" w:rsidR="00D154DB" w:rsidRPr="001B21C3" w:rsidRDefault="00D154DB" w:rsidP="00A70D8B">
      <w:pPr>
        <w:ind w:left="708"/>
      </w:pPr>
      <w:r w:rsidRPr="001B21C3">
        <w:t xml:space="preserve">c) Lisabona și Atena </w:t>
      </w:r>
    </w:p>
    <w:p w14:paraId="3A0B5015" w14:textId="77777777" w:rsidR="00D154DB" w:rsidRPr="00B868D4" w:rsidRDefault="00D154DB" w:rsidP="00A70D8B">
      <w:pPr>
        <w:ind w:left="708"/>
        <w:rPr>
          <w:b/>
        </w:rPr>
      </w:pPr>
      <w:r w:rsidRPr="00B868D4">
        <w:rPr>
          <w:b/>
        </w:rPr>
        <w:t>d) Paris și Londra</w:t>
      </w:r>
    </w:p>
    <w:p w14:paraId="5F0C1709" w14:textId="77777777" w:rsidR="00D154DB" w:rsidRPr="001B21C3" w:rsidRDefault="00D154DB" w:rsidP="00D154DB"/>
    <w:p w14:paraId="6DDC9334" w14:textId="77777777" w:rsidR="00D154DB" w:rsidRDefault="00D154DB" w:rsidP="00D154DB"/>
    <w:p w14:paraId="4208110D" w14:textId="77777777" w:rsidR="00D154DB" w:rsidRDefault="00D154DB" w:rsidP="00D154DB"/>
    <w:p w14:paraId="4A82ED93" w14:textId="77777777" w:rsidR="00D154DB" w:rsidRDefault="00D154DB" w:rsidP="00D154DB"/>
    <w:p w14:paraId="1BE0EFAE" w14:textId="77777777" w:rsidR="00D154DB" w:rsidRDefault="00D154DB" w:rsidP="00D154DB"/>
    <w:p w14:paraId="1F57A06F" w14:textId="77777777" w:rsidR="00D154DB" w:rsidRDefault="00D154DB" w:rsidP="00D154DB"/>
    <w:p w14:paraId="7FB27AF7" w14:textId="77777777" w:rsidR="00D154DB" w:rsidRDefault="00D154DB" w:rsidP="00D154DB"/>
    <w:p w14:paraId="7D246238" w14:textId="77777777" w:rsidR="00D154DB" w:rsidRDefault="00D154DB" w:rsidP="00D154DB"/>
    <w:p w14:paraId="77D8EE5C" w14:textId="77777777" w:rsidR="00D154DB" w:rsidRDefault="00D154DB" w:rsidP="00D154DB"/>
    <w:p w14:paraId="583D2E8A" w14:textId="77777777" w:rsidR="00D154DB" w:rsidRDefault="00D154DB" w:rsidP="00D154DB"/>
    <w:p w14:paraId="3E2F4C5C" w14:textId="77777777" w:rsidR="00D154DB" w:rsidRDefault="00D154DB" w:rsidP="00D154DB"/>
    <w:p w14:paraId="3791324D" w14:textId="77777777" w:rsidR="00D154DB" w:rsidRDefault="00D154DB" w:rsidP="00D154DB"/>
    <w:p w14:paraId="58437562" w14:textId="77777777" w:rsidR="00D154DB" w:rsidRDefault="00D154DB" w:rsidP="00D154DB"/>
    <w:p w14:paraId="2EFB2065" w14:textId="77777777" w:rsidR="00D154DB" w:rsidRDefault="00D154DB" w:rsidP="00D154DB"/>
    <w:p w14:paraId="73169CD4" w14:textId="77777777" w:rsidR="007C0E95" w:rsidRDefault="007C0E95" w:rsidP="00D154DB"/>
    <w:p w14:paraId="458B5E90" w14:textId="77777777" w:rsidR="007C0E95" w:rsidRDefault="007C0E95" w:rsidP="00D154DB"/>
    <w:p w14:paraId="0EB7835F" w14:textId="77777777" w:rsidR="00D154DB" w:rsidRDefault="00D154DB" w:rsidP="00D154DB"/>
    <w:p w14:paraId="31378ACF" w14:textId="596B4B97" w:rsidR="00D154DB" w:rsidRPr="001B21C3" w:rsidRDefault="001F68C2" w:rsidP="00EC038D">
      <w:pPr>
        <w:numPr>
          <w:ilvl w:val="0"/>
          <w:numId w:val="20"/>
        </w:numPr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463E9F5B" wp14:editId="0041050C">
            <wp:simplePos x="0" y="0"/>
            <wp:positionH relativeFrom="column">
              <wp:posOffset>3181350</wp:posOffset>
            </wp:positionH>
            <wp:positionV relativeFrom="paragraph">
              <wp:posOffset>4445</wp:posOffset>
            </wp:positionV>
            <wp:extent cx="2804795" cy="3095625"/>
            <wp:effectExtent l="0" t="0" r="0" b="0"/>
            <wp:wrapSquare wrapText="bothSides"/>
            <wp:docPr id="6" name="Picture 350" descr="Description: http://elearning.shv-fsvl.ch/pics/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Description: http://elearning.shv-fsvl.ch/pics/1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79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54DB">
        <w:t>C</w:t>
      </w:r>
      <w:r w:rsidR="00D154DB" w:rsidRPr="001B21C3">
        <w:t xml:space="preserve">are dintre următoarele orașe </w:t>
      </w:r>
      <w:r w:rsidR="00D154DB">
        <w:t>sunt sub influența anticiclonului</w:t>
      </w:r>
      <w:r w:rsidR="00D154DB" w:rsidRPr="001B21C3">
        <w:t>?</w:t>
      </w:r>
      <w:r w:rsidR="00D154DB" w:rsidRPr="00624E6A">
        <w:rPr>
          <w:noProof/>
        </w:rPr>
        <w:t xml:space="preserve"> </w:t>
      </w:r>
    </w:p>
    <w:p w14:paraId="3AD502FD" w14:textId="77777777" w:rsidR="00D154DB" w:rsidRPr="00B868D4" w:rsidRDefault="00D154DB" w:rsidP="00A70D8B">
      <w:pPr>
        <w:ind w:left="708"/>
      </w:pPr>
      <w:r w:rsidRPr="00B868D4">
        <w:t>a) Lulea și Sankt-Petersburg</w:t>
      </w:r>
    </w:p>
    <w:p w14:paraId="18E06AF2" w14:textId="77777777" w:rsidR="00D154DB" w:rsidRPr="00B868D4" w:rsidRDefault="00D154DB" w:rsidP="00A70D8B">
      <w:pPr>
        <w:ind w:left="708"/>
      </w:pPr>
      <w:r w:rsidRPr="00B868D4">
        <w:t>b) Zurich și Stockholm</w:t>
      </w:r>
    </w:p>
    <w:p w14:paraId="747380E1" w14:textId="77777777" w:rsidR="00D154DB" w:rsidRPr="00B868D4" w:rsidRDefault="00D154DB" w:rsidP="00A70D8B">
      <w:pPr>
        <w:ind w:left="708"/>
        <w:rPr>
          <w:b/>
        </w:rPr>
      </w:pPr>
      <w:r w:rsidRPr="00B868D4">
        <w:rPr>
          <w:b/>
        </w:rPr>
        <w:t xml:space="preserve">c) Lisabona și Atena </w:t>
      </w:r>
    </w:p>
    <w:p w14:paraId="0E243612" w14:textId="77777777" w:rsidR="00D154DB" w:rsidRDefault="00D154DB" w:rsidP="00A70D8B">
      <w:pPr>
        <w:ind w:left="708"/>
      </w:pPr>
      <w:r w:rsidRPr="001B21C3">
        <w:t>d) Paris și Londra</w:t>
      </w:r>
    </w:p>
    <w:p w14:paraId="1E3B0D9C" w14:textId="77777777" w:rsidR="00D154DB" w:rsidRPr="00B868D4" w:rsidRDefault="00D154DB" w:rsidP="00D154DB"/>
    <w:p w14:paraId="5A85CE92" w14:textId="77777777" w:rsidR="00D154DB" w:rsidRDefault="00D154DB" w:rsidP="00D154DB"/>
    <w:p w14:paraId="5A529A05" w14:textId="77777777" w:rsidR="00D154DB" w:rsidRDefault="00D154DB" w:rsidP="00D154DB"/>
    <w:p w14:paraId="2DEB89A2" w14:textId="77777777" w:rsidR="00D154DB" w:rsidRDefault="00D154DB" w:rsidP="00D154DB"/>
    <w:p w14:paraId="400BE132" w14:textId="77777777" w:rsidR="00D154DB" w:rsidRDefault="00D154DB" w:rsidP="00D154DB"/>
    <w:p w14:paraId="22CB10BC" w14:textId="77777777" w:rsidR="00D154DB" w:rsidRDefault="00D154DB" w:rsidP="00D154DB"/>
    <w:p w14:paraId="634DC068" w14:textId="77777777" w:rsidR="00D154DB" w:rsidRDefault="00D154DB" w:rsidP="00D154DB"/>
    <w:p w14:paraId="38DB33E4" w14:textId="77777777" w:rsidR="00D154DB" w:rsidRDefault="00D154DB" w:rsidP="00D154DB"/>
    <w:p w14:paraId="4C629110" w14:textId="77777777" w:rsidR="00D154DB" w:rsidRDefault="00D154DB" w:rsidP="00D154DB"/>
    <w:p w14:paraId="7C63E77A" w14:textId="77777777" w:rsidR="00D154DB" w:rsidRDefault="00D154DB" w:rsidP="00D154DB"/>
    <w:p w14:paraId="1FB43D44" w14:textId="77777777" w:rsidR="00D154DB" w:rsidRDefault="00D154DB" w:rsidP="00D154DB"/>
    <w:p w14:paraId="609F1C9D" w14:textId="77777777" w:rsidR="00D154DB" w:rsidRDefault="00D154DB" w:rsidP="00D154DB"/>
    <w:p w14:paraId="531994BE" w14:textId="77777777" w:rsidR="00D154DB" w:rsidRDefault="00D154DB" w:rsidP="00D154DB"/>
    <w:p w14:paraId="176C1178" w14:textId="77777777" w:rsidR="00D154DB" w:rsidRDefault="00D154DB" w:rsidP="00D154DB"/>
    <w:p w14:paraId="27E6F745" w14:textId="77777777" w:rsidR="00D154DB" w:rsidRDefault="00D154DB" w:rsidP="00D154DB"/>
    <w:p w14:paraId="62A8E144" w14:textId="77777777" w:rsidR="00D154DB" w:rsidRDefault="00D154DB" w:rsidP="00D154DB"/>
    <w:p w14:paraId="03D6C752" w14:textId="77777777" w:rsidR="00D154DB" w:rsidRDefault="00D154DB" w:rsidP="00D154DB"/>
    <w:p w14:paraId="61A9518E" w14:textId="77777777" w:rsidR="00D154DB" w:rsidRDefault="00D154DB" w:rsidP="00D154DB"/>
    <w:p w14:paraId="37AA9A57" w14:textId="77777777" w:rsidR="00D154DB" w:rsidRDefault="00D154DB" w:rsidP="00D154DB"/>
    <w:p w14:paraId="26EFC8B5" w14:textId="77777777" w:rsidR="00D154DB" w:rsidRDefault="007C0E95" w:rsidP="00D154DB">
      <w:r>
        <w:br w:type="page"/>
      </w:r>
    </w:p>
    <w:p w14:paraId="57F39E12" w14:textId="77777777" w:rsidR="007C0E95" w:rsidRDefault="007C0E95" w:rsidP="00D154DB"/>
    <w:p w14:paraId="3803FBF8" w14:textId="77777777" w:rsidR="007C0E95" w:rsidRDefault="007C0E95" w:rsidP="00D154DB"/>
    <w:p w14:paraId="0BE6345C" w14:textId="77777777" w:rsidR="007C0E95" w:rsidRDefault="007C0E95" w:rsidP="00D154DB"/>
    <w:p w14:paraId="19736A0B" w14:textId="77777777" w:rsidR="007C0E95" w:rsidRDefault="007C0E95" w:rsidP="00D154DB"/>
    <w:p w14:paraId="7BB7D972" w14:textId="6B188AFC" w:rsidR="00D154DB" w:rsidRDefault="001F68C2" w:rsidP="00EC038D">
      <w:pPr>
        <w:numPr>
          <w:ilvl w:val="0"/>
          <w:numId w:val="20"/>
        </w:numPr>
        <w:rPr>
          <w:szCs w:val="12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8992" behindDoc="0" locked="0" layoutInCell="1" allowOverlap="1" wp14:anchorId="6B7434BB" wp14:editId="68C866B1">
            <wp:simplePos x="0" y="0"/>
            <wp:positionH relativeFrom="column">
              <wp:posOffset>3162300</wp:posOffset>
            </wp:positionH>
            <wp:positionV relativeFrom="paragraph">
              <wp:posOffset>42545</wp:posOffset>
            </wp:positionV>
            <wp:extent cx="2804795" cy="3095625"/>
            <wp:effectExtent l="0" t="0" r="0" b="0"/>
            <wp:wrapSquare wrapText="bothSides"/>
            <wp:docPr id="5" name="Picture 350" descr="Description: http://elearning.shv-fsvl.ch/pics/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Description: http://elearning.shv-fsvl.ch/pics/1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79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54DB" w:rsidRPr="00B868D4">
        <w:t xml:space="preserve">Care este </w:t>
      </w:r>
      <w:r w:rsidR="00D154DB" w:rsidRPr="00B868D4">
        <w:rPr>
          <w:szCs w:val="12"/>
          <w:shd w:val="clear" w:color="auto" w:fill="FFFFFF"/>
        </w:rPr>
        <w:t xml:space="preserve">distribuția </w:t>
      </w:r>
      <w:r w:rsidR="00D154DB">
        <w:rPr>
          <w:szCs w:val="12"/>
          <w:shd w:val="clear" w:color="auto" w:fill="FFFFFF"/>
        </w:rPr>
        <w:t>de nori</w:t>
      </w:r>
      <w:r w:rsidR="00D154DB" w:rsidRPr="00B868D4">
        <w:rPr>
          <w:szCs w:val="12"/>
          <w:shd w:val="clear" w:color="auto" w:fill="FFFFFF"/>
        </w:rPr>
        <w:t xml:space="preserve"> </w:t>
      </w:r>
      <w:r w:rsidR="00D154DB" w:rsidRPr="00B868D4">
        <w:t xml:space="preserve">cea mai probabilă </w:t>
      </w:r>
      <w:r w:rsidR="00D154DB" w:rsidRPr="00B868D4">
        <w:rPr>
          <w:szCs w:val="12"/>
          <w:shd w:val="clear" w:color="auto" w:fill="FFFFFF"/>
        </w:rPr>
        <w:t xml:space="preserve">în Lulea? </w:t>
      </w:r>
    </w:p>
    <w:p w14:paraId="571DE61F" w14:textId="77777777" w:rsidR="00D154DB" w:rsidRDefault="00D154DB" w:rsidP="00A70D8B">
      <w:pPr>
        <w:ind w:left="708"/>
        <w:rPr>
          <w:szCs w:val="12"/>
          <w:shd w:val="clear" w:color="auto" w:fill="FFFFFF"/>
        </w:rPr>
      </w:pPr>
      <w:r w:rsidRPr="00B868D4">
        <w:rPr>
          <w:szCs w:val="12"/>
          <w:shd w:val="clear" w:color="auto" w:fill="FFFFFF"/>
        </w:rPr>
        <w:t xml:space="preserve">a) 3/8 - 5/8 cumulus </w:t>
      </w:r>
    </w:p>
    <w:p w14:paraId="311208E8" w14:textId="77777777" w:rsidR="00D154DB" w:rsidRPr="00B868D4" w:rsidRDefault="00D154DB" w:rsidP="00A70D8B">
      <w:pPr>
        <w:ind w:left="708"/>
        <w:rPr>
          <w:b/>
          <w:szCs w:val="12"/>
          <w:shd w:val="clear" w:color="auto" w:fill="FFFFFF"/>
        </w:rPr>
      </w:pPr>
      <w:r>
        <w:rPr>
          <w:b/>
          <w:szCs w:val="12"/>
          <w:shd w:val="clear" w:color="auto" w:fill="FFFFFF"/>
        </w:rPr>
        <w:t>b) 5/8 - 7/8 ci</w:t>
      </w:r>
      <w:r w:rsidRPr="00B868D4">
        <w:rPr>
          <w:b/>
          <w:szCs w:val="12"/>
          <w:shd w:val="clear" w:color="auto" w:fill="FFFFFF"/>
        </w:rPr>
        <w:t xml:space="preserve">rostratus </w:t>
      </w:r>
    </w:p>
    <w:p w14:paraId="1BEC775D" w14:textId="77777777" w:rsidR="00D154DB" w:rsidRDefault="00D154DB" w:rsidP="00A70D8B">
      <w:pPr>
        <w:ind w:left="708"/>
        <w:rPr>
          <w:szCs w:val="12"/>
          <w:shd w:val="clear" w:color="auto" w:fill="FFFFFF"/>
        </w:rPr>
      </w:pPr>
      <w:r w:rsidRPr="00B868D4">
        <w:rPr>
          <w:szCs w:val="12"/>
          <w:shd w:val="clear" w:color="auto" w:fill="FFFFFF"/>
        </w:rPr>
        <w:t xml:space="preserve">c) 8/8 nimbostratus </w:t>
      </w:r>
    </w:p>
    <w:p w14:paraId="59ABDE69" w14:textId="77777777" w:rsidR="00D154DB" w:rsidRPr="00B868D4" w:rsidRDefault="00D154DB" w:rsidP="00A70D8B">
      <w:pPr>
        <w:ind w:left="708"/>
        <w:rPr>
          <w:szCs w:val="12"/>
          <w:shd w:val="clear" w:color="auto" w:fill="FFFFFF"/>
        </w:rPr>
      </w:pPr>
      <w:r w:rsidRPr="00B868D4">
        <w:rPr>
          <w:szCs w:val="12"/>
          <w:shd w:val="clear" w:color="auto" w:fill="FFFFFF"/>
        </w:rPr>
        <w:t>d) 5/8 - 7/8 cumulonimbus, lenticular</w:t>
      </w:r>
      <w:r>
        <w:rPr>
          <w:szCs w:val="12"/>
          <w:shd w:val="clear" w:color="auto" w:fill="FFFFFF"/>
        </w:rPr>
        <w:t>i</w:t>
      </w:r>
      <w:r w:rsidRPr="00B868D4">
        <w:rPr>
          <w:szCs w:val="12"/>
          <w:shd w:val="clear" w:color="auto" w:fill="FFFFFF"/>
        </w:rPr>
        <w:t xml:space="preserve"> izola</w:t>
      </w:r>
      <w:r>
        <w:rPr>
          <w:szCs w:val="12"/>
          <w:shd w:val="clear" w:color="auto" w:fill="FFFFFF"/>
        </w:rPr>
        <w:t>ți</w:t>
      </w:r>
      <w:r w:rsidRPr="00B868D4">
        <w:rPr>
          <w:szCs w:val="12"/>
          <w:shd w:val="clear" w:color="auto" w:fill="FFFFFF"/>
        </w:rPr>
        <w:t xml:space="preserve"> în est</w:t>
      </w:r>
    </w:p>
    <w:p w14:paraId="318041C1" w14:textId="77777777" w:rsidR="00D154DB" w:rsidRDefault="00D154DB" w:rsidP="00D154DB"/>
    <w:p w14:paraId="20675A43" w14:textId="77777777" w:rsidR="00D154DB" w:rsidRDefault="00D154DB" w:rsidP="00D154DB"/>
    <w:p w14:paraId="37FE8B51" w14:textId="77777777" w:rsidR="00D154DB" w:rsidRDefault="00D154DB" w:rsidP="00D154DB"/>
    <w:p w14:paraId="3B336723" w14:textId="77777777" w:rsidR="00D154DB" w:rsidRDefault="00D154DB" w:rsidP="00D154DB"/>
    <w:p w14:paraId="3E0872D8" w14:textId="77777777" w:rsidR="00D154DB" w:rsidRDefault="00D154DB" w:rsidP="00D154DB"/>
    <w:p w14:paraId="652AAD18" w14:textId="77777777" w:rsidR="00D154DB" w:rsidRDefault="00D154DB" w:rsidP="00D154DB"/>
    <w:p w14:paraId="313F6FC0" w14:textId="77777777" w:rsidR="00D154DB" w:rsidRDefault="00D154DB" w:rsidP="00D154DB"/>
    <w:p w14:paraId="69AEE028" w14:textId="77777777" w:rsidR="00D154DB" w:rsidRDefault="00D154DB" w:rsidP="00D154DB"/>
    <w:p w14:paraId="74DA3C57" w14:textId="77777777" w:rsidR="00D154DB" w:rsidRDefault="00D154DB" w:rsidP="00D154DB"/>
    <w:p w14:paraId="7349BF54" w14:textId="77777777" w:rsidR="00D154DB" w:rsidRDefault="00D154DB" w:rsidP="00D154DB"/>
    <w:p w14:paraId="6F3DDEBE" w14:textId="77777777" w:rsidR="00D154DB" w:rsidRDefault="00D154DB" w:rsidP="00D154DB"/>
    <w:p w14:paraId="33970826" w14:textId="77777777" w:rsidR="00D154DB" w:rsidRDefault="00D154DB" w:rsidP="00D154DB"/>
    <w:p w14:paraId="44206DA6" w14:textId="77777777" w:rsidR="007C0E95" w:rsidRDefault="007C0E95" w:rsidP="00D154DB"/>
    <w:p w14:paraId="2B1B5CF6" w14:textId="77777777" w:rsidR="007C0E95" w:rsidRDefault="007C0E95" w:rsidP="00D154DB"/>
    <w:p w14:paraId="53CA132C" w14:textId="77777777" w:rsidR="00D154DB" w:rsidRDefault="00D154DB" w:rsidP="00D154DB"/>
    <w:p w14:paraId="0A4E559B" w14:textId="77777777" w:rsidR="00D154DB" w:rsidRDefault="00D154DB" w:rsidP="00D154DB"/>
    <w:p w14:paraId="7A36CDE2" w14:textId="75EAA701" w:rsidR="00D154DB" w:rsidRDefault="001F68C2" w:rsidP="00EC038D">
      <w:pPr>
        <w:numPr>
          <w:ilvl w:val="0"/>
          <w:numId w:val="20"/>
        </w:numPr>
        <w:rPr>
          <w:szCs w:val="12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70016" behindDoc="0" locked="0" layoutInCell="1" allowOverlap="1" wp14:anchorId="6417DF7F" wp14:editId="1C800273">
            <wp:simplePos x="0" y="0"/>
            <wp:positionH relativeFrom="column">
              <wp:posOffset>3209925</wp:posOffset>
            </wp:positionH>
            <wp:positionV relativeFrom="paragraph">
              <wp:posOffset>18415</wp:posOffset>
            </wp:positionV>
            <wp:extent cx="2804795" cy="3095625"/>
            <wp:effectExtent l="0" t="0" r="0" b="0"/>
            <wp:wrapSquare wrapText="bothSides"/>
            <wp:docPr id="4" name="Picture 350" descr="Description: http://elearning.shv-fsvl.ch/pics/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Description: http://elearning.shv-fsvl.ch/pics/1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79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54DB" w:rsidRPr="00B868D4">
        <w:t xml:space="preserve">Care este </w:t>
      </w:r>
      <w:r w:rsidR="00D154DB" w:rsidRPr="00B868D4">
        <w:rPr>
          <w:szCs w:val="12"/>
          <w:shd w:val="clear" w:color="auto" w:fill="FFFFFF"/>
        </w:rPr>
        <w:t xml:space="preserve">distribuția </w:t>
      </w:r>
      <w:r w:rsidR="00D154DB">
        <w:rPr>
          <w:szCs w:val="12"/>
          <w:shd w:val="clear" w:color="auto" w:fill="FFFFFF"/>
        </w:rPr>
        <w:t>de nori</w:t>
      </w:r>
      <w:r w:rsidR="00D154DB" w:rsidRPr="00B868D4">
        <w:rPr>
          <w:szCs w:val="12"/>
          <w:shd w:val="clear" w:color="auto" w:fill="FFFFFF"/>
        </w:rPr>
        <w:t xml:space="preserve"> </w:t>
      </w:r>
      <w:r w:rsidR="00D154DB" w:rsidRPr="00B868D4">
        <w:t xml:space="preserve">cea mai probabilă </w:t>
      </w:r>
      <w:r w:rsidR="00D154DB" w:rsidRPr="00B868D4">
        <w:rPr>
          <w:szCs w:val="12"/>
          <w:shd w:val="clear" w:color="auto" w:fill="FFFFFF"/>
        </w:rPr>
        <w:t xml:space="preserve">în </w:t>
      </w:r>
      <w:r w:rsidR="00D154DB">
        <w:rPr>
          <w:szCs w:val="12"/>
          <w:shd w:val="clear" w:color="auto" w:fill="FFFFFF"/>
        </w:rPr>
        <w:t>Paris</w:t>
      </w:r>
      <w:r w:rsidR="00D154DB" w:rsidRPr="00B868D4">
        <w:rPr>
          <w:szCs w:val="12"/>
          <w:shd w:val="clear" w:color="auto" w:fill="FFFFFF"/>
        </w:rPr>
        <w:t xml:space="preserve">? </w:t>
      </w:r>
    </w:p>
    <w:p w14:paraId="2385483F" w14:textId="77777777" w:rsidR="00D154DB" w:rsidRPr="00624E6A" w:rsidRDefault="00D154DB" w:rsidP="00A70D8B">
      <w:pPr>
        <w:ind w:left="708"/>
        <w:rPr>
          <w:b/>
          <w:szCs w:val="12"/>
          <w:shd w:val="clear" w:color="auto" w:fill="FFFFFF"/>
        </w:rPr>
      </w:pPr>
      <w:r w:rsidRPr="00624E6A">
        <w:rPr>
          <w:b/>
          <w:szCs w:val="12"/>
          <w:shd w:val="clear" w:color="auto" w:fill="FFFFFF"/>
        </w:rPr>
        <w:t xml:space="preserve">a) 3/8 - 5/8 cumulus </w:t>
      </w:r>
    </w:p>
    <w:p w14:paraId="4B315727" w14:textId="77777777" w:rsidR="00D154DB" w:rsidRPr="00624E6A" w:rsidRDefault="00D154DB" w:rsidP="00A70D8B">
      <w:pPr>
        <w:ind w:left="708"/>
        <w:rPr>
          <w:szCs w:val="12"/>
          <w:shd w:val="clear" w:color="auto" w:fill="FFFFFF"/>
        </w:rPr>
      </w:pPr>
      <w:r>
        <w:rPr>
          <w:szCs w:val="12"/>
          <w:shd w:val="clear" w:color="auto" w:fill="FFFFFF"/>
        </w:rPr>
        <w:t>b) 5/8 - 7/8 ci</w:t>
      </w:r>
      <w:r w:rsidRPr="00624E6A">
        <w:rPr>
          <w:szCs w:val="12"/>
          <w:shd w:val="clear" w:color="auto" w:fill="FFFFFF"/>
        </w:rPr>
        <w:t xml:space="preserve">rostratus </w:t>
      </w:r>
    </w:p>
    <w:p w14:paraId="3EE94AD6" w14:textId="77777777" w:rsidR="00D154DB" w:rsidRDefault="00D154DB" w:rsidP="00A70D8B">
      <w:pPr>
        <w:ind w:left="708"/>
        <w:rPr>
          <w:szCs w:val="12"/>
          <w:shd w:val="clear" w:color="auto" w:fill="FFFFFF"/>
        </w:rPr>
      </w:pPr>
      <w:r w:rsidRPr="00B868D4">
        <w:rPr>
          <w:szCs w:val="12"/>
          <w:shd w:val="clear" w:color="auto" w:fill="FFFFFF"/>
        </w:rPr>
        <w:t xml:space="preserve">c) 8/8 nimbostratus </w:t>
      </w:r>
    </w:p>
    <w:p w14:paraId="16E8BB27" w14:textId="77777777" w:rsidR="00D154DB" w:rsidRPr="00B868D4" w:rsidRDefault="00D154DB" w:rsidP="00A70D8B">
      <w:pPr>
        <w:ind w:left="708"/>
        <w:rPr>
          <w:szCs w:val="12"/>
          <w:shd w:val="clear" w:color="auto" w:fill="FFFFFF"/>
        </w:rPr>
      </w:pPr>
      <w:r w:rsidRPr="00B868D4">
        <w:rPr>
          <w:szCs w:val="12"/>
          <w:shd w:val="clear" w:color="auto" w:fill="FFFFFF"/>
        </w:rPr>
        <w:t>d) 5/8 - 7/8 cumulonimbus, lenticular</w:t>
      </w:r>
      <w:r>
        <w:rPr>
          <w:szCs w:val="12"/>
          <w:shd w:val="clear" w:color="auto" w:fill="FFFFFF"/>
        </w:rPr>
        <w:t>i</w:t>
      </w:r>
      <w:r w:rsidRPr="00B868D4">
        <w:rPr>
          <w:szCs w:val="12"/>
          <w:shd w:val="clear" w:color="auto" w:fill="FFFFFF"/>
        </w:rPr>
        <w:t xml:space="preserve"> izola</w:t>
      </w:r>
      <w:r>
        <w:rPr>
          <w:szCs w:val="12"/>
          <w:shd w:val="clear" w:color="auto" w:fill="FFFFFF"/>
        </w:rPr>
        <w:t>ți</w:t>
      </w:r>
      <w:r w:rsidRPr="00B868D4">
        <w:rPr>
          <w:szCs w:val="12"/>
          <w:shd w:val="clear" w:color="auto" w:fill="FFFFFF"/>
        </w:rPr>
        <w:t xml:space="preserve"> în est</w:t>
      </w:r>
    </w:p>
    <w:p w14:paraId="79607E9D" w14:textId="77777777" w:rsidR="00D154DB" w:rsidRDefault="00D154DB" w:rsidP="00D154DB"/>
    <w:p w14:paraId="05E636C3" w14:textId="77777777" w:rsidR="00D154DB" w:rsidRDefault="00D154DB" w:rsidP="00D154DB"/>
    <w:p w14:paraId="6BCF95B4" w14:textId="77777777" w:rsidR="00D154DB" w:rsidRDefault="00D154DB" w:rsidP="00D154DB"/>
    <w:p w14:paraId="15AF0371" w14:textId="77777777" w:rsidR="00D154DB" w:rsidRDefault="00D154DB" w:rsidP="00D154DB"/>
    <w:p w14:paraId="7623D300" w14:textId="77777777" w:rsidR="00D154DB" w:rsidRDefault="00D154DB" w:rsidP="00D154DB"/>
    <w:p w14:paraId="576295BE" w14:textId="77777777" w:rsidR="00D154DB" w:rsidRDefault="00D154DB" w:rsidP="00D154DB"/>
    <w:p w14:paraId="7C1785D8" w14:textId="77777777" w:rsidR="00D154DB" w:rsidRDefault="00D154DB" w:rsidP="00D154DB"/>
    <w:p w14:paraId="2D7697EC" w14:textId="77777777" w:rsidR="00D154DB" w:rsidRDefault="00D154DB" w:rsidP="00D154DB"/>
    <w:p w14:paraId="39AEF44E" w14:textId="77777777" w:rsidR="00D154DB" w:rsidRDefault="00D154DB" w:rsidP="00D154DB"/>
    <w:p w14:paraId="07DF1753" w14:textId="77777777" w:rsidR="00D154DB" w:rsidRDefault="00D154DB" w:rsidP="00D154DB"/>
    <w:p w14:paraId="148E8D78" w14:textId="77777777" w:rsidR="00D154DB" w:rsidRDefault="00D154DB" w:rsidP="00D154DB"/>
    <w:p w14:paraId="3BD5DE8E" w14:textId="77777777" w:rsidR="00D154DB" w:rsidRDefault="00D154DB" w:rsidP="00D154DB"/>
    <w:p w14:paraId="16C7BCA3" w14:textId="77777777" w:rsidR="00D154DB" w:rsidRDefault="00D154DB" w:rsidP="00D154DB"/>
    <w:p w14:paraId="079C84E5" w14:textId="77777777" w:rsidR="00D154DB" w:rsidRDefault="00D154DB" w:rsidP="00D154DB"/>
    <w:p w14:paraId="1AA30A34" w14:textId="77777777" w:rsidR="00D154DB" w:rsidRDefault="00D154DB" w:rsidP="00D154DB"/>
    <w:p w14:paraId="7BCB2B87" w14:textId="77777777" w:rsidR="00D154DB" w:rsidRDefault="00D154DB" w:rsidP="00D154DB"/>
    <w:p w14:paraId="3C51D48D" w14:textId="77777777" w:rsidR="00D154DB" w:rsidRDefault="00D154DB" w:rsidP="00D154DB"/>
    <w:p w14:paraId="2A53FE77" w14:textId="77777777" w:rsidR="00D154DB" w:rsidRDefault="007C0E95" w:rsidP="00D154DB">
      <w:r>
        <w:br w:type="page"/>
      </w:r>
    </w:p>
    <w:p w14:paraId="7355DB84" w14:textId="77777777" w:rsidR="007C0E95" w:rsidRDefault="007C0E95" w:rsidP="00D154DB"/>
    <w:p w14:paraId="3FD35150" w14:textId="77777777" w:rsidR="007C0E95" w:rsidRDefault="007C0E95" w:rsidP="00D154DB"/>
    <w:p w14:paraId="28E3355E" w14:textId="77777777" w:rsidR="007C0E95" w:rsidRDefault="007C0E95" w:rsidP="00D154DB"/>
    <w:p w14:paraId="2F831FAE" w14:textId="77777777" w:rsidR="00D154DB" w:rsidRDefault="00D154DB" w:rsidP="00D154DB"/>
    <w:p w14:paraId="54632975" w14:textId="7173F41C" w:rsidR="00D154DB" w:rsidRDefault="001F68C2" w:rsidP="00EC038D">
      <w:pPr>
        <w:numPr>
          <w:ilvl w:val="0"/>
          <w:numId w:val="20"/>
        </w:numPr>
        <w:rPr>
          <w:szCs w:val="12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71040" behindDoc="0" locked="0" layoutInCell="1" allowOverlap="1" wp14:anchorId="02E5E4D4" wp14:editId="19872A71">
            <wp:simplePos x="0" y="0"/>
            <wp:positionH relativeFrom="column">
              <wp:posOffset>3067050</wp:posOffset>
            </wp:positionH>
            <wp:positionV relativeFrom="paragraph">
              <wp:posOffset>-38100</wp:posOffset>
            </wp:positionV>
            <wp:extent cx="2804795" cy="3095625"/>
            <wp:effectExtent l="0" t="0" r="0" b="0"/>
            <wp:wrapSquare wrapText="bothSides"/>
            <wp:docPr id="3" name="Picture 350" descr="Description: http://elearning.shv-fsvl.ch/pics/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Description: http://elearning.shv-fsvl.ch/pics/1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79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54DB" w:rsidRPr="00B868D4">
        <w:t xml:space="preserve">Care este </w:t>
      </w:r>
      <w:r w:rsidR="00D154DB" w:rsidRPr="00B868D4">
        <w:rPr>
          <w:szCs w:val="12"/>
          <w:shd w:val="clear" w:color="auto" w:fill="FFFFFF"/>
        </w:rPr>
        <w:t xml:space="preserve">distribuția </w:t>
      </w:r>
      <w:r w:rsidR="00D154DB">
        <w:rPr>
          <w:szCs w:val="12"/>
          <w:shd w:val="clear" w:color="auto" w:fill="FFFFFF"/>
        </w:rPr>
        <w:t>de nori</w:t>
      </w:r>
      <w:r w:rsidR="00D154DB" w:rsidRPr="00B868D4">
        <w:rPr>
          <w:szCs w:val="12"/>
          <w:shd w:val="clear" w:color="auto" w:fill="FFFFFF"/>
        </w:rPr>
        <w:t xml:space="preserve"> </w:t>
      </w:r>
      <w:r w:rsidR="00D154DB" w:rsidRPr="00B868D4">
        <w:t xml:space="preserve">cea mai probabilă </w:t>
      </w:r>
      <w:r w:rsidR="00D154DB" w:rsidRPr="00B868D4">
        <w:rPr>
          <w:szCs w:val="12"/>
          <w:shd w:val="clear" w:color="auto" w:fill="FFFFFF"/>
        </w:rPr>
        <w:t xml:space="preserve">în </w:t>
      </w:r>
      <w:r w:rsidR="00D154DB">
        <w:rPr>
          <w:szCs w:val="12"/>
          <w:shd w:val="clear" w:color="auto" w:fill="FFFFFF"/>
        </w:rPr>
        <w:t>nordvestul Elveției</w:t>
      </w:r>
      <w:r w:rsidR="00D154DB" w:rsidRPr="00B868D4">
        <w:rPr>
          <w:szCs w:val="12"/>
          <w:shd w:val="clear" w:color="auto" w:fill="FFFFFF"/>
        </w:rPr>
        <w:t xml:space="preserve">? </w:t>
      </w:r>
    </w:p>
    <w:p w14:paraId="7B3A3FC6" w14:textId="77777777" w:rsidR="00D154DB" w:rsidRDefault="00D154DB" w:rsidP="00A70D8B">
      <w:pPr>
        <w:ind w:left="708"/>
        <w:rPr>
          <w:szCs w:val="12"/>
          <w:shd w:val="clear" w:color="auto" w:fill="FFFFFF"/>
        </w:rPr>
      </w:pPr>
      <w:r w:rsidRPr="00B868D4">
        <w:rPr>
          <w:szCs w:val="12"/>
          <w:shd w:val="clear" w:color="auto" w:fill="FFFFFF"/>
        </w:rPr>
        <w:t xml:space="preserve">a) </w:t>
      </w:r>
      <w:r>
        <w:rPr>
          <w:szCs w:val="12"/>
          <w:shd w:val="clear" w:color="auto" w:fill="FFFFFF"/>
        </w:rPr>
        <w:t>5</w:t>
      </w:r>
      <w:r w:rsidRPr="00B868D4">
        <w:rPr>
          <w:szCs w:val="12"/>
          <w:shd w:val="clear" w:color="auto" w:fill="FFFFFF"/>
        </w:rPr>
        <w:t xml:space="preserve">/8 - </w:t>
      </w:r>
      <w:r>
        <w:rPr>
          <w:szCs w:val="12"/>
          <w:shd w:val="clear" w:color="auto" w:fill="FFFFFF"/>
        </w:rPr>
        <w:t>7</w:t>
      </w:r>
      <w:r w:rsidRPr="00B868D4">
        <w:rPr>
          <w:szCs w:val="12"/>
          <w:shd w:val="clear" w:color="auto" w:fill="FFFFFF"/>
        </w:rPr>
        <w:t xml:space="preserve">/8 </w:t>
      </w:r>
      <w:r>
        <w:rPr>
          <w:szCs w:val="12"/>
          <w:shd w:val="clear" w:color="auto" w:fill="FFFFFF"/>
        </w:rPr>
        <w:t>cirocumulus</w:t>
      </w:r>
    </w:p>
    <w:p w14:paraId="04AD79B5" w14:textId="77777777" w:rsidR="00D154DB" w:rsidRPr="00B868D4" w:rsidRDefault="00D154DB" w:rsidP="00A70D8B">
      <w:pPr>
        <w:ind w:left="708"/>
        <w:rPr>
          <w:szCs w:val="12"/>
          <w:shd w:val="clear" w:color="auto" w:fill="FFFFFF"/>
        </w:rPr>
      </w:pPr>
      <w:r>
        <w:rPr>
          <w:szCs w:val="12"/>
          <w:shd w:val="clear" w:color="auto" w:fill="FFFFFF"/>
        </w:rPr>
        <w:t>b) 5/8 - 7/8 cir</w:t>
      </w:r>
      <w:r w:rsidRPr="00B868D4">
        <w:rPr>
          <w:szCs w:val="12"/>
          <w:shd w:val="clear" w:color="auto" w:fill="FFFFFF"/>
        </w:rPr>
        <w:t xml:space="preserve">ostratus </w:t>
      </w:r>
    </w:p>
    <w:p w14:paraId="0E22C217" w14:textId="77777777" w:rsidR="00D154DB" w:rsidRDefault="00D154DB" w:rsidP="00A70D8B">
      <w:pPr>
        <w:ind w:left="708"/>
        <w:rPr>
          <w:szCs w:val="12"/>
          <w:shd w:val="clear" w:color="auto" w:fill="FFFFFF"/>
        </w:rPr>
      </w:pPr>
      <w:r w:rsidRPr="00B868D4">
        <w:rPr>
          <w:szCs w:val="12"/>
          <w:shd w:val="clear" w:color="auto" w:fill="FFFFFF"/>
        </w:rPr>
        <w:t xml:space="preserve">c) 8/8 nimbostratus </w:t>
      </w:r>
    </w:p>
    <w:p w14:paraId="667C9BB5" w14:textId="77777777" w:rsidR="00D154DB" w:rsidRPr="00B868D4" w:rsidRDefault="00D154DB" w:rsidP="00A70D8B">
      <w:pPr>
        <w:ind w:left="708"/>
        <w:rPr>
          <w:b/>
          <w:szCs w:val="12"/>
          <w:shd w:val="clear" w:color="auto" w:fill="FFFFFF"/>
        </w:rPr>
      </w:pPr>
      <w:r w:rsidRPr="00B868D4">
        <w:rPr>
          <w:b/>
          <w:szCs w:val="12"/>
          <w:shd w:val="clear" w:color="auto" w:fill="FFFFFF"/>
        </w:rPr>
        <w:t>d) 5/8 - 7/8 cumulonimbus, lenticulari izolați în est</w:t>
      </w:r>
    </w:p>
    <w:p w14:paraId="556E672A" w14:textId="77777777" w:rsidR="00D154DB" w:rsidRPr="00B868D4" w:rsidRDefault="00D154DB" w:rsidP="00D154DB"/>
    <w:p w14:paraId="07788C21" w14:textId="77777777" w:rsidR="00D154DB" w:rsidRDefault="00D154DB" w:rsidP="00D154DB"/>
    <w:p w14:paraId="36A4879C" w14:textId="77777777" w:rsidR="00D154DB" w:rsidRDefault="00D154DB" w:rsidP="00D154DB"/>
    <w:p w14:paraId="60F3394C" w14:textId="77777777" w:rsidR="00D154DB" w:rsidRDefault="00D154DB" w:rsidP="00D154DB"/>
    <w:p w14:paraId="6DE9F957" w14:textId="77777777" w:rsidR="00D154DB" w:rsidRDefault="00D154DB" w:rsidP="00D154DB"/>
    <w:p w14:paraId="440F6B8D" w14:textId="77777777" w:rsidR="00D154DB" w:rsidRDefault="00D154DB" w:rsidP="00D154DB"/>
    <w:p w14:paraId="1E9DDE43" w14:textId="77777777" w:rsidR="00D154DB" w:rsidRDefault="00D154DB" w:rsidP="00D154DB"/>
    <w:p w14:paraId="2964623E" w14:textId="77777777" w:rsidR="00D154DB" w:rsidRDefault="00D154DB" w:rsidP="00D154DB"/>
    <w:p w14:paraId="0B19BD51" w14:textId="77777777" w:rsidR="00D154DB" w:rsidRDefault="00D154DB" w:rsidP="00D154DB"/>
    <w:p w14:paraId="75808944" w14:textId="77777777" w:rsidR="00D154DB" w:rsidRDefault="00D154DB" w:rsidP="00D154DB"/>
    <w:p w14:paraId="5F1EE26C" w14:textId="77777777" w:rsidR="00D154DB" w:rsidRDefault="00D154DB" w:rsidP="00D154DB"/>
    <w:p w14:paraId="3EE138A7" w14:textId="77777777" w:rsidR="00D154DB" w:rsidRDefault="00D154DB" w:rsidP="00D154DB"/>
    <w:p w14:paraId="61473C54" w14:textId="77777777" w:rsidR="00D154DB" w:rsidRDefault="00D154DB" w:rsidP="00D154DB"/>
    <w:p w14:paraId="04E23E4F" w14:textId="77777777" w:rsidR="007C0E95" w:rsidRDefault="007C0E95" w:rsidP="00D154DB"/>
    <w:p w14:paraId="767CFD5D" w14:textId="77777777" w:rsidR="007C0E95" w:rsidRDefault="007C0E95" w:rsidP="00D154DB"/>
    <w:p w14:paraId="3410E07B" w14:textId="77777777" w:rsidR="007C0E95" w:rsidRDefault="007C0E95" w:rsidP="00D154DB"/>
    <w:p w14:paraId="0680A6BA" w14:textId="2AEB903A" w:rsidR="00D154DB" w:rsidRDefault="001F68C2" w:rsidP="00D154DB">
      <w:r>
        <w:rPr>
          <w:noProof/>
        </w:rPr>
        <w:drawing>
          <wp:anchor distT="0" distB="0" distL="114300" distR="114300" simplePos="0" relativeHeight="251672064" behindDoc="0" locked="0" layoutInCell="1" allowOverlap="1" wp14:anchorId="48885CC0" wp14:editId="6C3AE838">
            <wp:simplePos x="0" y="0"/>
            <wp:positionH relativeFrom="column">
              <wp:posOffset>3067050</wp:posOffset>
            </wp:positionH>
            <wp:positionV relativeFrom="paragraph">
              <wp:posOffset>140970</wp:posOffset>
            </wp:positionV>
            <wp:extent cx="2804795" cy="3095625"/>
            <wp:effectExtent l="0" t="0" r="0" b="0"/>
            <wp:wrapSquare wrapText="bothSides"/>
            <wp:docPr id="2" name="Picture 350" descr="Description: http://elearning.shv-fsvl.ch/pics/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Description: http://elearning.shv-fsvl.ch/pics/1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79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88F175" w14:textId="77777777" w:rsidR="00D154DB" w:rsidRDefault="00D154DB" w:rsidP="00EC038D">
      <w:pPr>
        <w:numPr>
          <w:ilvl w:val="0"/>
          <w:numId w:val="20"/>
        </w:numPr>
        <w:rPr>
          <w:szCs w:val="12"/>
          <w:shd w:val="clear" w:color="auto" w:fill="FFFFFF"/>
        </w:rPr>
      </w:pPr>
      <w:r w:rsidRPr="00B868D4">
        <w:t xml:space="preserve">Care este </w:t>
      </w:r>
      <w:r w:rsidRPr="00B868D4">
        <w:rPr>
          <w:szCs w:val="12"/>
          <w:shd w:val="clear" w:color="auto" w:fill="FFFFFF"/>
        </w:rPr>
        <w:t xml:space="preserve">distribuția </w:t>
      </w:r>
      <w:r>
        <w:rPr>
          <w:szCs w:val="12"/>
          <w:shd w:val="clear" w:color="auto" w:fill="FFFFFF"/>
        </w:rPr>
        <w:t>de nori</w:t>
      </w:r>
      <w:r w:rsidRPr="00B868D4">
        <w:rPr>
          <w:szCs w:val="12"/>
          <w:shd w:val="clear" w:color="auto" w:fill="FFFFFF"/>
        </w:rPr>
        <w:t xml:space="preserve"> </w:t>
      </w:r>
      <w:r w:rsidRPr="00B868D4">
        <w:t xml:space="preserve">cea mai probabilă </w:t>
      </w:r>
      <w:r w:rsidRPr="00B868D4">
        <w:rPr>
          <w:szCs w:val="12"/>
          <w:shd w:val="clear" w:color="auto" w:fill="FFFFFF"/>
        </w:rPr>
        <w:t xml:space="preserve">în </w:t>
      </w:r>
      <w:r>
        <w:rPr>
          <w:szCs w:val="12"/>
          <w:shd w:val="clear" w:color="auto" w:fill="FFFFFF"/>
        </w:rPr>
        <w:t>St. Petersburg</w:t>
      </w:r>
      <w:r w:rsidRPr="00B868D4">
        <w:rPr>
          <w:szCs w:val="12"/>
          <w:shd w:val="clear" w:color="auto" w:fill="FFFFFF"/>
        </w:rPr>
        <w:t xml:space="preserve">? </w:t>
      </w:r>
    </w:p>
    <w:p w14:paraId="70A3DEB5" w14:textId="77777777" w:rsidR="00D154DB" w:rsidRDefault="00D154DB" w:rsidP="00A70D8B">
      <w:pPr>
        <w:ind w:left="708"/>
        <w:rPr>
          <w:szCs w:val="12"/>
          <w:shd w:val="clear" w:color="auto" w:fill="FFFFFF"/>
        </w:rPr>
      </w:pPr>
      <w:r w:rsidRPr="00B868D4">
        <w:rPr>
          <w:szCs w:val="12"/>
          <w:shd w:val="clear" w:color="auto" w:fill="FFFFFF"/>
        </w:rPr>
        <w:t xml:space="preserve">a) </w:t>
      </w:r>
      <w:r>
        <w:rPr>
          <w:szCs w:val="12"/>
          <w:shd w:val="clear" w:color="auto" w:fill="FFFFFF"/>
        </w:rPr>
        <w:t>3</w:t>
      </w:r>
      <w:r w:rsidRPr="00B868D4">
        <w:rPr>
          <w:szCs w:val="12"/>
          <w:shd w:val="clear" w:color="auto" w:fill="FFFFFF"/>
        </w:rPr>
        <w:t xml:space="preserve">/8 - </w:t>
      </w:r>
      <w:r>
        <w:rPr>
          <w:szCs w:val="12"/>
          <w:shd w:val="clear" w:color="auto" w:fill="FFFFFF"/>
        </w:rPr>
        <w:t>5</w:t>
      </w:r>
      <w:r w:rsidRPr="00B868D4">
        <w:rPr>
          <w:szCs w:val="12"/>
          <w:shd w:val="clear" w:color="auto" w:fill="FFFFFF"/>
        </w:rPr>
        <w:t xml:space="preserve">/8 cumulus </w:t>
      </w:r>
    </w:p>
    <w:p w14:paraId="59A3B15A" w14:textId="77777777" w:rsidR="00D154DB" w:rsidRPr="00B868D4" w:rsidRDefault="00D154DB" w:rsidP="00A70D8B">
      <w:pPr>
        <w:ind w:left="708"/>
        <w:rPr>
          <w:szCs w:val="12"/>
          <w:shd w:val="clear" w:color="auto" w:fill="FFFFFF"/>
        </w:rPr>
      </w:pPr>
      <w:r>
        <w:rPr>
          <w:szCs w:val="12"/>
          <w:shd w:val="clear" w:color="auto" w:fill="FFFFFF"/>
        </w:rPr>
        <w:t>b) 5/8 - 7/8 cir</w:t>
      </w:r>
      <w:r w:rsidRPr="00B868D4">
        <w:rPr>
          <w:szCs w:val="12"/>
          <w:shd w:val="clear" w:color="auto" w:fill="FFFFFF"/>
        </w:rPr>
        <w:t xml:space="preserve">ostratus </w:t>
      </w:r>
    </w:p>
    <w:p w14:paraId="77D79D3D" w14:textId="77777777" w:rsidR="00D154DB" w:rsidRPr="00624E6A" w:rsidRDefault="00D154DB" w:rsidP="00A70D8B">
      <w:pPr>
        <w:ind w:left="708"/>
        <w:rPr>
          <w:b/>
          <w:szCs w:val="12"/>
          <w:shd w:val="clear" w:color="auto" w:fill="FFFFFF"/>
        </w:rPr>
      </w:pPr>
      <w:r w:rsidRPr="00624E6A">
        <w:rPr>
          <w:b/>
          <w:szCs w:val="12"/>
          <w:shd w:val="clear" w:color="auto" w:fill="FFFFFF"/>
        </w:rPr>
        <w:t xml:space="preserve">c) 8/8 nimbostratus </w:t>
      </w:r>
    </w:p>
    <w:p w14:paraId="25B81B4F" w14:textId="77777777" w:rsidR="00D154DB" w:rsidRDefault="00D154DB" w:rsidP="00A70D8B">
      <w:pPr>
        <w:ind w:left="708"/>
        <w:rPr>
          <w:szCs w:val="12"/>
          <w:shd w:val="clear" w:color="auto" w:fill="FFFFFF"/>
        </w:rPr>
      </w:pPr>
      <w:r w:rsidRPr="00624E6A">
        <w:rPr>
          <w:szCs w:val="12"/>
          <w:shd w:val="clear" w:color="auto" w:fill="FFFFFF"/>
        </w:rPr>
        <w:t>d) 5/8 - 7/8 cumulonimbus, lenticulari izolați în est</w:t>
      </w:r>
    </w:p>
    <w:p w14:paraId="22FC59C7" w14:textId="77777777" w:rsidR="00D154DB" w:rsidRPr="00B868D4" w:rsidRDefault="00D154DB" w:rsidP="00D154DB"/>
    <w:p w14:paraId="460CE3FC" w14:textId="77777777" w:rsidR="00D154DB" w:rsidRPr="00B868D4" w:rsidRDefault="00D154DB" w:rsidP="00D154DB"/>
    <w:p w14:paraId="77931954" w14:textId="77777777" w:rsidR="00D154DB" w:rsidRPr="001B21C3" w:rsidRDefault="00D154DB" w:rsidP="00D154DB"/>
    <w:p w14:paraId="613FA319" w14:textId="77777777" w:rsidR="00D154DB" w:rsidRDefault="00D154DB" w:rsidP="00D154DB"/>
    <w:sectPr w:rsidR="00D154DB">
      <w:pgSz w:w="11906" w:h="16838"/>
      <w:pgMar w:top="539" w:right="1106" w:bottom="719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mJurnalis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>
        <w:i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>
        <w:b w:val="0"/>
        <w:i/>
      </w:rPr>
    </w:lvl>
  </w:abstractNum>
  <w:abstractNum w:abstractNumId="6" w15:restartNumberingAfterBreak="0">
    <w:nsid w:val="00000007"/>
    <w:multiLevelType w:val="singleLevel"/>
    <w:tmpl w:val="00000007"/>
    <w:name w:val="WW8Num6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>
        <w:sz w:val="20"/>
      </w:rPr>
    </w:lvl>
  </w:abstractNum>
  <w:abstractNum w:abstractNumId="7" w15:restartNumberingAfterBreak="0">
    <w:nsid w:val="00000008"/>
    <w:multiLevelType w:val="singleLevel"/>
    <w:tmpl w:val="00000008"/>
    <w:name w:val="WW8Num7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</w:abstractNum>
  <w:abstractNum w:abstractNumId="8" w15:restartNumberingAfterBreak="0">
    <w:nsid w:val="00000009"/>
    <w:multiLevelType w:val="singleLevel"/>
    <w:tmpl w:val="00000009"/>
    <w:name w:val="WW8Num8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</w:abstractNum>
  <w:abstractNum w:abstractNumId="9" w15:restartNumberingAfterBreak="0">
    <w:nsid w:val="0000000A"/>
    <w:multiLevelType w:val="singleLevel"/>
    <w:tmpl w:val="0000000A"/>
    <w:name w:val="WW8Num9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</w:abstractNum>
  <w:abstractNum w:abstractNumId="10" w15:restartNumberingAfterBreak="0">
    <w:nsid w:val="0000000B"/>
    <w:multiLevelType w:val="singleLevel"/>
    <w:tmpl w:val="0000000B"/>
    <w:name w:val="WW8Num10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>
        <w:i/>
      </w:rPr>
    </w:lvl>
  </w:abstractNum>
  <w:abstractNum w:abstractNumId="11" w15:restartNumberingAfterBreak="0">
    <w:nsid w:val="0000000C"/>
    <w:multiLevelType w:val="singleLevel"/>
    <w:tmpl w:val="0000000C"/>
    <w:name w:val="WW8Num11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</w:abstractNum>
  <w:abstractNum w:abstractNumId="12" w15:restartNumberingAfterBreak="0">
    <w:nsid w:val="0000000D"/>
    <w:multiLevelType w:val="singleLevel"/>
    <w:tmpl w:val="0000000D"/>
    <w:name w:val="WW8Num12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</w:abstractNum>
  <w:abstractNum w:abstractNumId="13" w15:restartNumberingAfterBreak="0">
    <w:nsid w:val="0000000E"/>
    <w:multiLevelType w:val="singleLevel"/>
    <w:tmpl w:val="0000000E"/>
    <w:name w:val="WW8Num13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>
        <w:i/>
      </w:rPr>
    </w:lvl>
  </w:abstractNum>
  <w:abstractNum w:abstractNumId="14" w15:restartNumberingAfterBreak="0">
    <w:nsid w:val="0000000F"/>
    <w:multiLevelType w:val="singleLevel"/>
    <w:tmpl w:val="0000000F"/>
    <w:name w:val="WW8Num14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</w:abstractNum>
  <w:abstractNum w:abstractNumId="15" w15:restartNumberingAfterBreak="0">
    <w:nsid w:val="00000010"/>
    <w:multiLevelType w:val="singleLevel"/>
    <w:tmpl w:val="00000010"/>
    <w:name w:val="WW8Num15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</w:abstractNum>
  <w:abstractNum w:abstractNumId="16" w15:restartNumberingAfterBreak="0">
    <w:nsid w:val="00000011"/>
    <w:multiLevelType w:val="singleLevel"/>
    <w:tmpl w:val="00000011"/>
    <w:name w:val="WW8Num16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>
        <w:i w:val="0"/>
      </w:rPr>
    </w:lvl>
  </w:abstractNum>
  <w:abstractNum w:abstractNumId="17" w15:restartNumberingAfterBreak="0">
    <w:nsid w:val="00000012"/>
    <w:multiLevelType w:val="singleLevel"/>
    <w:tmpl w:val="00000012"/>
    <w:name w:val="WW8Num17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>
        <w:i/>
      </w:rPr>
    </w:lvl>
  </w:abstractNum>
  <w:abstractNum w:abstractNumId="18" w15:restartNumberingAfterBreak="0">
    <w:nsid w:val="00000013"/>
    <w:multiLevelType w:val="singleLevel"/>
    <w:tmpl w:val="00000013"/>
    <w:name w:val="WW8Num18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</w:abstractNum>
  <w:abstractNum w:abstractNumId="19" w15:restartNumberingAfterBreak="0">
    <w:nsid w:val="00000014"/>
    <w:multiLevelType w:val="singleLevel"/>
    <w:tmpl w:val="254C3FD0"/>
    <w:name w:val="WW8Num19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i/>
      </w:rPr>
    </w:lvl>
  </w:abstractNum>
  <w:abstractNum w:abstractNumId="20" w15:restartNumberingAfterBreak="0">
    <w:nsid w:val="00000015"/>
    <w:multiLevelType w:val="singleLevel"/>
    <w:tmpl w:val="00000015"/>
    <w:name w:val="WW8Num20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</w:abstractNum>
  <w:abstractNum w:abstractNumId="21" w15:restartNumberingAfterBreak="0">
    <w:nsid w:val="00000016"/>
    <w:multiLevelType w:val="singleLevel"/>
    <w:tmpl w:val="00000016"/>
    <w:name w:val="WW8Num21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</w:abstractNum>
  <w:abstractNum w:abstractNumId="22" w15:restartNumberingAfterBreak="0">
    <w:nsid w:val="00000017"/>
    <w:multiLevelType w:val="singleLevel"/>
    <w:tmpl w:val="00000017"/>
    <w:name w:val="WW8Num22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</w:abstractNum>
  <w:abstractNum w:abstractNumId="23" w15:restartNumberingAfterBreak="0">
    <w:nsid w:val="00000018"/>
    <w:multiLevelType w:val="singleLevel"/>
    <w:tmpl w:val="00000018"/>
    <w:name w:val="WW8Num23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>
        <w:i w:val="0"/>
      </w:rPr>
    </w:lvl>
  </w:abstractNum>
  <w:abstractNum w:abstractNumId="24" w15:restartNumberingAfterBreak="0">
    <w:nsid w:val="00000019"/>
    <w:multiLevelType w:val="singleLevel"/>
    <w:tmpl w:val="00000019"/>
    <w:name w:val="WW8Num24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</w:abstractNum>
  <w:abstractNum w:abstractNumId="25" w15:restartNumberingAfterBreak="0">
    <w:nsid w:val="0000001A"/>
    <w:multiLevelType w:val="singleLevel"/>
    <w:tmpl w:val="0000001A"/>
    <w:name w:val="WW8Num25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</w:abstractNum>
  <w:abstractNum w:abstractNumId="26" w15:restartNumberingAfterBreak="0">
    <w:nsid w:val="0000001B"/>
    <w:multiLevelType w:val="singleLevel"/>
    <w:tmpl w:val="0000001B"/>
    <w:name w:val="WW8Num26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</w:abstractNum>
  <w:abstractNum w:abstractNumId="27" w15:restartNumberingAfterBreak="0">
    <w:nsid w:val="0000001C"/>
    <w:multiLevelType w:val="singleLevel"/>
    <w:tmpl w:val="0000001C"/>
    <w:name w:val="WW8Num27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</w:abstractNum>
  <w:abstractNum w:abstractNumId="28" w15:restartNumberingAfterBreak="0">
    <w:nsid w:val="0000001D"/>
    <w:multiLevelType w:val="singleLevel"/>
    <w:tmpl w:val="0000001D"/>
    <w:name w:val="WW8Num28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</w:abstractNum>
  <w:abstractNum w:abstractNumId="29" w15:restartNumberingAfterBreak="0">
    <w:nsid w:val="0000001E"/>
    <w:multiLevelType w:val="singleLevel"/>
    <w:tmpl w:val="0000001E"/>
    <w:name w:val="WW8Num29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</w:abstractNum>
  <w:abstractNum w:abstractNumId="30" w15:restartNumberingAfterBreak="0">
    <w:nsid w:val="0000001F"/>
    <w:multiLevelType w:val="singleLevel"/>
    <w:tmpl w:val="0000001F"/>
    <w:name w:val="WW8Num30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>
        <w:i/>
      </w:rPr>
    </w:lvl>
  </w:abstractNum>
  <w:abstractNum w:abstractNumId="31" w15:restartNumberingAfterBreak="0">
    <w:nsid w:val="00000020"/>
    <w:multiLevelType w:val="singleLevel"/>
    <w:tmpl w:val="00000020"/>
    <w:name w:val="WW8Num31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</w:abstractNum>
  <w:abstractNum w:abstractNumId="32" w15:restartNumberingAfterBreak="0">
    <w:nsid w:val="00000021"/>
    <w:multiLevelType w:val="singleLevel"/>
    <w:tmpl w:val="00000021"/>
    <w:name w:val="WW8Num32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</w:abstractNum>
  <w:abstractNum w:abstractNumId="33" w15:restartNumberingAfterBreak="0">
    <w:nsid w:val="00000022"/>
    <w:multiLevelType w:val="singleLevel"/>
    <w:tmpl w:val="00000022"/>
    <w:name w:val="WW8Num33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>
        <w:i/>
      </w:rPr>
    </w:lvl>
  </w:abstractNum>
  <w:abstractNum w:abstractNumId="34" w15:restartNumberingAfterBreak="0">
    <w:nsid w:val="00000023"/>
    <w:multiLevelType w:val="singleLevel"/>
    <w:tmpl w:val="00000023"/>
    <w:name w:val="WW8Num34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</w:abstractNum>
  <w:abstractNum w:abstractNumId="35" w15:restartNumberingAfterBreak="0">
    <w:nsid w:val="00000024"/>
    <w:multiLevelType w:val="singleLevel"/>
    <w:tmpl w:val="00000024"/>
    <w:name w:val="WW8Num35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>
        <w:i/>
      </w:rPr>
    </w:lvl>
  </w:abstractNum>
  <w:abstractNum w:abstractNumId="36" w15:restartNumberingAfterBreak="0">
    <w:nsid w:val="00000025"/>
    <w:multiLevelType w:val="singleLevel"/>
    <w:tmpl w:val="00000025"/>
    <w:name w:val="WW8Num36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</w:abstractNum>
  <w:abstractNum w:abstractNumId="37" w15:restartNumberingAfterBreak="0">
    <w:nsid w:val="00000026"/>
    <w:multiLevelType w:val="singleLevel"/>
    <w:tmpl w:val="00000026"/>
    <w:name w:val="WW8Num37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</w:abstractNum>
  <w:abstractNum w:abstractNumId="38" w15:restartNumberingAfterBreak="0">
    <w:nsid w:val="00000027"/>
    <w:multiLevelType w:val="singleLevel"/>
    <w:tmpl w:val="00000027"/>
    <w:name w:val="WW8Num38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>
        <w:b w:val="0"/>
        <w:i/>
      </w:rPr>
    </w:lvl>
  </w:abstractNum>
  <w:abstractNum w:abstractNumId="39" w15:restartNumberingAfterBreak="0">
    <w:nsid w:val="00000028"/>
    <w:multiLevelType w:val="singleLevel"/>
    <w:tmpl w:val="00000028"/>
    <w:name w:val="WW8Num39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</w:abstractNum>
  <w:abstractNum w:abstractNumId="40" w15:restartNumberingAfterBreak="0">
    <w:nsid w:val="00000029"/>
    <w:multiLevelType w:val="singleLevel"/>
    <w:tmpl w:val="00000029"/>
    <w:name w:val="WW8Num40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>
        <w:i/>
      </w:rPr>
    </w:lvl>
  </w:abstractNum>
  <w:abstractNum w:abstractNumId="41" w15:restartNumberingAfterBreak="0">
    <w:nsid w:val="0000002A"/>
    <w:multiLevelType w:val="singleLevel"/>
    <w:tmpl w:val="0000002A"/>
    <w:name w:val="WW8Num41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42" w15:restartNumberingAfterBreak="0">
    <w:nsid w:val="0000002B"/>
    <w:multiLevelType w:val="singleLevel"/>
    <w:tmpl w:val="0000002B"/>
    <w:name w:val="WW8Num42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</w:abstractNum>
  <w:abstractNum w:abstractNumId="43" w15:restartNumberingAfterBreak="0">
    <w:nsid w:val="0000002C"/>
    <w:multiLevelType w:val="singleLevel"/>
    <w:tmpl w:val="0000002C"/>
    <w:name w:val="WW8Num43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</w:abstractNum>
  <w:abstractNum w:abstractNumId="44" w15:restartNumberingAfterBreak="0">
    <w:nsid w:val="0000002D"/>
    <w:multiLevelType w:val="singleLevel"/>
    <w:tmpl w:val="0000002D"/>
    <w:name w:val="WW8Num44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45" w15:restartNumberingAfterBreak="0">
    <w:nsid w:val="0000002E"/>
    <w:multiLevelType w:val="singleLevel"/>
    <w:tmpl w:val="0000002E"/>
    <w:name w:val="WW8Num45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</w:abstractNum>
  <w:abstractNum w:abstractNumId="46" w15:restartNumberingAfterBreak="0">
    <w:nsid w:val="0000002F"/>
    <w:multiLevelType w:val="singleLevel"/>
    <w:tmpl w:val="0000002F"/>
    <w:name w:val="WW8Num46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>
        <w:b w:val="0"/>
        <w:i/>
      </w:rPr>
    </w:lvl>
  </w:abstractNum>
  <w:abstractNum w:abstractNumId="47" w15:restartNumberingAfterBreak="0">
    <w:nsid w:val="00000030"/>
    <w:multiLevelType w:val="singleLevel"/>
    <w:tmpl w:val="00000030"/>
    <w:name w:val="WW8Num47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</w:abstractNum>
  <w:abstractNum w:abstractNumId="48" w15:restartNumberingAfterBreak="0">
    <w:nsid w:val="00000031"/>
    <w:multiLevelType w:val="singleLevel"/>
    <w:tmpl w:val="00000031"/>
    <w:name w:val="WW8Num48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>
        <w:i/>
        <w:sz w:val="20"/>
      </w:rPr>
    </w:lvl>
  </w:abstractNum>
  <w:abstractNum w:abstractNumId="49" w15:restartNumberingAfterBreak="0">
    <w:nsid w:val="00000032"/>
    <w:multiLevelType w:val="singleLevel"/>
    <w:tmpl w:val="00000032"/>
    <w:name w:val="WW8Num49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</w:abstractNum>
  <w:abstractNum w:abstractNumId="50" w15:restartNumberingAfterBreak="0">
    <w:nsid w:val="00000033"/>
    <w:multiLevelType w:val="singleLevel"/>
    <w:tmpl w:val="00000033"/>
    <w:name w:val="WW8Num50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</w:abstractNum>
  <w:abstractNum w:abstractNumId="51" w15:restartNumberingAfterBreak="0">
    <w:nsid w:val="00000034"/>
    <w:multiLevelType w:val="singleLevel"/>
    <w:tmpl w:val="00000034"/>
    <w:name w:val="WW8Num51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</w:abstractNum>
  <w:abstractNum w:abstractNumId="52" w15:restartNumberingAfterBreak="0">
    <w:nsid w:val="00000035"/>
    <w:multiLevelType w:val="singleLevel"/>
    <w:tmpl w:val="00000035"/>
    <w:name w:val="WW8Num52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>
        <w:b w:val="0"/>
      </w:rPr>
    </w:lvl>
  </w:abstractNum>
  <w:abstractNum w:abstractNumId="53" w15:restartNumberingAfterBreak="0">
    <w:nsid w:val="00000036"/>
    <w:multiLevelType w:val="singleLevel"/>
    <w:tmpl w:val="00000036"/>
    <w:name w:val="WW8Num53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>
        <w:b w:val="0"/>
      </w:rPr>
    </w:lvl>
  </w:abstractNum>
  <w:abstractNum w:abstractNumId="54" w15:restartNumberingAfterBreak="0">
    <w:nsid w:val="00000037"/>
    <w:multiLevelType w:val="singleLevel"/>
    <w:tmpl w:val="00000037"/>
    <w:name w:val="WW8Num54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</w:abstractNum>
  <w:abstractNum w:abstractNumId="55" w15:restartNumberingAfterBreak="0">
    <w:nsid w:val="00000038"/>
    <w:multiLevelType w:val="singleLevel"/>
    <w:tmpl w:val="00000038"/>
    <w:name w:val="WW8Num55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>
        <w:rFonts w:cs="Arial"/>
      </w:rPr>
    </w:lvl>
  </w:abstractNum>
  <w:abstractNum w:abstractNumId="56" w15:restartNumberingAfterBreak="0">
    <w:nsid w:val="462E063C"/>
    <w:multiLevelType w:val="multilevel"/>
    <w:tmpl w:val="84B6B36A"/>
    <w:name w:val="WW8Num1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hideSpellingError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DB"/>
    <w:rsid w:val="001F68C2"/>
    <w:rsid w:val="007B49A4"/>
    <w:rsid w:val="007C0E95"/>
    <w:rsid w:val="00A70D8B"/>
    <w:rsid w:val="00D154DB"/>
    <w:rsid w:val="00EC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B037B14"/>
  <w15:chartTrackingRefBased/>
  <w15:docId w15:val="{AD339AB0-EE60-4082-B5EE-B6AD1E9F0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cs="Calibri"/>
      <w:sz w:val="24"/>
      <w:szCs w:val="24"/>
      <w:lang w:val="ro-RO" w:eastAsia="ar-SA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jc w:val="center"/>
      <w:outlineLvl w:val="0"/>
    </w:pPr>
    <w:rPr>
      <w:rFonts w:ascii="RomJurnalist" w:hAnsi="RomJurnalist"/>
      <w:szCs w:val="20"/>
      <w:lang w:val="en-US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4z0">
    <w:name w:val="WW8Num4z0"/>
    <w:rPr>
      <w:i/>
    </w:rPr>
  </w:style>
  <w:style w:type="character" w:customStyle="1" w:styleId="WW8Num5z0">
    <w:name w:val="WW8Num5z0"/>
    <w:rPr>
      <w:b w:val="0"/>
      <w:i/>
    </w:rPr>
  </w:style>
  <w:style w:type="character" w:customStyle="1" w:styleId="WW8Num6z0">
    <w:name w:val="WW8Num6z0"/>
    <w:rPr>
      <w:sz w:val="20"/>
    </w:rPr>
  </w:style>
  <w:style w:type="character" w:customStyle="1" w:styleId="WW8Num10z0">
    <w:name w:val="WW8Num10z0"/>
    <w:rPr>
      <w:i/>
    </w:rPr>
  </w:style>
  <w:style w:type="character" w:customStyle="1" w:styleId="WW8Num13z0">
    <w:name w:val="WW8Num13z0"/>
    <w:rPr>
      <w:i/>
    </w:rPr>
  </w:style>
  <w:style w:type="character" w:customStyle="1" w:styleId="WW8Num16z0">
    <w:name w:val="WW8Num16z0"/>
    <w:rPr>
      <w:i w:val="0"/>
    </w:rPr>
  </w:style>
  <w:style w:type="character" w:customStyle="1" w:styleId="WW8Num17z0">
    <w:name w:val="WW8Num17z0"/>
    <w:rPr>
      <w:i/>
    </w:rPr>
  </w:style>
  <w:style w:type="character" w:customStyle="1" w:styleId="WW8Num19z0">
    <w:name w:val="WW8Num19z0"/>
    <w:rPr>
      <w:i/>
    </w:rPr>
  </w:style>
  <w:style w:type="character" w:customStyle="1" w:styleId="WW8Num23z0">
    <w:name w:val="WW8Num23z0"/>
    <w:rPr>
      <w:i w:val="0"/>
    </w:rPr>
  </w:style>
  <w:style w:type="character" w:customStyle="1" w:styleId="WW8Num30z0">
    <w:name w:val="WW8Num30z0"/>
    <w:rPr>
      <w:i/>
    </w:rPr>
  </w:style>
  <w:style w:type="character" w:customStyle="1" w:styleId="WW8Num33z0">
    <w:name w:val="WW8Num33z0"/>
    <w:rPr>
      <w:i/>
    </w:rPr>
  </w:style>
  <w:style w:type="character" w:customStyle="1" w:styleId="WW8Num35z0">
    <w:name w:val="WW8Num35z0"/>
    <w:rPr>
      <w:i/>
    </w:rPr>
  </w:style>
  <w:style w:type="character" w:customStyle="1" w:styleId="WW8Num38z0">
    <w:name w:val="WW8Num38z0"/>
    <w:rPr>
      <w:b w:val="0"/>
      <w:i/>
    </w:rPr>
  </w:style>
  <w:style w:type="character" w:customStyle="1" w:styleId="WW8Num40z0">
    <w:name w:val="WW8Num40z0"/>
    <w:rPr>
      <w:i/>
    </w:rPr>
  </w:style>
  <w:style w:type="character" w:customStyle="1" w:styleId="WW8Num46z0">
    <w:name w:val="WW8Num46z0"/>
    <w:rPr>
      <w:b w:val="0"/>
      <w:i/>
    </w:rPr>
  </w:style>
  <w:style w:type="character" w:customStyle="1" w:styleId="WW8Num48z0">
    <w:name w:val="WW8Num48z0"/>
    <w:rPr>
      <w:i/>
      <w:sz w:val="20"/>
    </w:rPr>
  </w:style>
  <w:style w:type="character" w:customStyle="1" w:styleId="WW8Num52z0">
    <w:name w:val="WW8Num52z0"/>
    <w:rPr>
      <w:b w:val="0"/>
    </w:rPr>
  </w:style>
  <w:style w:type="character" w:customStyle="1" w:styleId="WW8Num53z0">
    <w:name w:val="WW8Num53z0"/>
    <w:rPr>
      <w:b w:val="0"/>
    </w:rPr>
  </w:style>
  <w:style w:type="character" w:customStyle="1" w:styleId="WW8Num55z0">
    <w:name w:val="WW8Num55z0"/>
    <w:rPr>
      <w:rFonts w:cs="Arial"/>
    </w:rPr>
  </w:style>
  <w:style w:type="character" w:styleId="DefaultParagraphFont0">
    <w:name w:val="Default Paragraph Font"/>
  </w:style>
  <w:style w:type="character" w:customStyle="1" w:styleId="Heading1Char">
    <w:name w:val="Heading 1 Char"/>
    <w:uiPriority w:val="9"/>
    <w:rPr>
      <w:rFonts w:ascii="RomJurnalist" w:eastAsia="Times New Roman" w:hAnsi="RomJurnalist" w:cs="Times New Roman"/>
      <w:sz w:val="24"/>
      <w:szCs w:val="20"/>
      <w:lang w:val="en-US"/>
    </w:rPr>
  </w:style>
  <w:style w:type="character" w:customStyle="1" w:styleId="PlainTextChar">
    <w:name w:val="Plain Text Char"/>
    <w:rPr>
      <w:rFonts w:ascii="Courier New" w:eastAsia="Times New Roman" w:hAnsi="Courier New" w:cs="Times New Roman"/>
      <w:sz w:val="20"/>
      <w:szCs w:val="20"/>
      <w:lang w:val="en-U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PlainText">
    <w:name w:val="Plain Text"/>
    <w:basedOn w:val="Normal"/>
    <w:rPr>
      <w:rFonts w:ascii="Courier New" w:hAnsi="Courier New"/>
      <w:sz w:val="20"/>
      <w:szCs w:val="20"/>
      <w:lang w:val="en-US"/>
    </w:rPr>
  </w:style>
  <w:style w:type="paragraph" w:styleId="ListParagraph">
    <w:name w:val="List Paragraph"/>
    <w:basedOn w:val="Normal"/>
    <w:qFormat/>
    <w:pPr>
      <w:ind w:left="720"/>
    </w:pPr>
    <w:rPr>
      <w:sz w:val="20"/>
      <w:szCs w:val="20"/>
      <w:lang w:val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Spacing">
    <w:name w:val="No Spacing"/>
    <w:uiPriority w:val="1"/>
    <w:qFormat/>
    <w:rsid w:val="00D154DB"/>
    <w:rPr>
      <w:rFonts w:ascii="Calibri" w:eastAsia="Calibri" w:hAnsi="Calibri"/>
      <w:sz w:val="22"/>
      <w:szCs w:val="22"/>
    </w:rPr>
  </w:style>
  <w:style w:type="character" w:styleId="PlaceholderText">
    <w:name w:val="Placeholder Text"/>
    <w:uiPriority w:val="99"/>
    <w:semiHidden/>
    <w:rsid w:val="00D154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4DB"/>
    <w:pPr>
      <w:suppressAutoHyphens w:val="0"/>
    </w:pPr>
    <w:rPr>
      <w:rFonts w:ascii="Tahoma" w:eastAsia="Calibr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link w:val="BalloonText"/>
    <w:uiPriority w:val="99"/>
    <w:semiHidden/>
    <w:rsid w:val="00D154DB"/>
    <w:rPr>
      <w:rFonts w:ascii="Tahoma" w:eastAsia="Calibri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154DB"/>
    <w:pPr>
      <w:pBdr>
        <w:bottom w:val="single" w:sz="6" w:space="1" w:color="auto"/>
      </w:pBdr>
      <w:suppressAutoHyphens w:val="0"/>
      <w:spacing w:line="276" w:lineRule="auto"/>
      <w:jc w:val="center"/>
    </w:pPr>
    <w:rPr>
      <w:rFonts w:ascii="Arial" w:eastAsia="Calibri" w:hAnsi="Arial" w:cs="Arial"/>
      <w:vanish/>
      <w:sz w:val="16"/>
      <w:szCs w:val="16"/>
      <w:lang w:val="en-US" w:eastAsia="en-US"/>
    </w:rPr>
  </w:style>
  <w:style w:type="character" w:customStyle="1" w:styleId="z-TopofFormChar">
    <w:name w:val="z-Top of Form Char"/>
    <w:link w:val="z-TopofForm"/>
    <w:uiPriority w:val="99"/>
    <w:semiHidden/>
    <w:rsid w:val="00D154DB"/>
    <w:rPr>
      <w:rFonts w:ascii="Arial" w:eastAsia="Calibri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154DB"/>
    <w:pPr>
      <w:pBdr>
        <w:top w:val="single" w:sz="6" w:space="1" w:color="auto"/>
      </w:pBdr>
      <w:suppressAutoHyphens w:val="0"/>
      <w:spacing w:line="276" w:lineRule="auto"/>
      <w:jc w:val="center"/>
    </w:pPr>
    <w:rPr>
      <w:rFonts w:ascii="Arial" w:eastAsia="Calibri" w:hAnsi="Arial" w:cs="Arial"/>
      <w:vanish/>
      <w:sz w:val="16"/>
      <w:szCs w:val="16"/>
      <w:lang w:val="en-US" w:eastAsia="en-US"/>
    </w:rPr>
  </w:style>
  <w:style w:type="character" w:customStyle="1" w:styleId="z-BottomofFormChar">
    <w:name w:val="z-Bottom of Form Char"/>
    <w:link w:val="z-BottomofForm"/>
    <w:uiPriority w:val="99"/>
    <w:semiHidden/>
    <w:rsid w:val="00D154DB"/>
    <w:rPr>
      <w:rFonts w:ascii="Arial" w:eastAsia="Calibri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54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link w:val="HTMLPreformatted"/>
    <w:uiPriority w:val="99"/>
    <w:semiHidden/>
    <w:rsid w:val="00D154D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7467</Words>
  <Characters>42568</Characters>
  <Application>Microsoft Office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</dc:creator>
  <cp:keywords/>
  <cp:lastModifiedBy>Dragomir Stefan</cp:lastModifiedBy>
  <cp:revision>2</cp:revision>
  <cp:lastPrinted>1601-01-01T00:00:00Z</cp:lastPrinted>
  <dcterms:created xsi:type="dcterms:W3CDTF">2019-05-11T10:39:00Z</dcterms:created>
  <dcterms:modified xsi:type="dcterms:W3CDTF">2019-05-11T10:39:00Z</dcterms:modified>
</cp:coreProperties>
</file>